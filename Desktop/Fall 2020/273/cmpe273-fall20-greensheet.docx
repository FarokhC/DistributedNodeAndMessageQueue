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5A027" w14:textId="3CC8F38F" w:rsidR="00ED19CD" w:rsidRPr="001263B9" w:rsidRDefault="00067A28" w:rsidP="001263B9">
      <w:pPr>
        <w:pStyle w:val="Heading1"/>
        <w:rPr>
          <w:rFonts w:ascii="Roboto" w:eastAsiaTheme="minorEastAsia" w:hAnsi="Roboto"/>
          <w:sz w:val="28"/>
          <w:szCs w:val="28"/>
          <w:lang w:eastAsia="ko-KR"/>
        </w:rPr>
      </w:pPr>
      <w:r w:rsidRPr="00ED19CD">
        <w:rPr>
          <w:rFonts w:ascii="Roboto" w:hAnsi="Roboto"/>
          <w:sz w:val="28"/>
          <w:szCs w:val="28"/>
        </w:rPr>
        <w:t>San José State University</w:t>
      </w:r>
      <w:r w:rsidRPr="00ED19CD">
        <w:rPr>
          <w:rFonts w:ascii="Roboto" w:hAnsi="Roboto"/>
          <w:sz w:val="28"/>
          <w:szCs w:val="28"/>
        </w:rPr>
        <w:br/>
        <w:t xml:space="preserve">College of Engineering, </w:t>
      </w:r>
      <w:r w:rsidRPr="00ED19CD">
        <w:rPr>
          <w:rFonts w:ascii="Roboto" w:hAnsi="Roboto"/>
          <w:sz w:val="28"/>
          <w:szCs w:val="28"/>
        </w:rPr>
        <w:br/>
        <w:t>Department of Computer</w:t>
      </w:r>
      <w:r w:rsidR="003145CA" w:rsidRPr="00ED19CD">
        <w:rPr>
          <w:rFonts w:ascii="Roboto" w:hAnsi="Roboto"/>
          <w:sz w:val="28"/>
          <w:szCs w:val="28"/>
        </w:rPr>
        <w:t xml:space="preserve"> Engineering</w:t>
      </w:r>
      <w:r w:rsidR="003145CA" w:rsidRPr="00ED19CD">
        <w:rPr>
          <w:rFonts w:ascii="Roboto" w:hAnsi="Roboto"/>
          <w:sz w:val="28"/>
          <w:szCs w:val="28"/>
        </w:rPr>
        <w:br/>
        <w:t xml:space="preserve">CMPE </w:t>
      </w:r>
      <w:r w:rsidR="00604A5F" w:rsidRPr="00ED19CD">
        <w:rPr>
          <w:rFonts w:ascii="Roboto" w:hAnsi="Roboto"/>
          <w:sz w:val="28"/>
          <w:szCs w:val="28"/>
        </w:rPr>
        <w:t>2</w:t>
      </w:r>
      <w:r w:rsidR="00604A5F" w:rsidRPr="00ED19CD">
        <w:rPr>
          <w:rFonts w:ascii="Roboto" w:eastAsiaTheme="minorEastAsia" w:hAnsi="Roboto"/>
          <w:sz w:val="28"/>
          <w:szCs w:val="28"/>
          <w:lang w:eastAsia="ko-KR"/>
        </w:rPr>
        <w:t>73</w:t>
      </w:r>
      <w:r w:rsidR="00DD367F" w:rsidRPr="00ED19CD">
        <w:rPr>
          <w:rFonts w:ascii="Roboto" w:eastAsiaTheme="minorEastAsia" w:hAnsi="Roboto"/>
          <w:sz w:val="28"/>
          <w:szCs w:val="28"/>
          <w:lang w:eastAsia="ko-KR"/>
        </w:rPr>
        <w:t>, Section</w:t>
      </w:r>
      <w:r w:rsidR="008A7560" w:rsidRPr="00ED19CD">
        <w:rPr>
          <w:rFonts w:ascii="Roboto" w:eastAsiaTheme="minorEastAsia" w:hAnsi="Roboto"/>
          <w:sz w:val="28"/>
          <w:szCs w:val="28"/>
          <w:lang w:eastAsia="ko-KR"/>
        </w:rPr>
        <w:t xml:space="preserve"> </w:t>
      </w:r>
      <w:r w:rsidR="00246AFE">
        <w:rPr>
          <w:rFonts w:ascii="Roboto" w:eastAsiaTheme="minorEastAsia" w:hAnsi="Roboto"/>
          <w:sz w:val="28"/>
          <w:szCs w:val="28"/>
          <w:lang w:eastAsia="ko-KR"/>
        </w:rPr>
        <w:t>2</w:t>
      </w:r>
      <w:r w:rsidR="003145CA" w:rsidRPr="00ED19CD">
        <w:rPr>
          <w:rFonts w:ascii="Roboto" w:hAnsi="Roboto"/>
          <w:sz w:val="28"/>
          <w:szCs w:val="28"/>
        </w:rPr>
        <w:t xml:space="preserve">, </w:t>
      </w:r>
      <w:r w:rsidR="00604A5F" w:rsidRPr="00ED19CD">
        <w:rPr>
          <w:rFonts w:ascii="Roboto" w:hAnsi="Roboto"/>
          <w:sz w:val="28"/>
          <w:szCs w:val="28"/>
        </w:rPr>
        <w:t>Enterprise Distributed Systems</w:t>
      </w:r>
      <w:r w:rsidR="0064236B" w:rsidRPr="00ED19CD">
        <w:rPr>
          <w:rFonts w:ascii="Roboto" w:hAnsi="Roboto"/>
          <w:sz w:val="28"/>
          <w:szCs w:val="28"/>
        </w:rPr>
        <w:br/>
      </w:r>
      <w:r w:rsidR="009F2A8B">
        <w:rPr>
          <w:rFonts w:ascii="Roboto" w:eastAsiaTheme="minorEastAsia" w:hAnsi="Roboto"/>
          <w:sz w:val="28"/>
          <w:szCs w:val="28"/>
          <w:lang w:eastAsia="ko-KR"/>
        </w:rPr>
        <w:t>Fall</w:t>
      </w:r>
      <w:r w:rsidR="00825D8E" w:rsidRPr="00ED19CD">
        <w:rPr>
          <w:rFonts w:ascii="Roboto" w:eastAsiaTheme="minorEastAsia" w:hAnsi="Roboto"/>
          <w:sz w:val="28"/>
          <w:szCs w:val="28"/>
          <w:lang w:eastAsia="ko-KR"/>
        </w:rPr>
        <w:t xml:space="preserve"> </w:t>
      </w:r>
      <w:r w:rsidR="00EC466D">
        <w:rPr>
          <w:rFonts w:ascii="Roboto" w:eastAsiaTheme="minorEastAsia" w:hAnsi="Roboto"/>
          <w:sz w:val="28"/>
          <w:szCs w:val="28"/>
          <w:lang w:eastAsia="ko-KR"/>
        </w:rPr>
        <w:t>2020</w:t>
      </w:r>
    </w:p>
    <w:p w14:paraId="065F3166" w14:textId="77777777" w:rsidR="00ED19CD" w:rsidRPr="00ED19CD" w:rsidRDefault="00ED19CD" w:rsidP="008C686F">
      <w:pPr>
        <w:pStyle w:val="Heading2"/>
      </w:pPr>
      <w:r w:rsidRPr="00ED19CD">
        <w:t>Course and Contact Information</w:t>
      </w:r>
    </w:p>
    <w:tbl>
      <w:tblPr>
        <w:tblStyle w:val="TableGrid"/>
        <w:tblW w:w="8938" w:type="dxa"/>
        <w:tblLayout w:type="fixed"/>
        <w:tblLook w:val="01E0" w:firstRow="1" w:lastRow="1" w:firstColumn="1" w:lastColumn="1" w:noHBand="0" w:noVBand="0"/>
      </w:tblPr>
      <w:tblGrid>
        <w:gridCol w:w="2987"/>
        <w:gridCol w:w="5951"/>
      </w:tblGrid>
      <w:tr w:rsidR="00ED19CD" w:rsidRPr="00ED19CD" w14:paraId="46A0E05C" w14:textId="77777777" w:rsidTr="00D33672">
        <w:trPr>
          <w:trHeight w:val="566"/>
        </w:trPr>
        <w:tc>
          <w:tcPr>
            <w:tcW w:w="2987" w:type="dxa"/>
            <w:vAlign w:val="center"/>
          </w:tcPr>
          <w:p w14:paraId="0CF6CB1B" w14:textId="77777777" w:rsidR="00ED19CD" w:rsidRPr="002F666C" w:rsidRDefault="00ED19CD" w:rsidP="008C686F">
            <w:pPr>
              <w:pStyle w:val="contactheading"/>
              <w:rPr>
                <w:rFonts w:ascii="Roboto" w:hAnsi="Roboto"/>
              </w:rPr>
            </w:pPr>
            <w:r w:rsidRPr="002F666C">
              <w:rPr>
                <w:rFonts w:ascii="Roboto" w:hAnsi="Roboto"/>
              </w:rPr>
              <w:t>Instructor:</w:t>
            </w:r>
          </w:p>
        </w:tc>
        <w:tc>
          <w:tcPr>
            <w:tcW w:w="5951" w:type="dxa"/>
            <w:vAlign w:val="center"/>
          </w:tcPr>
          <w:p w14:paraId="72DA955C" w14:textId="5F2EF4B7" w:rsidR="00ED19CD" w:rsidRPr="00ED19CD" w:rsidRDefault="00ED19CD" w:rsidP="00D33672">
            <w:pPr>
              <w:spacing w:before="20" w:after="20"/>
              <w:rPr>
                <w:rFonts w:ascii="Roboto" w:hAnsi="Roboto" w:cs="Arial"/>
                <w:szCs w:val="20"/>
              </w:rPr>
            </w:pPr>
            <w:r>
              <w:rPr>
                <w:rFonts w:ascii="Roboto" w:hAnsi="Roboto" w:cs="Arial"/>
                <w:szCs w:val="20"/>
              </w:rPr>
              <w:t>Sithu Aung</w:t>
            </w:r>
          </w:p>
        </w:tc>
      </w:tr>
      <w:tr w:rsidR="00ED19CD" w:rsidRPr="00ED19CD" w14:paraId="6934B8BA" w14:textId="77777777" w:rsidTr="00D33672">
        <w:trPr>
          <w:trHeight w:val="566"/>
        </w:trPr>
        <w:tc>
          <w:tcPr>
            <w:tcW w:w="2987" w:type="dxa"/>
            <w:vAlign w:val="center"/>
          </w:tcPr>
          <w:p w14:paraId="24CBFFAB" w14:textId="276F0200" w:rsidR="00ED19CD" w:rsidRPr="002F666C" w:rsidRDefault="00ED19CD" w:rsidP="008C686F">
            <w:pPr>
              <w:pStyle w:val="contactheading"/>
              <w:rPr>
                <w:rFonts w:ascii="Roboto" w:hAnsi="Roboto"/>
              </w:rPr>
            </w:pPr>
            <w:r w:rsidRPr="002F666C">
              <w:rPr>
                <w:rFonts w:ascii="Roboto" w:hAnsi="Roboto"/>
              </w:rPr>
              <w:t>Office Location:</w:t>
            </w:r>
          </w:p>
        </w:tc>
        <w:tc>
          <w:tcPr>
            <w:tcW w:w="5951" w:type="dxa"/>
            <w:vAlign w:val="center"/>
          </w:tcPr>
          <w:p w14:paraId="411BF938" w14:textId="775999CD" w:rsidR="00ED19CD" w:rsidRPr="009F2A8B" w:rsidRDefault="009F2A8B" w:rsidP="009F2A8B">
            <w:pPr>
              <w:rPr>
                <w:lang w:eastAsia="en-US"/>
              </w:rPr>
            </w:pPr>
            <w:r>
              <w:rPr>
                <w:rStyle w:val="meeting-start"/>
              </w:rPr>
              <w:fldChar w:fldCharType="begin"/>
            </w:r>
            <w:r>
              <w:rPr>
                <w:rStyle w:val="meeting-start"/>
              </w:rPr>
              <w:instrText xml:space="preserve"> HYPERLINK "</w:instrText>
            </w:r>
            <w:r w:rsidRPr="009F2A8B">
              <w:rPr>
                <w:rStyle w:val="meeting-start"/>
              </w:rPr>
              <w:instrText>https://sjsu.zoom.us/j/98764718745</w:instrText>
            </w:r>
            <w:r>
              <w:rPr>
                <w:rStyle w:val="meeting-start"/>
              </w:rPr>
              <w:instrText xml:space="preserve">" </w:instrText>
            </w:r>
            <w:r>
              <w:rPr>
                <w:rStyle w:val="meeting-start"/>
              </w:rPr>
              <w:fldChar w:fldCharType="separate"/>
            </w:r>
            <w:r w:rsidRPr="00E06CE4">
              <w:rPr>
                <w:rStyle w:val="Hyperlink"/>
              </w:rPr>
              <w:t>https://sjsu.zoom.us/j/98764718745</w:t>
            </w:r>
            <w:r>
              <w:rPr>
                <w:rStyle w:val="meeting-start"/>
              </w:rPr>
              <w:fldChar w:fldCharType="end"/>
            </w:r>
          </w:p>
        </w:tc>
      </w:tr>
      <w:tr w:rsidR="00ED19CD" w:rsidRPr="00ED19CD" w14:paraId="62F94343" w14:textId="77777777" w:rsidTr="00D33672">
        <w:trPr>
          <w:trHeight w:val="566"/>
        </w:trPr>
        <w:tc>
          <w:tcPr>
            <w:tcW w:w="2987" w:type="dxa"/>
            <w:vAlign w:val="center"/>
          </w:tcPr>
          <w:p w14:paraId="0850C261" w14:textId="77777777" w:rsidR="00ED19CD" w:rsidRPr="002F666C" w:rsidRDefault="00ED19CD" w:rsidP="008C686F">
            <w:pPr>
              <w:pStyle w:val="contactheading"/>
              <w:rPr>
                <w:rFonts w:ascii="Roboto" w:hAnsi="Roboto"/>
              </w:rPr>
            </w:pPr>
            <w:r w:rsidRPr="002F666C">
              <w:rPr>
                <w:rFonts w:ascii="Roboto" w:hAnsi="Roboto"/>
              </w:rPr>
              <w:t>Email:</w:t>
            </w:r>
          </w:p>
        </w:tc>
        <w:tc>
          <w:tcPr>
            <w:tcW w:w="5951" w:type="dxa"/>
            <w:vAlign w:val="center"/>
          </w:tcPr>
          <w:p w14:paraId="1D3DB298" w14:textId="1EBDD4F2" w:rsidR="00ED19CD" w:rsidRPr="00ED19CD" w:rsidRDefault="00ED19CD" w:rsidP="00D33672">
            <w:pPr>
              <w:spacing w:before="20" w:after="20"/>
              <w:rPr>
                <w:rFonts w:ascii="Roboto" w:hAnsi="Roboto" w:cs="Arial"/>
                <w:szCs w:val="20"/>
              </w:rPr>
            </w:pPr>
            <w:r>
              <w:rPr>
                <w:rFonts w:ascii="Roboto" w:hAnsi="Roboto" w:cs="Arial"/>
                <w:szCs w:val="20"/>
              </w:rPr>
              <w:t>Sithu.Aung@sjsu.edu</w:t>
            </w:r>
          </w:p>
        </w:tc>
      </w:tr>
      <w:tr w:rsidR="00ED19CD" w:rsidRPr="00ED19CD" w14:paraId="420BD5CE" w14:textId="77777777" w:rsidTr="00D33672">
        <w:trPr>
          <w:trHeight w:val="566"/>
        </w:trPr>
        <w:tc>
          <w:tcPr>
            <w:tcW w:w="2987" w:type="dxa"/>
            <w:vAlign w:val="center"/>
          </w:tcPr>
          <w:p w14:paraId="0F965D93" w14:textId="07D86C1C" w:rsidR="00ED19CD" w:rsidRPr="002F666C" w:rsidRDefault="009F2A8B" w:rsidP="008C686F">
            <w:pPr>
              <w:pStyle w:val="contactheading"/>
              <w:rPr>
                <w:rFonts w:ascii="Roboto" w:hAnsi="Roboto"/>
              </w:rPr>
            </w:pPr>
            <w:r>
              <w:rPr>
                <w:rFonts w:ascii="Roboto" w:hAnsi="Roboto"/>
              </w:rPr>
              <w:t xml:space="preserve">Virtual </w:t>
            </w:r>
            <w:r w:rsidR="00ED19CD" w:rsidRPr="002F666C">
              <w:rPr>
                <w:rFonts w:ascii="Roboto" w:hAnsi="Roboto"/>
              </w:rPr>
              <w:t>Office Hour:</w:t>
            </w:r>
          </w:p>
        </w:tc>
        <w:tc>
          <w:tcPr>
            <w:tcW w:w="5951" w:type="dxa"/>
            <w:vAlign w:val="center"/>
          </w:tcPr>
          <w:p w14:paraId="16908A06" w14:textId="14F0CDA7" w:rsidR="00ED19CD" w:rsidRPr="00ED19CD" w:rsidRDefault="00EF4C2E" w:rsidP="00D33672">
            <w:pPr>
              <w:spacing w:before="20" w:after="20"/>
              <w:rPr>
                <w:rFonts w:ascii="Roboto" w:hAnsi="Roboto" w:cs="Arial"/>
                <w:bCs/>
                <w:szCs w:val="20"/>
              </w:rPr>
            </w:pPr>
            <w:r>
              <w:rPr>
                <w:rFonts w:ascii="Roboto" w:hAnsi="Roboto"/>
                <w:bCs/>
              </w:rPr>
              <w:t>Thur</w:t>
            </w:r>
            <w:r w:rsidR="00ED19CD" w:rsidRPr="00ED19CD">
              <w:rPr>
                <w:rFonts w:ascii="Roboto" w:hAnsi="Roboto"/>
                <w:bCs/>
              </w:rPr>
              <w:t xml:space="preserve">sday </w:t>
            </w:r>
            <w:r w:rsidR="00966448">
              <w:rPr>
                <w:rFonts w:ascii="Roboto" w:hAnsi="Roboto"/>
                <w:bCs/>
              </w:rPr>
              <w:t>6</w:t>
            </w:r>
            <w:r w:rsidR="00ED19CD" w:rsidRPr="00ED19CD">
              <w:rPr>
                <w:rFonts w:ascii="Roboto" w:hAnsi="Roboto"/>
                <w:bCs/>
              </w:rPr>
              <w:t>:</w:t>
            </w:r>
            <w:r w:rsidR="00966448">
              <w:rPr>
                <w:rFonts w:ascii="Roboto" w:hAnsi="Roboto"/>
                <w:bCs/>
              </w:rPr>
              <w:t>0</w:t>
            </w:r>
            <w:r w:rsidR="00ED19CD" w:rsidRPr="00ED19CD">
              <w:rPr>
                <w:rFonts w:ascii="Roboto" w:hAnsi="Roboto"/>
                <w:bCs/>
              </w:rPr>
              <w:t>0pm-6:</w:t>
            </w:r>
            <w:r w:rsidR="00966448">
              <w:rPr>
                <w:rFonts w:ascii="Roboto" w:hAnsi="Roboto"/>
                <w:bCs/>
              </w:rPr>
              <w:t>3</w:t>
            </w:r>
            <w:r w:rsidR="00ED19CD" w:rsidRPr="00ED19CD">
              <w:rPr>
                <w:rFonts w:ascii="Roboto" w:hAnsi="Roboto"/>
                <w:bCs/>
              </w:rPr>
              <w:t>0pm by Appointment Only</w:t>
            </w:r>
          </w:p>
        </w:tc>
      </w:tr>
      <w:tr w:rsidR="00ED19CD" w:rsidRPr="00ED19CD" w14:paraId="55847CA5" w14:textId="77777777" w:rsidTr="00EF4C2E">
        <w:trPr>
          <w:trHeight w:val="593"/>
        </w:trPr>
        <w:tc>
          <w:tcPr>
            <w:tcW w:w="2987" w:type="dxa"/>
            <w:vAlign w:val="center"/>
          </w:tcPr>
          <w:p w14:paraId="5B162091" w14:textId="02ECF3DA" w:rsidR="00ED19CD" w:rsidRPr="002F666C" w:rsidRDefault="00ED19CD" w:rsidP="008C686F">
            <w:pPr>
              <w:pStyle w:val="contactheading"/>
              <w:rPr>
                <w:rFonts w:ascii="Roboto" w:hAnsi="Roboto"/>
              </w:rPr>
            </w:pPr>
            <w:r w:rsidRPr="002F666C">
              <w:rPr>
                <w:rFonts w:ascii="Roboto" w:hAnsi="Roboto"/>
              </w:rPr>
              <w:t>Class Days/Time:</w:t>
            </w:r>
          </w:p>
        </w:tc>
        <w:tc>
          <w:tcPr>
            <w:tcW w:w="5951" w:type="dxa"/>
            <w:vAlign w:val="center"/>
          </w:tcPr>
          <w:p w14:paraId="7AEC479E" w14:textId="578AD41F" w:rsidR="00ED19CD" w:rsidRPr="00ED19CD" w:rsidRDefault="00EF4C2E" w:rsidP="00D33672">
            <w:pPr>
              <w:spacing w:before="20" w:after="20"/>
              <w:rPr>
                <w:rFonts w:ascii="Roboto" w:hAnsi="Roboto" w:cs="Arial"/>
                <w:bCs/>
                <w:szCs w:val="20"/>
              </w:rPr>
            </w:pPr>
            <w:r>
              <w:rPr>
                <w:rFonts w:ascii="Roboto" w:hAnsi="Roboto"/>
                <w:bCs/>
                <w:lang w:eastAsia="ko-KR"/>
              </w:rPr>
              <w:t>Thur</w:t>
            </w:r>
            <w:r w:rsidR="00EC466D">
              <w:rPr>
                <w:rFonts w:ascii="Roboto" w:hAnsi="Roboto"/>
                <w:bCs/>
                <w:lang w:eastAsia="ko-KR"/>
              </w:rPr>
              <w:t>sday 6:30pm–9:1</w:t>
            </w:r>
            <w:r w:rsidR="00ED19CD" w:rsidRPr="00ED19CD">
              <w:rPr>
                <w:rFonts w:ascii="Roboto" w:hAnsi="Roboto"/>
                <w:bCs/>
                <w:lang w:eastAsia="ko-KR"/>
              </w:rPr>
              <w:t>5pm</w:t>
            </w:r>
            <w:r w:rsidR="00ED19CD">
              <w:rPr>
                <w:rFonts w:ascii="Roboto" w:hAnsi="Roboto"/>
                <w:bCs/>
                <w:lang w:eastAsia="ko-KR"/>
              </w:rPr>
              <w:t xml:space="preserve"> PDT</w:t>
            </w:r>
          </w:p>
        </w:tc>
      </w:tr>
      <w:tr w:rsidR="00ED19CD" w:rsidRPr="00ED19CD" w14:paraId="3F493B73" w14:textId="77777777" w:rsidTr="00D33672">
        <w:trPr>
          <w:trHeight w:val="566"/>
        </w:trPr>
        <w:tc>
          <w:tcPr>
            <w:tcW w:w="2987" w:type="dxa"/>
            <w:vAlign w:val="center"/>
          </w:tcPr>
          <w:p w14:paraId="56AEB6B5" w14:textId="77777777" w:rsidR="00ED19CD" w:rsidRPr="002F666C" w:rsidRDefault="00ED19CD" w:rsidP="008C686F">
            <w:pPr>
              <w:pStyle w:val="contactheading"/>
              <w:rPr>
                <w:rFonts w:ascii="Roboto" w:hAnsi="Roboto"/>
              </w:rPr>
            </w:pPr>
            <w:r w:rsidRPr="002F666C">
              <w:rPr>
                <w:rFonts w:ascii="Roboto" w:hAnsi="Roboto"/>
              </w:rPr>
              <w:t>Classroom:</w:t>
            </w:r>
          </w:p>
        </w:tc>
        <w:tc>
          <w:tcPr>
            <w:tcW w:w="5951" w:type="dxa"/>
            <w:vAlign w:val="center"/>
          </w:tcPr>
          <w:p w14:paraId="07A425C2" w14:textId="7059B3F6" w:rsidR="00ED19CD" w:rsidRPr="009F2A8B" w:rsidRDefault="009F2A8B" w:rsidP="009F2A8B">
            <w:pPr>
              <w:rPr>
                <w:lang w:eastAsia="en-US"/>
              </w:rPr>
            </w:pPr>
            <w:r>
              <w:rPr>
                <w:rStyle w:val="meeting-start"/>
              </w:rPr>
              <w:fldChar w:fldCharType="begin"/>
            </w:r>
            <w:r>
              <w:rPr>
                <w:rStyle w:val="meeting-start"/>
              </w:rPr>
              <w:instrText xml:space="preserve"> HYPERLINK "</w:instrText>
            </w:r>
            <w:r w:rsidRPr="009F2A8B">
              <w:rPr>
                <w:rStyle w:val="meeting-start"/>
              </w:rPr>
              <w:instrText>https://sjsu.zoom.us/j/98764718745</w:instrText>
            </w:r>
            <w:r>
              <w:rPr>
                <w:rStyle w:val="meeting-start"/>
              </w:rPr>
              <w:instrText xml:space="preserve">" </w:instrText>
            </w:r>
            <w:r>
              <w:rPr>
                <w:rStyle w:val="meeting-start"/>
              </w:rPr>
              <w:fldChar w:fldCharType="separate"/>
            </w:r>
            <w:r w:rsidRPr="00E06CE4">
              <w:rPr>
                <w:rStyle w:val="Hyperlink"/>
              </w:rPr>
              <w:t>https://sjsu.zoom.us/j/98764718745</w:t>
            </w:r>
            <w:r>
              <w:rPr>
                <w:rStyle w:val="meeting-start"/>
              </w:rPr>
              <w:fldChar w:fldCharType="end"/>
            </w:r>
          </w:p>
        </w:tc>
      </w:tr>
      <w:tr w:rsidR="00ED19CD" w:rsidRPr="00ED19CD" w14:paraId="2F8CFF8C" w14:textId="77777777" w:rsidTr="00D33672">
        <w:trPr>
          <w:trHeight w:val="566"/>
        </w:trPr>
        <w:tc>
          <w:tcPr>
            <w:tcW w:w="2987" w:type="dxa"/>
            <w:vAlign w:val="center"/>
          </w:tcPr>
          <w:p w14:paraId="066BB1EA" w14:textId="10783A1F" w:rsidR="00ED19CD" w:rsidRPr="002F666C" w:rsidRDefault="006B2D86" w:rsidP="008C686F">
            <w:pPr>
              <w:pStyle w:val="contactheading"/>
              <w:rPr>
                <w:rFonts w:ascii="Roboto" w:hAnsi="Roboto"/>
              </w:rPr>
            </w:pPr>
            <w:r w:rsidRPr="002F666C">
              <w:rPr>
                <w:rFonts w:ascii="Roboto" w:hAnsi="Roboto"/>
              </w:rPr>
              <w:t>P</w:t>
            </w:r>
            <w:r w:rsidR="00ED19CD" w:rsidRPr="002F666C">
              <w:rPr>
                <w:rFonts w:ascii="Roboto" w:hAnsi="Roboto"/>
              </w:rPr>
              <w:t>re</w:t>
            </w:r>
            <w:r w:rsidR="00447446" w:rsidRPr="002F666C">
              <w:rPr>
                <w:rFonts w:ascii="Roboto" w:hAnsi="Roboto"/>
              </w:rPr>
              <w:t>re</w:t>
            </w:r>
            <w:r w:rsidR="00ED19CD" w:rsidRPr="002F666C">
              <w:rPr>
                <w:rFonts w:ascii="Roboto" w:hAnsi="Roboto"/>
              </w:rPr>
              <w:t>quisites:</w:t>
            </w:r>
          </w:p>
        </w:tc>
        <w:tc>
          <w:tcPr>
            <w:tcW w:w="5951" w:type="dxa"/>
            <w:vAlign w:val="center"/>
          </w:tcPr>
          <w:p w14:paraId="6C951D2C" w14:textId="27FF99B6" w:rsidR="00ED19CD" w:rsidRPr="00ED19CD" w:rsidRDefault="00447446" w:rsidP="00380994">
            <w:pPr>
              <w:spacing w:before="20" w:after="20"/>
              <w:rPr>
                <w:rFonts w:ascii="Roboto" w:hAnsi="Roboto" w:cs="Arial"/>
                <w:szCs w:val="20"/>
              </w:rPr>
            </w:pPr>
            <w:r>
              <w:rPr>
                <w:rFonts w:ascii="Roboto" w:hAnsi="Roboto" w:cs="Arial"/>
                <w:szCs w:val="20"/>
              </w:rPr>
              <w:t xml:space="preserve">Must be </w:t>
            </w:r>
            <w:r w:rsidR="00380994">
              <w:rPr>
                <w:rFonts w:ascii="Roboto" w:hAnsi="Roboto" w:cs="Arial"/>
                <w:szCs w:val="20"/>
              </w:rPr>
              <w:t>concurrently</w:t>
            </w:r>
            <w:r>
              <w:rPr>
                <w:rFonts w:ascii="Roboto" w:hAnsi="Roboto" w:cs="Arial"/>
                <w:szCs w:val="20"/>
              </w:rPr>
              <w:t xml:space="preserve"> enrolled or had passed </w:t>
            </w:r>
            <w:r w:rsidR="006B2D86">
              <w:rPr>
                <w:rFonts w:ascii="Roboto" w:hAnsi="Roboto" w:cs="Arial"/>
                <w:szCs w:val="20"/>
              </w:rPr>
              <w:t>CMPE 272</w:t>
            </w:r>
            <w:r w:rsidR="006F2DC4">
              <w:rPr>
                <w:rFonts w:ascii="Roboto" w:hAnsi="Roboto" w:cs="Arial"/>
                <w:szCs w:val="20"/>
              </w:rPr>
              <w:t>.</w:t>
            </w:r>
          </w:p>
        </w:tc>
      </w:tr>
      <w:tr w:rsidR="00ED19CD" w:rsidRPr="00ED19CD" w14:paraId="34208A47" w14:textId="77777777" w:rsidTr="00D33672">
        <w:trPr>
          <w:trHeight w:val="566"/>
        </w:trPr>
        <w:tc>
          <w:tcPr>
            <w:tcW w:w="2987" w:type="dxa"/>
            <w:vAlign w:val="center"/>
          </w:tcPr>
          <w:p w14:paraId="4F345A53" w14:textId="77777777" w:rsidR="00ED19CD" w:rsidRPr="002F666C" w:rsidRDefault="00ED19CD" w:rsidP="008C686F">
            <w:pPr>
              <w:pStyle w:val="contactheading"/>
              <w:rPr>
                <w:rFonts w:ascii="Roboto" w:hAnsi="Roboto"/>
              </w:rPr>
            </w:pPr>
            <w:r w:rsidRPr="002F666C">
              <w:rPr>
                <w:rFonts w:ascii="Roboto" w:hAnsi="Roboto"/>
              </w:rPr>
              <w:t>Canvas Website:</w:t>
            </w:r>
          </w:p>
        </w:tc>
        <w:tc>
          <w:tcPr>
            <w:tcW w:w="5951" w:type="dxa"/>
            <w:vAlign w:val="center"/>
          </w:tcPr>
          <w:p w14:paraId="267A1266" w14:textId="6BDFF718" w:rsidR="00ED19CD" w:rsidRPr="00396700" w:rsidRDefault="00D73FB1" w:rsidP="00396700">
            <w:pPr>
              <w:rPr>
                <w:rFonts w:eastAsia="Times New Roman"/>
                <w:lang w:eastAsia="en-US"/>
              </w:rPr>
            </w:pPr>
            <w:r w:rsidRPr="00D73FB1">
              <w:t>https://sjsu.instructure.com/courses/1372810</w:t>
            </w:r>
          </w:p>
        </w:tc>
      </w:tr>
    </w:tbl>
    <w:p w14:paraId="247DBA42" w14:textId="77777777" w:rsidR="00ED19CD" w:rsidRPr="00ED19CD" w:rsidRDefault="00ED19CD" w:rsidP="00ED19CD">
      <w:pPr>
        <w:rPr>
          <w:rFonts w:ascii="Roboto" w:hAnsi="Roboto"/>
          <w:lang w:eastAsia="en-US"/>
        </w:rPr>
      </w:pPr>
    </w:p>
    <w:p w14:paraId="28BAF78B" w14:textId="77777777" w:rsidR="00067A28" w:rsidRPr="007D03D6" w:rsidRDefault="00067A28" w:rsidP="008C686F">
      <w:pPr>
        <w:pStyle w:val="Heading2"/>
        <w:rPr>
          <w:rFonts w:eastAsiaTheme="minorEastAsia"/>
        </w:rPr>
      </w:pPr>
      <w:r w:rsidRPr="007D03D6">
        <w:t xml:space="preserve">Course Description </w:t>
      </w:r>
    </w:p>
    <w:p w14:paraId="27B767FD" w14:textId="79A82721" w:rsidR="00067A28" w:rsidRPr="00975764" w:rsidRDefault="00EC2809" w:rsidP="00A7346D">
      <w:pPr>
        <w:pStyle w:val="PlainText"/>
        <w:rPr>
          <w:rFonts w:ascii="Roboto" w:hAnsi="Roboto"/>
          <w:sz w:val="24"/>
          <w:szCs w:val="24"/>
        </w:rPr>
      </w:pPr>
      <w:r w:rsidRPr="00975764">
        <w:rPr>
          <w:rFonts w:ascii="Roboto" w:hAnsi="Roboto"/>
          <w:sz w:val="24"/>
          <w:szCs w:val="24"/>
        </w:rPr>
        <w:t>The</w:t>
      </w:r>
      <w:r w:rsidR="005A2039" w:rsidRPr="00975764">
        <w:rPr>
          <w:rFonts w:ascii="Roboto" w:hAnsi="Roboto"/>
          <w:sz w:val="24"/>
          <w:szCs w:val="24"/>
        </w:rPr>
        <w:t xml:space="preserve"> objective of this course is to introduce you to the </w:t>
      </w:r>
      <w:r w:rsidR="005B0A8E" w:rsidRPr="00975764">
        <w:rPr>
          <w:rFonts w:ascii="Roboto" w:hAnsi="Roboto"/>
          <w:sz w:val="24"/>
          <w:szCs w:val="24"/>
        </w:rPr>
        <w:t xml:space="preserve">architecture principles, </w:t>
      </w:r>
      <w:r w:rsidR="005A2039" w:rsidRPr="00975764">
        <w:rPr>
          <w:rFonts w:ascii="Roboto" w:hAnsi="Roboto"/>
          <w:sz w:val="24"/>
          <w:szCs w:val="24"/>
        </w:rPr>
        <w:t>application protocols</w:t>
      </w:r>
      <w:r w:rsidR="0090404D" w:rsidRPr="00975764">
        <w:rPr>
          <w:rFonts w:ascii="Roboto" w:hAnsi="Roboto"/>
          <w:sz w:val="24"/>
          <w:szCs w:val="24"/>
        </w:rPr>
        <w:t>,</w:t>
      </w:r>
      <w:r w:rsidR="004E523B" w:rsidRPr="00975764">
        <w:rPr>
          <w:rFonts w:ascii="Roboto" w:hAnsi="Roboto"/>
          <w:sz w:val="24"/>
          <w:szCs w:val="24"/>
        </w:rPr>
        <w:t xml:space="preserve"> </w:t>
      </w:r>
      <w:r w:rsidR="000A0C7C" w:rsidRPr="00975764">
        <w:rPr>
          <w:rFonts w:ascii="Roboto" w:hAnsi="Roboto"/>
          <w:sz w:val="24"/>
          <w:szCs w:val="24"/>
        </w:rPr>
        <w:t>Web Service</w:t>
      </w:r>
      <w:r w:rsidR="005B0A8E" w:rsidRPr="00975764">
        <w:rPr>
          <w:rFonts w:ascii="Roboto" w:hAnsi="Roboto"/>
          <w:sz w:val="24"/>
          <w:szCs w:val="24"/>
        </w:rPr>
        <w:t xml:space="preserve"> API design and integration patterns for building distributed system</w:t>
      </w:r>
      <w:r w:rsidR="00A7346D" w:rsidRPr="00975764">
        <w:rPr>
          <w:rFonts w:ascii="Roboto" w:hAnsi="Roboto"/>
          <w:sz w:val="24"/>
          <w:szCs w:val="24"/>
        </w:rPr>
        <w:t xml:space="preserve">. </w:t>
      </w:r>
    </w:p>
    <w:p w14:paraId="3AAD76B7" w14:textId="77777777" w:rsidR="00983A63" w:rsidRPr="00975764" w:rsidRDefault="00983A63" w:rsidP="00A7346D">
      <w:pPr>
        <w:pStyle w:val="PlainText"/>
        <w:rPr>
          <w:rFonts w:ascii="Roboto" w:hAnsi="Roboto"/>
          <w:sz w:val="24"/>
          <w:szCs w:val="24"/>
        </w:rPr>
      </w:pPr>
    </w:p>
    <w:p w14:paraId="2B0720B0" w14:textId="77777777" w:rsidR="007551E6" w:rsidRPr="00975764" w:rsidRDefault="007551E6" w:rsidP="00A7346D">
      <w:pPr>
        <w:pStyle w:val="PlainText"/>
        <w:rPr>
          <w:rFonts w:ascii="Roboto" w:hAnsi="Roboto"/>
          <w:sz w:val="24"/>
          <w:szCs w:val="24"/>
        </w:rPr>
      </w:pPr>
    </w:p>
    <w:tbl>
      <w:tblPr>
        <w:tblpPr w:leftFromText="180" w:rightFromText="180" w:vertAnchor="text" w:horzAnchor="page" w:tblpX="2197" w:tblpY="2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38"/>
      </w:tblGrid>
      <w:tr w:rsidR="00067A28" w:rsidRPr="00975764" w14:paraId="0591D6A2" w14:textId="77777777">
        <w:trPr>
          <w:trHeight w:val="1557"/>
        </w:trPr>
        <w:tc>
          <w:tcPr>
            <w:tcW w:w="7938" w:type="dxa"/>
          </w:tcPr>
          <w:p w14:paraId="421D1C3E" w14:textId="77777777" w:rsidR="00067A28" w:rsidRPr="00975764" w:rsidRDefault="00067A28" w:rsidP="008C686F">
            <w:pPr>
              <w:pStyle w:val="Heading2"/>
            </w:pPr>
            <w:r w:rsidRPr="00975764">
              <w:t>Course Catalog Description</w:t>
            </w:r>
          </w:p>
          <w:p w14:paraId="71D14D5D" w14:textId="77777777" w:rsidR="00067A28" w:rsidRPr="00975764" w:rsidRDefault="00604A5F" w:rsidP="00067A28">
            <w:pPr>
              <w:rPr>
                <w:rFonts w:ascii="Roboto" w:hAnsi="Roboto"/>
              </w:rPr>
            </w:pPr>
            <w:r w:rsidRPr="00975764">
              <w:rPr>
                <w:rFonts w:ascii="Roboto" w:hAnsi="Roboto"/>
                <w:color w:val="000000"/>
              </w:rPr>
              <w:t>Introduction to application protocols for large scale distributed systems including object request brokers, asynchronous messaging, and Web services. Lab is based on using protocols to build distributed systems</w:t>
            </w:r>
            <w:r w:rsidR="00A7346D" w:rsidRPr="00975764">
              <w:rPr>
                <w:rFonts w:ascii="Roboto" w:hAnsi="Roboto"/>
              </w:rPr>
              <w:br/>
            </w:r>
          </w:p>
        </w:tc>
      </w:tr>
    </w:tbl>
    <w:p w14:paraId="46E3C36B" w14:textId="77777777" w:rsidR="00D528BB" w:rsidRPr="00975764" w:rsidRDefault="00D528BB" w:rsidP="008C686F">
      <w:pPr>
        <w:pStyle w:val="Heading2"/>
      </w:pPr>
    </w:p>
    <w:p w14:paraId="2ACCAD0D" w14:textId="77777777" w:rsidR="00496244" w:rsidRPr="00975764" w:rsidRDefault="00496244" w:rsidP="008C686F">
      <w:pPr>
        <w:pStyle w:val="Heading2"/>
      </w:pPr>
    </w:p>
    <w:p w14:paraId="091782A6" w14:textId="77777777" w:rsidR="004303EE" w:rsidRPr="007D03D6" w:rsidRDefault="00496244" w:rsidP="008C686F">
      <w:pPr>
        <w:pStyle w:val="Heading2"/>
      </w:pPr>
      <w:r w:rsidRPr="00975764">
        <w:br w:type="page"/>
      </w:r>
      <w:r w:rsidR="004303EE" w:rsidRPr="007D03D6">
        <w:lastRenderedPageBreak/>
        <w:t>Program Outcomes (PO)</w:t>
      </w:r>
    </w:p>
    <w:tbl>
      <w:tblPr>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7846"/>
      </w:tblGrid>
      <w:tr w:rsidR="004303EE" w:rsidRPr="00975764" w14:paraId="31C1F8ED" w14:textId="77777777" w:rsidTr="00183E1E">
        <w:tc>
          <w:tcPr>
            <w:tcW w:w="1098" w:type="dxa"/>
            <w:tcBorders>
              <w:top w:val="single" w:sz="4" w:space="0" w:color="auto"/>
              <w:left w:val="single" w:sz="4" w:space="0" w:color="auto"/>
              <w:bottom w:val="single" w:sz="4" w:space="0" w:color="auto"/>
              <w:right w:val="single" w:sz="4" w:space="0" w:color="auto"/>
            </w:tcBorders>
          </w:tcPr>
          <w:p w14:paraId="65FBD340" w14:textId="77777777" w:rsidR="004303EE" w:rsidRPr="00975764" w:rsidRDefault="004303EE" w:rsidP="00183E1E">
            <w:pPr>
              <w:rPr>
                <w:rFonts w:ascii="Roboto" w:hAnsi="Roboto"/>
              </w:rPr>
            </w:pPr>
          </w:p>
        </w:tc>
        <w:tc>
          <w:tcPr>
            <w:tcW w:w="7846" w:type="dxa"/>
            <w:tcBorders>
              <w:top w:val="single" w:sz="4" w:space="0" w:color="auto"/>
              <w:left w:val="single" w:sz="4" w:space="0" w:color="auto"/>
              <w:bottom w:val="single" w:sz="4" w:space="0" w:color="auto"/>
              <w:right w:val="single" w:sz="4" w:space="0" w:color="auto"/>
            </w:tcBorders>
          </w:tcPr>
          <w:p w14:paraId="08E419E4" w14:textId="77777777" w:rsidR="004303EE" w:rsidRPr="00975764" w:rsidRDefault="004303EE" w:rsidP="00183E1E">
            <w:pPr>
              <w:jc w:val="center"/>
              <w:rPr>
                <w:rFonts w:ascii="Roboto" w:hAnsi="Roboto"/>
              </w:rPr>
            </w:pPr>
            <w:r w:rsidRPr="00975764">
              <w:rPr>
                <w:rFonts w:ascii="Roboto" w:hAnsi="Roboto"/>
              </w:rPr>
              <w:t>Description</w:t>
            </w:r>
          </w:p>
        </w:tc>
      </w:tr>
      <w:tr w:rsidR="004303EE" w:rsidRPr="00975764" w14:paraId="7DB16B54" w14:textId="77777777" w:rsidTr="00183E1E">
        <w:tc>
          <w:tcPr>
            <w:tcW w:w="1098" w:type="dxa"/>
            <w:tcBorders>
              <w:top w:val="single" w:sz="4" w:space="0" w:color="auto"/>
              <w:left w:val="single" w:sz="4" w:space="0" w:color="auto"/>
              <w:bottom w:val="single" w:sz="4" w:space="0" w:color="auto"/>
              <w:right w:val="single" w:sz="4" w:space="0" w:color="auto"/>
            </w:tcBorders>
          </w:tcPr>
          <w:p w14:paraId="79775F4E" w14:textId="77777777" w:rsidR="004303EE" w:rsidRPr="00975764" w:rsidRDefault="004303EE" w:rsidP="00183E1E">
            <w:pPr>
              <w:rPr>
                <w:rFonts w:ascii="Roboto" w:hAnsi="Roboto"/>
              </w:rPr>
            </w:pPr>
            <w:r w:rsidRPr="00975764">
              <w:rPr>
                <w:rFonts w:ascii="Roboto" w:hAnsi="Roboto"/>
              </w:rPr>
              <w:t>PO 1</w:t>
            </w:r>
          </w:p>
        </w:tc>
        <w:tc>
          <w:tcPr>
            <w:tcW w:w="7846" w:type="dxa"/>
            <w:tcBorders>
              <w:top w:val="single" w:sz="4" w:space="0" w:color="auto"/>
              <w:left w:val="single" w:sz="4" w:space="0" w:color="auto"/>
              <w:bottom w:val="single" w:sz="4" w:space="0" w:color="auto"/>
              <w:right w:val="single" w:sz="4" w:space="0" w:color="auto"/>
            </w:tcBorders>
          </w:tcPr>
          <w:p w14:paraId="739030EA" w14:textId="77777777" w:rsidR="004303EE" w:rsidRPr="00975764" w:rsidRDefault="004303EE" w:rsidP="00183E1E">
            <w:pPr>
              <w:rPr>
                <w:rFonts w:ascii="Roboto" w:hAnsi="Roboto"/>
              </w:rPr>
            </w:pPr>
            <w:r w:rsidRPr="00975764">
              <w:rPr>
                <w:rFonts w:ascii="Roboto" w:hAnsi="Roboto"/>
              </w:rPr>
              <w:t>Be able to demonstrate an understanding of advanced knowledge of the practice of software engineering, from vision to analysis, design, validation and deployment.</w:t>
            </w:r>
          </w:p>
        </w:tc>
      </w:tr>
      <w:tr w:rsidR="004303EE" w:rsidRPr="00975764" w14:paraId="2A56C036" w14:textId="77777777" w:rsidTr="00183E1E">
        <w:tc>
          <w:tcPr>
            <w:tcW w:w="1098" w:type="dxa"/>
            <w:tcBorders>
              <w:top w:val="single" w:sz="4" w:space="0" w:color="auto"/>
              <w:left w:val="single" w:sz="4" w:space="0" w:color="auto"/>
              <w:bottom w:val="single" w:sz="4" w:space="0" w:color="auto"/>
              <w:right w:val="single" w:sz="4" w:space="0" w:color="auto"/>
            </w:tcBorders>
          </w:tcPr>
          <w:p w14:paraId="1A6F6C21" w14:textId="77777777" w:rsidR="004303EE" w:rsidRPr="00975764" w:rsidRDefault="004303EE" w:rsidP="00183E1E">
            <w:pPr>
              <w:rPr>
                <w:rFonts w:ascii="Roboto" w:hAnsi="Roboto"/>
              </w:rPr>
            </w:pPr>
            <w:r w:rsidRPr="00975764">
              <w:rPr>
                <w:rFonts w:ascii="Roboto" w:hAnsi="Roboto"/>
              </w:rPr>
              <w:t>PO 2</w:t>
            </w:r>
          </w:p>
        </w:tc>
        <w:tc>
          <w:tcPr>
            <w:tcW w:w="7846" w:type="dxa"/>
            <w:tcBorders>
              <w:top w:val="single" w:sz="4" w:space="0" w:color="auto"/>
              <w:left w:val="single" w:sz="4" w:space="0" w:color="auto"/>
              <w:bottom w:val="single" w:sz="4" w:space="0" w:color="auto"/>
              <w:right w:val="single" w:sz="4" w:space="0" w:color="auto"/>
            </w:tcBorders>
          </w:tcPr>
          <w:p w14:paraId="3F93F625" w14:textId="77777777" w:rsidR="004303EE" w:rsidRPr="00975764" w:rsidRDefault="004303EE" w:rsidP="00183E1E">
            <w:pPr>
              <w:rPr>
                <w:rFonts w:ascii="Roboto" w:hAnsi="Roboto"/>
              </w:rPr>
            </w:pPr>
            <w:r w:rsidRPr="00975764">
              <w:rPr>
                <w:rFonts w:ascii="Roboto" w:hAnsi="Roboto"/>
              </w:rPr>
              <w:t>Be able to tackle complex engineering problems and tasks, using contemporary engineering principles, methodologies and tools.</w:t>
            </w:r>
          </w:p>
        </w:tc>
      </w:tr>
      <w:tr w:rsidR="004303EE" w:rsidRPr="00975764" w14:paraId="3F8E73B1" w14:textId="77777777" w:rsidTr="00183E1E">
        <w:tc>
          <w:tcPr>
            <w:tcW w:w="1098" w:type="dxa"/>
            <w:tcBorders>
              <w:top w:val="single" w:sz="4" w:space="0" w:color="auto"/>
              <w:left w:val="single" w:sz="4" w:space="0" w:color="auto"/>
              <w:bottom w:val="single" w:sz="4" w:space="0" w:color="auto"/>
              <w:right w:val="single" w:sz="4" w:space="0" w:color="auto"/>
            </w:tcBorders>
          </w:tcPr>
          <w:p w14:paraId="5D189821" w14:textId="77777777" w:rsidR="004303EE" w:rsidRPr="00975764" w:rsidRDefault="004303EE" w:rsidP="00183E1E">
            <w:pPr>
              <w:rPr>
                <w:rFonts w:ascii="Roboto" w:hAnsi="Roboto"/>
              </w:rPr>
            </w:pPr>
            <w:r w:rsidRPr="00975764">
              <w:rPr>
                <w:rFonts w:ascii="Roboto" w:hAnsi="Roboto"/>
              </w:rPr>
              <w:t>PO 3</w:t>
            </w:r>
          </w:p>
        </w:tc>
        <w:tc>
          <w:tcPr>
            <w:tcW w:w="7846" w:type="dxa"/>
            <w:tcBorders>
              <w:top w:val="single" w:sz="4" w:space="0" w:color="auto"/>
              <w:left w:val="single" w:sz="4" w:space="0" w:color="auto"/>
              <w:bottom w:val="single" w:sz="4" w:space="0" w:color="auto"/>
              <w:right w:val="single" w:sz="4" w:space="0" w:color="auto"/>
            </w:tcBorders>
          </w:tcPr>
          <w:p w14:paraId="139112E4" w14:textId="77777777" w:rsidR="004303EE" w:rsidRPr="00975764" w:rsidRDefault="004303EE" w:rsidP="00183E1E">
            <w:pPr>
              <w:rPr>
                <w:rFonts w:ascii="Roboto" w:hAnsi="Roboto"/>
              </w:rPr>
            </w:pPr>
            <w:r w:rsidRPr="00975764">
              <w:rPr>
                <w:rFonts w:ascii="Roboto" w:hAnsi="Roboto"/>
              </w:rPr>
              <w:t>Be able to demonstrate leadership and the ability to participate in teamwork in an environment with different disciplines of engineering, science and business.</w:t>
            </w:r>
          </w:p>
        </w:tc>
      </w:tr>
      <w:tr w:rsidR="004303EE" w:rsidRPr="00975764" w14:paraId="6B0BD3F1" w14:textId="77777777" w:rsidTr="00183E1E">
        <w:tc>
          <w:tcPr>
            <w:tcW w:w="1098" w:type="dxa"/>
            <w:tcBorders>
              <w:top w:val="single" w:sz="4" w:space="0" w:color="auto"/>
              <w:left w:val="single" w:sz="4" w:space="0" w:color="auto"/>
              <w:bottom w:val="single" w:sz="4" w:space="0" w:color="auto"/>
              <w:right w:val="single" w:sz="4" w:space="0" w:color="auto"/>
            </w:tcBorders>
          </w:tcPr>
          <w:p w14:paraId="56F93659" w14:textId="77777777" w:rsidR="004303EE" w:rsidRPr="00975764" w:rsidRDefault="004303EE" w:rsidP="00183E1E">
            <w:pPr>
              <w:rPr>
                <w:rFonts w:ascii="Roboto" w:hAnsi="Roboto"/>
              </w:rPr>
            </w:pPr>
            <w:r w:rsidRPr="00975764">
              <w:rPr>
                <w:rFonts w:ascii="Roboto" w:hAnsi="Roboto"/>
              </w:rPr>
              <w:t>PO 4</w:t>
            </w:r>
          </w:p>
        </w:tc>
        <w:tc>
          <w:tcPr>
            <w:tcW w:w="7846" w:type="dxa"/>
            <w:tcBorders>
              <w:top w:val="single" w:sz="4" w:space="0" w:color="auto"/>
              <w:left w:val="single" w:sz="4" w:space="0" w:color="auto"/>
              <w:bottom w:val="single" w:sz="4" w:space="0" w:color="auto"/>
              <w:right w:val="single" w:sz="4" w:space="0" w:color="auto"/>
            </w:tcBorders>
          </w:tcPr>
          <w:p w14:paraId="31A6E77F" w14:textId="77777777" w:rsidR="004303EE" w:rsidRPr="00975764" w:rsidRDefault="004303EE" w:rsidP="00183E1E">
            <w:pPr>
              <w:rPr>
                <w:rFonts w:ascii="Roboto" w:hAnsi="Roboto"/>
              </w:rPr>
            </w:pPr>
            <w:r w:rsidRPr="00975764">
              <w:rPr>
                <w:rFonts w:ascii="Roboto" w:hAnsi="Roboto"/>
              </w:rPr>
              <w:t>Be aware of ethical, economic and environmental implications of their work, as appropriate.</w:t>
            </w:r>
          </w:p>
        </w:tc>
      </w:tr>
      <w:tr w:rsidR="004303EE" w:rsidRPr="00975764" w14:paraId="02558F37" w14:textId="77777777" w:rsidTr="00183E1E">
        <w:tc>
          <w:tcPr>
            <w:tcW w:w="1098" w:type="dxa"/>
            <w:tcBorders>
              <w:top w:val="single" w:sz="4" w:space="0" w:color="auto"/>
              <w:left w:val="single" w:sz="4" w:space="0" w:color="auto"/>
              <w:bottom w:val="single" w:sz="4" w:space="0" w:color="auto"/>
              <w:right w:val="single" w:sz="4" w:space="0" w:color="auto"/>
            </w:tcBorders>
          </w:tcPr>
          <w:p w14:paraId="3FCEB877" w14:textId="77777777" w:rsidR="004303EE" w:rsidRPr="00975764" w:rsidRDefault="004303EE" w:rsidP="00183E1E">
            <w:pPr>
              <w:rPr>
                <w:rFonts w:ascii="Roboto" w:hAnsi="Roboto"/>
              </w:rPr>
            </w:pPr>
            <w:r w:rsidRPr="00975764">
              <w:rPr>
                <w:rFonts w:ascii="Roboto" w:hAnsi="Roboto"/>
              </w:rPr>
              <w:t>PO 5</w:t>
            </w:r>
          </w:p>
        </w:tc>
        <w:tc>
          <w:tcPr>
            <w:tcW w:w="7846" w:type="dxa"/>
            <w:tcBorders>
              <w:top w:val="single" w:sz="4" w:space="0" w:color="auto"/>
              <w:left w:val="single" w:sz="4" w:space="0" w:color="auto"/>
              <w:bottom w:val="single" w:sz="4" w:space="0" w:color="auto"/>
              <w:right w:val="single" w:sz="4" w:space="0" w:color="auto"/>
            </w:tcBorders>
          </w:tcPr>
          <w:p w14:paraId="78878711" w14:textId="77777777" w:rsidR="004303EE" w:rsidRPr="00975764" w:rsidRDefault="004303EE" w:rsidP="00183E1E">
            <w:pPr>
              <w:rPr>
                <w:rFonts w:ascii="Roboto" w:hAnsi="Roboto"/>
              </w:rPr>
            </w:pPr>
            <w:r w:rsidRPr="00975764">
              <w:rPr>
                <w:rFonts w:ascii="Roboto" w:hAnsi="Roboto"/>
              </w:rPr>
              <w:t xml:space="preserve">Be able to advance successfully in the engineering </w:t>
            </w:r>
            <w:proofErr w:type="gramStart"/>
            <w:r w:rsidRPr="00975764">
              <w:rPr>
                <w:rFonts w:ascii="Roboto" w:hAnsi="Roboto"/>
              </w:rPr>
              <w:t>profession, and</w:t>
            </w:r>
            <w:proofErr w:type="gramEnd"/>
            <w:r w:rsidRPr="00975764">
              <w:rPr>
                <w:rFonts w:ascii="Roboto" w:hAnsi="Roboto"/>
              </w:rPr>
              <w:t xml:space="preserve"> sustain a process of life-long learning in engineer or other professional areas.</w:t>
            </w:r>
          </w:p>
        </w:tc>
      </w:tr>
      <w:tr w:rsidR="004303EE" w:rsidRPr="00975764" w14:paraId="061EBD2E" w14:textId="77777777" w:rsidTr="00183E1E">
        <w:tc>
          <w:tcPr>
            <w:tcW w:w="1098" w:type="dxa"/>
            <w:tcBorders>
              <w:top w:val="single" w:sz="4" w:space="0" w:color="auto"/>
              <w:left w:val="single" w:sz="4" w:space="0" w:color="auto"/>
              <w:bottom w:val="single" w:sz="4" w:space="0" w:color="auto"/>
              <w:right w:val="single" w:sz="4" w:space="0" w:color="auto"/>
            </w:tcBorders>
          </w:tcPr>
          <w:p w14:paraId="2763E429" w14:textId="77777777" w:rsidR="004303EE" w:rsidRPr="00975764" w:rsidRDefault="004303EE" w:rsidP="00183E1E">
            <w:pPr>
              <w:rPr>
                <w:rFonts w:ascii="Roboto" w:hAnsi="Roboto"/>
              </w:rPr>
            </w:pPr>
            <w:r w:rsidRPr="00975764">
              <w:rPr>
                <w:rFonts w:ascii="Roboto" w:hAnsi="Roboto"/>
              </w:rPr>
              <w:t>PO 6</w:t>
            </w:r>
          </w:p>
        </w:tc>
        <w:tc>
          <w:tcPr>
            <w:tcW w:w="7846" w:type="dxa"/>
            <w:tcBorders>
              <w:top w:val="single" w:sz="4" w:space="0" w:color="auto"/>
              <w:left w:val="single" w:sz="4" w:space="0" w:color="auto"/>
              <w:bottom w:val="single" w:sz="4" w:space="0" w:color="auto"/>
              <w:right w:val="single" w:sz="4" w:space="0" w:color="auto"/>
            </w:tcBorders>
          </w:tcPr>
          <w:p w14:paraId="3E34AEB2" w14:textId="77777777" w:rsidR="004303EE" w:rsidRPr="00975764" w:rsidRDefault="004303EE" w:rsidP="00183E1E">
            <w:pPr>
              <w:rPr>
                <w:rFonts w:ascii="Roboto" w:hAnsi="Roboto"/>
              </w:rPr>
            </w:pPr>
            <w:r w:rsidRPr="00975764">
              <w:rPr>
                <w:rFonts w:ascii="Roboto" w:hAnsi="Roboto"/>
              </w:rPr>
              <w:t>Be able to communicate effectively, in both oral and written forms.</w:t>
            </w:r>
          </w:p>
        </w:tc>
      </w:tr>
    </w:tbl>
    <w:p w14:paraId="644C515F" w14:textId="77777777" w:rsidR="004303EE" w:rsidRPr="007D03D6" w:rsidRDefault="004303EE" w:rsidP="008C686F">
      <w:pPr>
        <w:pStyle w:val="Heading2"/>
      </w:pPr>
      <w:r w:rsidRPr="007D03D6">
        <w:t>Course Learning Objectives (CLO)</w:t>
      </w:r>
    </w:p>
    <w:tbl>
      <w:tblPr>
        <w:tblW w:w="8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7883"/>
      </w:tblGrid>
      <w:tr w:rsidR="004303EE" w:rsidRPr="00975764" w14:paraId="218BAD56" w14:textId="77777777" w:rsidTr="00183E1E">
        <w:tc>
          <w:tcPr>
            <w:tcW w:w="1098" w:type="dxa"/>
            <w:tcBorders>
              <w:top w:val="single" w:sz="4" w:space="0" w:color="auto"/>
              <w:left w:val="single" w:sz="4" w:space="0" w:color="auto"/>
              <w:bottom w:val="single" w:sz="4" w:space="0" w:color="auto"/>
              <w:right w:val="single" w:sz="4" w:space="0" w:color="auto"/>
            </w:tcBorders>
          </w:tcPr>
          <w:p w14:paraId="5EDA842C" w14:textId="77777777" w:rsidR="004303EE" w:rsidRPr="00975764" w:rsidRDefault="004303EE" w:rsidP="00183E1E">
            <w:pPr>
              <w:rPr>
                <w:rFonts w:ascii="Roboto" w:hAnsi="Roboto"/>
              </w:rPr>
            </w:pPr>
          </w:p>
        </w:tc>
        <w:tc>
          <w:tcPr>
            <w:tcW w:w="7883" w:type="dxa"/>
            <w:tcBorders>
              <w:top w:val="single" w:sz="4" w:space="0" w:color="auto"/>
              <w:left w:val="single" w:sz="4" w:space="0" w:color="auto"/>
              <w:bottom w:val="single" w:sz="4" w:space="0" w:color="auto"/>
              <w:right w:val="single" w:sz="4" w:space="0" w:color="auto"/>
            </w:tcBorders>
          </w:tcPr>
          <w:p w14:paraId="000D83F3" w14:textId="77777777" w:rsidR="004303EE" w:rsidRPr="00975764" w:rsidRDefault="004303EE" w:rsidP="00183E1E">
            <w:pPr>
              <w:jc w:val="center"/>
              <w:rPr>
                <w:rFonts w:ascii="Roboto" w:hAnsi="Roboto"/>
              </w:rPr>
            </w:pPr>
            <w:r w:rsidRPr="00975764">
              <w:rPr>
                <w:rFonts w:ascii="Roboto" w:hAnsi="Roboto"/>
              </w:rPr>
              <w:t>Description</w:t>
            </w:r>
          </w:p>
        </w:tc>
      </w:tr>
      <w:tr w:rsidR="004303EE" w:rsidRPr="00975764" w14:paraId="65B9AFC2" w14:textId="77777777" w:rsidTr="00183E1E">
        <w:tc>
          <w:tcPr>
            <w:tcW w:w="1098" w:type="dxa"/>
            <w:tcBorders>
              <w:top w:val="single" w:sz="4" w:space="0" w:color="auto"/>
              <w:left w:val="single" w:sz="4" w:space="0" w:color="auto"/>
              <w:bottom w:val="single" w:sz="4" w:space="0" w:color="auto"/>
              <w:right w:val="single" w:sz="4" w:space="0" w:color="auto"/>
            </w:tcBorders>
          </w:tcPr>
          <w:p w14:paraId="06858E98" w14:textId="77777777" w:rsidR="004303EE" w:rsidRPr="00975764" w:rsidRDefault="004303EE" w:rsidP="00183E1E">
            <w:pPr>
              <w:rPr>
                <w:rFonts w:ascii="Roboto" w:hAnsi="Roboto"/>
              </w:rPr>
            </w:pPr>
            <w:r w:rsidRPr="00975764">
              <w:rPr>
                <w:rFonts w:ascii="Roboto" w:hAnsi="Roboto"/>
              </w:rPr>
              <w:t>CLO 1</w:t>
            </w:r>
          </w:p>
        </w:tc>
        <w:tc>
          <w:tcPr>
            <w:tcW w:w="7883" w:type="dxa"/>
            <w:tcBorders>
              <w:top w:val="single" w:sz="4" w:space="0" w:color="auto"/>
              <w:left w:val="single" w:sz="4" w:space="0" w:color="auto"/>
              <w:bottom w:val="single" w:sz="4" w:space="0" w:color="auto"/>
              <w:right w:val="single" w:sz="4" w:space="0" w:color="auto"/>
            </w:tcBorders>
          </w:tcPr>
          <w:p w14:paraId="4CBC0FDF" w14:textId="077CA0FF" w:rsidR="004303EE" w:rsidRPr="00975764" w:rsidRDefault="00FC6DD1" w:rsidP="004303EE">
            <w:pPr>
              <w:rPr>
                <w:rFonts w:ascii="Roboto" w:hAnsi="Roboto"/>
              </w:rPr>
            </w:pPr>
            <w:r w:rsidRPr="00975764">
              <w:rPr>
                <w:rFonts w:ascii="Roboto" w:hAnsi="Roboto"/>
              </w:rPr>
              <w:t>Ability to demonstrate an understanding of</w:t>
            </w:r>
            <w:r w:rsidR="004303EE" w:rsidRPr="00975764">
              <w:rPr>
                <w:rFonts w:ascii="Roboto" w:hAnsi="Roboto"/>
              </w:rPr>
              <w:t xml:space="preserve"> architecture</w:t>
            </w:r>
            <w:r w:rsidR="005F3224" w:rsidRPr="00975764">
              <w:rPr>
                <w:rFonts w:ascii="Roboto" w:hAnsi="Roboto"/>
              </w:rPr>
              <w:t xml:space="preserve"> principles in building distributed systems.</w:t>
            </w:r>
          </w:p>
        </w:tc>
      </w:tr>
      <w:tr w:rsidR="004303EE" w:rsidRPr="00975764" w14:paraId="46EC4CF6" w14:textId="77777777" w:rsidTr="00183E1E">
        <w:tc>
          <w:tcPr>
            <w:tcW w:w="1098" w:type="dxa"/>
            <w:tcBorders>
              <w:top w:val="single" w:sz="4" w:space="0" w:color="auto"/>
              <w:left w:val="single" w:sz="4" w:space="0" w:color="auto"/>
              <w:bottom w:val="single" w:sz="4" w:space="0" w:color="auto"/>
              <w:right w:val="single" w:sz="4" w:space="0" w:color="auto"/>
            </w:tcBorders>
          </w:tcPr>
          <w:p w14:paraId="1F9885D6" w14:textId="77777777" w:rsidR="004303EE" w:rsidRPr="00975764" w:rsidRDefault="004303EE" w:rsidP="00183E1E">
            <w:pPr>
              <w:rPr>
                <w:rFonts w:ascii="Roboto" w:hAnsi="Roboto"/>
              </w:rPr>
            </w:pPr>
            <w:r w:rsidRPr="00975764">
              <w:rPr>
                <w:rFonts w:ascii="Roboto" w:hAnsi="Roboto"/>
              </w:rPr>
              <w:t>CLO 2</w:t>
            </w:r>
          </w:p>
        </w:tc>
        <w:tc>
          <w:tcPr>
            <w:tcW w:w="7883" w:type="dxa"/>
            <w:tcBorders>
              <w:top w:val="single" w:sz="4" w:space="0" w:color="auto"/>
              <w:left w:val="single" w:sz="4" w:space="0" w:color="auto"/>
              <w:bottom w:val="single" w:sz="4" w:space="0" w:color="auto"/>
              <w:right w:val="single" w:sz="4" w:space="0" w:color="auto"/>
            </w:tcBorders>
          </w:tcPr>
          <w:p w14:paraId="39532CD9" w14:textId="04563D8C" w:rsidR="004303EE" w:rsidRPr="00975764" w:rsidRDefault="00051FDD" w:rsidP="004303EE">
            <w:pPr>
              <w:rPr>
                <w:rFonts w:ascii="Roboto" w:hAnsi="Roboto"/>
              </w:rPr>
            </w:pPr>
            <w:r w:rsidRPr="00975764">
              <w:rPr>
                <w:rFonts w:ascii="Roboto" w:hAnsi="Roboto"/>
              </w:rPr>
              <w:t>Ability to create</w:t>
            </w:r>
            <w:r w:rsidR="004D2548" w:rsidRPr="00975764">
              <w:rPr>
                <w:rFonts w:ascii="Roboto" w:hAnsi="Roboto"/>
              </w:rPr>
              <w:t xml:space="preserve"> application services using</w:t>
            </w:r>
            <w:r w:rsidR="004303EE" w:rsidRPr="00975764">
              <w:rPr>
                <w:rFonts w:ascii="Roboto" w:hAnsi="Roboto"/>
              </w:rPr>
              <w:t xml:space="preserve"> Web Services</w:t>
            </w:r>
            <w:r w:rsidR="00FC6DD1" w:rsidRPr="00975764">
              <w:rPr>
                <w:rFonts w:ascii="Roboto" w:hAnsi="Roboto"/>
              </w:rPr>
              <w:t>.</w:t>
            </w:r>
          </w:p>
        </w:tc>
      </w:tr>
      <w:tr w:rsidR="004303EE" w:rsidRPr="00975764" w14:paraId="4FD80C01" w14:textId="77777777" w:rsidTr="00183E1E">
        <w:tc>
          <w:tcPr>
            <w:tcW w:w="1098" w:type="dxa"/>
            <w:tcBorders>
              <w:top w:val="single" w:sz="4" w:space="0" w:color="auto"/>
              <w:left w:val="single" w:sz="4" w:space="0" w:color="auto"/>
              <w:bottom w:val="single" w:sz="4" w:space="0" w:color="auto"/>
              <w:right w:val="single" w:sz="4" w:space="0" w:color="auto"/>
            </w:tcBorders>
          </w:tcPr>
          <w:p w14:paraId="725141D2" w14:textId="77777777" w:rsidR="004303EE" w:rsidRPr="00975764" w:rsidRDefault="004303EE" w:rsidP="00183E1E">
            <w:pPr>
              <w:rPr>
                <w:rFonts w:ascii="Roboto" w:hAnsi="Roboto"/>
              </w:rPr>
            </w:pPr>
            <w:r w:rsidRPr="00975764">
              <w:rPr>
                <w:rFonts w:ascii="Roboto" w:hAnsi="Roboto"/>
              </w:rPr>
              <w:t>CLO 3</w:t>
            </w:r>
          </w:p>
        </w:tc>
        <w:tc>
          <w:tcPr>
            <w:tcW w:w="7883" w:type="dxa"/>
            <w:tcBorders>
              <w:top w:val="single" w:sz="4" w:space="0" w:color="auto"/>
              <w:left w:val="single" w:sz="4" w:space="0" w:color="auto"/>
              <w:bottom w:val="single" w:sz="4" w:space="0" w:color="auto"/>
              <w:right w:val="single" w:sz="4" w:space="0" w:color="auto"/>
            </w:tcBorders>
          </w:tcPr>
          <w:p w14:paraId="325707EE" w14:textId="02667791" w:rsidR="004303EE" w:rsidRPr="00975764" w:rsidRDefault="002230F9" w:rsidP="004303EE">
            <w:pPr>
              <w:rPr>
                <w:rFonts w:ascii="Roboto" w:hAnsi="Roboto"/>
              </w:rPr>
            </w:pPr>
            <w:r w:rsidRPr="00975764">
              <w:rPr>
                <w:rFonts w:ascii="Roboto" w:hAnsi="Roboto"/>
              </w:rPr>
              <w:t>Ability to integrate application services using</w:t>
            </w:r>
            <w:r w:rsidR="00FA51ED" w:rsidRPr="00975764">
              <w:rPr>
                <w:rFonts w:ascii="Roboto" w:hAnsi="Roboto"/>
              </w:rPr>
              <w:t xml:space="preserve"> </w:t>
            </w:r>
            <w:r w:rsidR="004303EE" w:rsidRPr="00975764">
              <w:rPr>
                <w:rFonts w:ascii="Roboto" w:hAnsi="Roboto"/>
              </w:rPr>
              <w:t>Messaging Services</w:t>
            </w:r>
            <w:r w:rsidR="00FC6DD1" w:rsidRPr="00975764">
              <w:rPr>
                <w:rFonts w:ascii="Roboto" w:hAnsi="Roboto"/>
              </w:rPr>
              <w:t>.</w:t>
            </w:r>
          </w:p>
        </w:tc>
      </w:tr>
      <w:tr w:rsidR="004303EE" w:rsidRPr="00975764" w14:paraId="58B2E72E" w14:textId="77777777" w:rsidTr="00183E1E">
        <w:tc>
          <w:tcPr>
            <w:tcW w:w="1098" w:type="dxa"/>
            <w:tcBorders>
              <w:top w:val="single" w:sz="4" w:space="0" w:color="auto"/>
              <w:left w:val="single" w:sz="4" w:space="0" w:color="auto"/>
              <w:bottom w:val="single" w:sz="4" w:space="0" w:color="auto"/>
              <w:right w:val="single" w:sz="4" w:space="0" w:color="auto"/>
            </w:tcBorders>
          </w:tcPr>
          <w:p w14:paraId="2E515456" w14:textId="77777777" w:rsidR="004303EE" w:rsidRPr="00975764" w:rsidRDefault="004303EE" w:rsidP="00183E1E">
            <w:pPr>
              <w:rPr>
                <w:rFonts w:ascii="Roboto" w:hAnsi="Roboto"/>
              </w:rPr>
            </w:pPr>
            <w:r w:rsidRPr="00975764">
              <w:rPr>
                <w:rFonts w:ascii="Roboto" w:hAnsi="Roboto"/>
              </w:rPr>
              <w:t>CLO 4</w:t>
            </w:r>
          </w:p>
        </w:tc>
        <w:tc>
          <w:tcPr>
            <w:tcW w:w="7883" w:type="dxa"/>
            <w:tcBorders>
              <w:top w:val="single" w:sz="4" w:space="0" w:color="auto"/>
              <w:left w:val="single" w:sz="4" w:space="0" w:color="auto"/>
              <w:bottom w:val="single" w:sz="4" w:space="0" w:color="auto"/>
              <w:right w:val="single" w:sz="4" w:space="0" w:color="auto"/>
            </w:tcBorders>
          </w:tcPr>
          <w:p w14:paraId="011D3625" w14:textId="0F515EB8" w:rsidR="004303EE" w:rsidRPr="00975764" w:rsidRDefault="00CA2CB0" w:rsidP="00183E1E">
            <w:pPr>
              <w:rPr>
                <w:rFonts w:ascii="Roboto" w:hAnsi="Roboto"/>
              </w:rPr>
            </w:pPr>
            <w:r w:rsidRPr="00975764">
              <w:rPr>
                <w:rFonts w:ascii="Roboto" w:hAnsi="Roboto"/>
              </w:rPr>
              <w:t>Ability to design and implement</w:t>
            </w:r>
            <w:r w:rsidR="002B02CA" w:rsidRPr="00975764">
              <w:rPr>
                <w:rFonts w:ascii="Roboto" w:hAnsi="Roboto"/>
              </w:rPr>
              <w:t xml:space="preserve"> distributed systems with a particular emphasis on how to deal with the shared state </w:t>
            </w:r>
            <w:r w:rsidR="004527F5" w:rsidRPr="00975764">
              <w:rPr>
                <w:rFonts w:ascii="Roboto" w:hAnsi="Roboto"/>
              </w:rPr>
              <w:t>using distributed caching.</w:t>
            </w:r>
          </w:p>
        </w:tc>
      </w:tr>
      <w:tr w:rsidR="004303EE" w:rsidRPr="00975764" w14:paraId="2D82DC2F" w14:textId="77777777" w:rsidTr="00183E1E">
        <w:tc>
          <w:tcPr>
            <w:tcW w:w="1098" w:type="dxa"/>
            <w:tcBorders>
              <w:top w:val="single" w:sz="4" w:space="0" w:color="auto"/>
              <w:left w:val="single" w:sz="4" w:space="0" w:color="auto"/>
              <w:bottom w:val="single" w:sz="4" w:space="0" w:color="auto"/>
              <w:right w:val="single" w:sz="4" w:space="0" w:color="auto"/>
            </w:tcBorders>
          </w:tcPr>
          <w:p w14:paraId="625BC353" w14:textId="77777777" w:rsidR="004303EE" w:rsidRPr="00975764" w:rsidRDefault="004303EE" w:rsidP="00183E1E">
            <w:pPr>
              <w:rPr>
                <w:rFonts w:ascii="Roboto" w:hAnsi="Roboto"/>
              </w:rPr>
            </w:pPr>
            <w:r w:rsidRPr="00975764">
              <w:rPr>
                <w:rFonts w:ascii="Roboto" w:hAnsi="Roboto"/>
              </w:rPr>
              <w:t>CLO 5</w:t>
            </w:r>
          </w:p>
        </w:tc>
        <w:tc>
          <w:tcPr>
            <w:tcW w:w="7883" w:type="dxa"/>
            <w:tcBorders>
              <w:top w:val="single" w:sz="4" w:space="0" w:color="auto"/>
              <w:left w:val="single" w:sz="4" w:space="0" w:color="auto"/>
              <w:bottom w:val="single" w:sz="4" w:space="0" w:color="auto"/>
              <w:right w:val="single" w:sz="4" w:space="0" w:color="auto"/>
            </w:tcBorders>
          </w:tcPr>
          <w:p w14:paraId="756136DE" w14:textId="365D1B61" w:rsidR="004303EE" w:rsidRPr="00975764" w:rsidRDefault="002862A6" w:rsidP="004303EE">
            <w:pPr>
              <w:rPr>
                <w:rFonts w:ascii="Roboto" w:hAnsi="Roboto"/>
              </w:rPr>
            </w:pPr>
            <w:r w:rsidRPr="00975764">
              <w:rPr>
                <w:rFonts w:ascii="Roboto" w:hAnsi="Roboto"/>
              </w:rPr>
              <w:t xml:space="preserve">Ability to identify and evaluate application protocols and </w:t>
            </w:r>
            <w:r w:rsidR="00543165" w:rsidRPr="00975764">
              <w:rPr>
                <w:rFonts w:ascii="Roboto" w:hAnsi="Roboto"/>
              </w:rPr>
              <w:t>integration patterns for distributed system</w:t>
            </w:r>
            <w:r w:rsidR="00CB78EC" w:rsidRPr="00975764">
              <w:rPr>
                <w:rFonts w:ascii="Roboto" w:hAnsi="Roboto"/>
              </w:rPr>
              <w:t>.</w:t>
            </w:r>
          </w:p>
        </w:tc>
      </w:tr>
    </w:tbl>
    <w:p w14:paraId="1045C288" w14:textId="77777777" w:rsidR="004303EE" w:rsidRPr="007D03D6" w:rsidRDefault="004303EE" w:rsidP="008C686F">
      <w:pPr>
        <w:pStyle w:val="Heading2"/>
      </w:pPr>
      <w:r w:rsidRPr="007D03D6">
        <w:t xml:space="preserve">Course Learning Objectives Support Program Outcomes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16"/>
        <w:gridCol w:w="1402"/>
        <w:gridCol w:w="1324"/>
        <w:gridCol w:w="1246"/>
        <w:gridCol w:w="1246"/>
        <w:gridCol w:w="1324"/>
      </w:tblGrid>
      <w:tr w:rsidR="004303EE" w:rsidRPr="00975764" w14:paraId="43E63E68" w14:textId="77777777" w:rsidTr="00183E1E">
        <w:tc>
          <w:tcPr>
            <w:tcW w:w="1098" w:type="dxa"/>
            <w:tcBorders>
              <w:top w:val="single" w:sz="4" w:space="0" w:color="auto"/>
              <w:left w:val="single" w:sz="4" w:space="0" w:color="auto"/>
              <w:bottom w:val="single" w:sz="4" w:space="0" w:color="auto"/>
              <w:right w:val="single" w:sz="4" w:space="0" w:color="auto"/>
            </w:tcBorders>
          </w:tcPr>
          <w:p w14:paraId="5F448B82" w14:textId="77777777" w:rsidR="004303EE" w:rsidRPr="00975764" w:rsidRDefault="004303EE" w:rsidP="00183E1E">
            <w:pPr>
              <w:rPr>
                <w:rFonts w:ascii="Roboto" w:hAnsi="Roboto"/>
              </w:rPr>
            </w:pPr>
          </w:p>
        </w:tc>
        <w:tc>
          <w:tcPr>
            <w:tcW w:w="1216" w:type="dxa"/>
            <w:tcBorders>
              <w:top w:val="single" w:sz="4" w:space="0" w:color="auto"/>
              <w:left w:val="single" w:sz="4" w:space="0" w:color="auto"/>
              <w:bottom w:val="single" w:sz="4" w:space="0" w:color="auto"/>
              <w:right w:val="single" w:sz="4" w:space="0" w:color="auto"/>
            </w:tcBorders>
          </w:tcPr>
          <w:p w14:paraId="63A8EB97" w14:textId="77777777" w:rsidR="004303EE" w:rsidRPr="00975764" w:rsidRDefault="004303EE" w:rsidP="00183E1E">
            <w:pPr>
              <w:jc w:val="center"/>
              <w:rPr>
                <w:rFonts w:ascii="Roboto" w:hAnsi="Roboto"/>
              </w:rPr>
            </w:pPr>
            <w:r w:rsidRPr="00975764">
              <w:rPr>
                <w:rFonts w:ascii="Roboto" w:hAnsi="Roboto"/>
              </w:rPr>
              <w:t>PO 1</w:t>
            </w:r>
          </w:p>
        </w:tc>
        <w:tc>
          <w:tcPr>
            <w:tcW w:w="1402" w:type="dxa"/>
            <w:tcBorders>
              <w:top w:val="single" w:sz="4" w:space="0" w:color="auto"/>
              <w:left w:val="single" w:sz="4" w:space="0" w:color="auto"/>
              <w:bottom w:val="single" w:sz="4" w:space="0" w:color="auto"/>
              <w:right w:val="single" w:sz="4" w:space="0" w:color="auto"/>
            </w:tcBorders>
          </w:tcPr>
          <w:p w14:paraId="6262F93D" w14:textId="77777777" w:rsidR="004303EE" w:rsidRPr="00975764" w:rsidRDefault="004303EE" w:rsidP="00183E1E">
            <w:pPr>
              <w:jc w:val="center"/>
              <w:rPr>
                <w:rFonts w:ascii="Roboto" w:hAnsi="Roboto"/>
              </w:rPr>
            </w:pPr>
            <w:r w:rsidRPr="00975764">
              <w:rPr>
                <w:rFonts w:ascii="Roboto" w:hAnsi="Roboto"/>
              </w:rPr>
              <w:t>PO 2</w:t>
            </w:r>
          </w:p>
        </w:tc>
        <w:tc>
          <w:tcPr>
            <w:tcW w:w="1324" w:type="dxa"/>
            <w:tcBorders>
              <w:top w:val="single" w:sz="4" w:space="0" w:color="auto"/>
              <w:left w:val="single" w:sz="4" w:space="0" w:color="auto"/>
              <w:bottom w:val="single" w:sz="4" w:space="0" w:color="auto"/>
              <w:right w:val="single" w:sz="4" w:space="0" w:color="auto"/>
            </w:tcBorders>
          </w:tcPr>
          <w:p w14:paraId="0A007CE5" w14:textId="77777777" w:rsidR="004303EE" w:rsidRPr="00975764" w:rsidRDefault="004303EE" w:rsidP="00183E1E">
            <w:pPr>
              <w:jc w:val="center"/>
              <w:rPr>
                <w:rFonts w:ascii="Roboto" w:hAnsi="Roboto"/>
              </w:rPr>
            </w:pPr>
            <w:r w:rsidRPr="00975764">
              <w:rPr>
                <w:rFonts w:ascii="Roboto" w:hAnsi="Roboto"/>
              </w:rPr>
              <w:t>PO 3</w:t>
            </w:r>
          </w:p>
        </w:tc>
        <w:tc>
          <w:tcPr>
            <w:tcW w:w="1246" w:type="dxa"/>
            <w:tcBorders>
              <w:top w:val="single" w:sz="4" w:space="0" w:color="auto"/>
              <w:left w:val="single" w:sz="4" w:space="0" w:color="auto"/>
              <w:bottom w:val="single" w:sz="4" w:space="0" w:color="auto"/>
              <w:right w:val="single" w:sz="4" w:space="0" w:color="auto"/>
            </w:tcBorders>
          </w:tcPr>
          <w:p w14:paraId="4FC4079A" w14:textId="77777777" w:rsidR="004303EE" w:rsidRPr="00975764" w:rsidRDefault="004303EE" w:rsidP="00183E1E">
            <w:pPr>
              <w:jc w:val="center"/>
              <w:rPr>
                <w:rFonts w:ascii="Roboto" w:hAnsi="Roboto"/>
              </w:rPr>
            </w:pPr>
            <w:r w:rsidRPr="00975764">
              <w:rPr>
                <w:rFonts w:ascii="Roboto" w:hAnsi="Roboto"/>
              </w:rPr>
              <w:t>PO 4</w:t>
            </w:r>
          </w:p>
        </w:tc>
        <w:tc>
          <w:tcPr>
            <w:tcW w:w="1246" w:type="dxa"/>
            <w:tcBorders>
              <w:top w:val="single" w:sz="4" w:space="0" w:color="auto"/>
              <w:left w:val="single" w:sz="4" w:space="0" w:color="auto"/>
              <w:bottom w:val="single" w:sz="4" w:space="0" w:color="auto"/>
              <w:right w:val="single" w:sz="4" w:space="0" w:color="auto"/>
            </w:tcBorders>
          </w:tcPr>
          <w:p w14:paraId="2E647171" w14:textId="77777777" w:rsidR="004303EE" w:rsidRPr="00975764" w:rsidRDefault="004303EE" w:rsidP="00183E1E">
            <w:pPr>
              <w:jc w:val="center"/>
              <w:rPr>
                <w:rFonts w:ascii="Roboto" w:hAnsi="Roboto"/>
              </w:rPr>
            </w:pPr>
            <w:r w:rsidRPr="00975764">
              <w:rPr>
                <w:rFonts w:ascii="Roboto" w:hAnsi="Roboto"/>
              </w:rPr>
              <w:t>PO 5</w:t>
            </w:r>
          </w:p>
        </w:tc>
        <w:tc>
          <w:tcPr>
            <w:tcW w:w="1324" w:type="dxa"/>
            <w:tcBorders>
              <w:top w:val="single" w:sz="4" w:space="0" w:color="auto"/>
              <w:left w:val="single" w:sz="4" w:space="0" w:color="auto"/>
              <w:bottom w:val="single" w:sz="4" w:space="0" w:color="auto"/>
              <w:right w:val="single" w:sz="4" w:space="0" w:color="auto"/>
            </w:tcBorders>
          </w:tcPr>
          <w:p w14:paraId="5E60D55D" w14:textId="77777777" w:rsidR="004303EE" w:rsidRPr="00975764" w:rsidRDefault="004303EE" w:rsidP="00183E1E">
            <w:pPr>
              <w:jc w:val="center"/>
              <w:rPr>
                <w:rFonts w:ascii="Roboto" w:hAnsi="Roboto"/>
              </w:rPr>
            </w:pPr>
            <w:r w:rsidRPr="00975764">
              <w:rPr>
                <w:rFonts w:ascii="Roboto" w:hAnsi="Roboto"/>
              </w:rPr>
              <w:t>PO 6</w:t>
            </w:r>
          </w:p>
        </w:tc>
      </w:tr>
      <w:tr w:rsidR="004303EE" w:rsidRPr="00975764" w14:paraId="6F9B9052" w14:textId="77777777" w:rsidTr="00183E1E">
        <w:tc>
          <w:tcPr>
            <w:tcW w:w="1098" w:type="dxa"/>
            <w:tcBorders>
              <w:top w:val="single" w:sz="4" w:space="0" w:color="auto"/>
              <w:left w:val="single" w:sz="4" w:space="0" w:color="auto"/>
              <w:bottom w:val="single" w:sz="4" w:space="0" w:color="auto"/>
              <w:right w:val="single" w:sz="4" w:space="0" w:color="auto"/>
            </w:tcBorders>
          </w:tcPr>
          <w:p w14:paraId="72F4EBA7" w14:textId="77777777" w:rsidR="004303EE" w:rsidRPr="00975764" w:rsidRDefault="004303EE" w:rsidP="00183E1E">
            <w:pPr>
              <w:rPr>
                <w:rFonts w:ascii="Roboto" w:hAnsi="Roboto"/>
              </w:rPr>
            </w:pPr>
            <w:r w:rsidRPr="00975764">
              <w:rPr>
                <w:rFonts w:ascii="Roboto" w:hAnsi="Roboto"/>
              </w:rPr>
              <w:t>CLO 1</w:t>
            </w:r>
          </w:p>
        </w:tc>
        <w:tc>
          <w:tcPr>
            <w:tcW w:w="1216" w:type="dxa"/>
            <w:tcBorders>
              <w:top w:val="single" w:sz="4" w:space="0" w:color="auto"/>
              <w:left w:val="single" w:sz="4" w:space="0" w:color="auto"/>
              <w:bottom w:val="single" w:sz="4" w:space="0" w:color="auto"/>
              <w:right w:val="single" w:sz="4" w:space="0" w:color="auto"/>
            </w:tcBorders>
          </w:tcPr>
          <w:p w14:paraId="390157A2" w14:textId="77777777" w:rsidR="004303EE" w:rsidRPr="00975764" w:rsidRDefault="004303EE" w:rsidP="00183E1E">
            <w:pPr>
              <w:jc w:val="center"/>
              <w:rPr>
                <w:rFonts w:ascii="Roboto" w:hAnsi="Roboto"/>
              </w:rPr>
            </w:pPr>
            <w:r w:rsidRPr="00975764">
              <w:rPr>
                <w:rFonts w:ascii="Roboto" w:hAnsi="Roboto"/>
              </w:rPr>
              <w:t>X</w:t>
            </w:r>
          </w:p>
        </w:tc>
        <w:tc>
          <w:tcPr>
            <w:tcW w:w="1402" w:type="dxa"/>
            <w:tcBorders>
              <w:top w:val="single" w:sz="4" w:space="0" w:color="auto"/>
              <w:left w:val="single" w:sz="4" w:space="0" w:color="auto"/>
              <w:bottom w:val="single" w:sz="4" w:space="0" w:color="auto"/>
              <w:right w:val="single" w:sz="4" w:space="0" w:color="auto"/>
            </w:tcBorders>
          </w:tcPr>
          <w:p w14:paraId="038BC656" w14:textId="77777777" w:rsidR="004303EE" w:rsidRPr="00975764" w:rsidRDefault="004303EE" w:rsidP="00183E1E">
            <w:pPr>
              <w:jc w:val="center"/>
              <w:rPr>
                <w:rFonts w:ascii="Roboto" w:hAnsi="Roboto"/>
              </w:rPr>
            </w:pPr>
            <w:r w:rsidRPr="00975764">
              <w:rPr>
                <w:rFonts w:ascii="Roboto" w:hAnsi="Roboto"/>
              </w:rPr>
              <w:t>X</w:t>
            </w:r>
          </w:p>
        </w:tc>
        <w:tc>
          <w:tcPr>
            <w:tcW w:w="1324" w:type="dxa"/>
            <w:tcBorders>
              <w:top w:val="single" w:sz="4" w:space="0" w:color="auto"/>
              <w:left w:val="single" w:sz="4" w:space="0" w:color="auto"/>
              <w:bottom w:val="single" w:sz="4" w:space="0" w:color="auto"/>
              <w:right w:val="single" w:sz="4" w:space="0" w:color="auto"/>
            </w:tcBorders>
          </w:tcPr>
          <w:p w14:paraId="2444749C" w14:textId="77777777" w:rsidR="004303EE" w:rsidRPr="00975764" w:rsidRDefault="004303EE" w:rsidP="00183E1E">
            <w:pPr>
              <w:jc w:val="center"/>
              <w:rPr>
                <w:rFonts w:ascii="Roboto" w:hAnsi="Roboto"/>
              </w:rPr>
            </w:pPr>
          </w:p>
        </w:tc>
        <w:tc>
          <w:tcPr>
            <w:tcW w:w="1246" w:type="dxa"/>
            <w:tcBorders>
              <w:top w:val="single" w:sz="4" w:space="0" w:color="auto"/>
              <w:left w:val="single" w:sz="4" w:space="0" w:color="auto"/>
              <w:bottom w:val="single" w:sz="4" w:space="0" w:color="auto"/>
              <w:right w:val="single" w:sz="4" w:space="0" w:color="auto"/>
            </w:tcBorders>
          </w:tcPr>
          <w:p w14:paraId="713A5451" w14:textId="77777777" w:rsidR="004303EE" w:rsidRPr="00975764" w:rsidRDefault="004303EE" w:rsidP="00183E1E">
            <w:pPr>
              <w:jc w:val="center"/>
              <w:rPr>
                <w:rFonts w:ascii="Roboto" w:hAnsi="Roboto"/>
              </w:rPr>
            </w:pPr>
          </w:p>
        </w:tc>
        <w:tc>
          <w:tcPr>
            <w:tcW w:w="1246" w:type="dxa"/>
            <w:tcBorders>
              <w:top w:val="single" w:sz="4" w:space="0" w:color="auto"/>
              <w:left w:val="single" w:sz="4" w:space="0" w:color="auto"/>
              <w:bottom w:val="single" w:sz="4" w:space="0" w:color="auto"/>
              <w:right w:val="single" w:sz="4" w:space="0" w:color="auto"/>
            </w:tcBorders>
          </w:tcPr>
          <w:p w14:paraId="65C1AAD9" w14:textId="77777777" w:rsidR="004303EE" w:rsidRPr="00975764" w:rsidRDefault="004303EE" w:rsidP="00183E1E">
            <w:pPr>
              <w:jc w:val="center"/>
              <w:rPr>
                <w:rFonts w:ascii="Roboto" w:hAnsi="Roboto"/>
              </w:rPr>
            </w:pPr>
          </w:p>
        </w:tc>
        <w:tc>
          <w:tcPr>
            <w:tcW w:w="1324" w:type="dxa"/>
            <w:tcBorders>
              <w:top w:val="single" w:sz="4" w:space="0" w:color="auto"/>
              <w:left w:val="single" w:sz="4" w:space="0" w:color="auto"/>
              <w:bottom w:val="single" w:sz="4" w:space="0" w:color="auto"/>
              <w:right w:val="single" w:sz="4" w:space="0" w:color="auto"/>
            </w:tcBorders>
          </w:tcPr>
          <w:p w14:paraId="51C437C0" w14:textId="77777777" w:rsidR="004303EE" w:rsidRPr="00975764" w:rsidRDefault="004303EE" w:rsidP="00183E1E">
            <w:pPr>
              <w:jc w:val="center"/>
              <w:rPr>
                <w:rFonts w:ascii="Roboto" w:hAnsi="Roboto"/>
              </w:rPr>
            </w:pPr>
          </w:p>
        </w:tc>
      </w:tr>
      <w:tr w:rsidR="004303EE" w:rsidRPr="00975764" w14:paraId="65A5A389" w14:textId="77777777" w:rsidTr="00183E1E">
        <w:tc>
          <w:tcPr>
            <w:tcW w:w="1098" w:type="dxa"/>
            <w:tcBorders>
              <w:top w:val="single" w:sz="4" w:space="0" w:color="auto"/>
              <w:left w:val="single" w:sz="4" w:space="0" w:color="auto"/>
              <w:bottom w:val="single" w:sz="4" w:space="0" w:color="auto"/>
              <w:right w:val="single" w:sz="4" w:space="0" w:color="auto"/>
            </w:tcBorders>
          </w:tcPr>
          <w:p w14:paraId="3DFC963F" w14:textId="77777777" w:rsidR="004303EE" w:rsidRPr="00975764" w:rsidRDefault="004303EE" w:rsidP="00183E1E">
            <w:pPr>
              <w:rPr>
                <w:rFonts w:ascii="Roboto" w:hAnsi="Roboto"/>
              </w:rPr>
            </w:pPr>
            <w:r w:rsidRPr="00975764">
              <w:rPr>
                <w:rFonts w:ascii="Roboto" w:hAnsi="Roboto"/>
              </w:rPr>
              <w:t>CLO 2</w:t>
            </w:r>
          </w:p>
        </w:tc>
        <w:tc>
          <w:tcPr>
            <w:tcW w:w="1216" w:type="dxa"/>
            <w:tcBorders>
              <w:top w:val="single" w:sz="4" w:space="0" w:color="auto"/>
              <w:left w:val="single" w:sz="4" w:space="0" w:color="auto"/>
              <w:bottom w:val="single" w:sz="4" w:space="0" w:color="auto"/>
              <w:right w:val="single" w:sz="4" w:space="0" w:color="auto"/>
            </w:tcBorders>
          </w:tcPr>
          <w:p w14:paraId="1E1CBD7D" w14:textId="77777777" w:rsidR="004303EE" w:rsidRPr="00975764" w:rsidRDefault="004303EE" w:rsidP="00183E1E">
            <w:pPr>
              <w:jc w:val="center"/>
              <w:rPr>
                <w:rFonts w:ascii="Roboto" w:hAnsi="Roboto"/>
              </w:rPr>
            </w:pPr>
            <w:r w:rsidRPr="00975764">
              <w:rPr>
                <w:rFonts w:ascii="Roboto" w:hAnsi="Roboto"/>
              </w:rPr>
              <w:t>X</w:t>
            </w:r>
          </w:p>
        </w:tc>
        <w:tc>
          <w:tcPr>
            <w:tcW w:w="1402" w:type="dxa"/>
            <w:tcBorders>
              <w:top w:val="single" w:sz="4" w:space="0" w:color="auto"/>
              <w:left w:val="single" w:sz="4" w:space="0" w:color="auto"/>
              <w:bottom w:val="single" w:sz="4" w:space="0" w:color="auto"/>
              <w:right w:val="single" w:sz="4" w:space="0" w:color="auto"/>
            </w:tcBorders>
          </w:tcPr>
          <w:p w14:paraId="4F9E2CA4" w14:textId="77777777" w:rsidR="004303EE" w:rsidRPr="00975764" w:rsidRDefault="004303EE" w:rsidP="00183E1E">
            <w:pPr>
              <w:jc w:val="center"/>
              <w:rPr>
                <w:rFonts w:ascii="Roboto" w:hAnsi="Roboto"/>
              </w:rPr>
            </w:pPr>
            <w:r w:rsidRPr="00975764">
              <w:rPr>
                <w:rFonts w:ascii="Roboto" w:hAnsi="Roboto"/>
              </w:rPr>
              <w:t>X</w:t>
            </w:r>
          </w:p>
        </w:tc>
        <w:tc>
          <w:tcPr>
            <w:tcW w:w="1324" w:type="dxa"/>
            <w:tcBorders>
              <w:top w:val="single" w:sz="4" w:space="0" w:color="auto"/>
              <w:left w:val="single" w:sz="4" w:space="0" w:color="auto"/>
              <w:bottom w:val="single" w:sz="4" w:space="0" w:color="auto"/>
              <w:right w:val="single" w:sz="4" w:space="0" w:color="auto"/>
            </w:tcBorders>
          </w:tcPr>
          <w:p w14:paraId="02236D51" w14:textId="77777777" w:rsidR="004303EE" w:rsidRPr="00975764" w:rsidRDefault="004303EE" w:rsidP="00183E1E">
            <w:pPr>
              <w:jc w:val="center"/>
              <w:rPr>
                <w:rFonts w:ascii="Roboto" w:hAnsi="Roboto"/>
              </w:rPr>
            </w:pPr>
          </w:p>
        </w:tc>
        <w:tc>
          <w:tcPr>
            <w:tcW w:w="1246" w:type="dxa"/>
            <w:tcBorders>
              <w:top w:val="single" w:sz="4" w:space="0" w:color="auto"/>
              <w:left w:val="single" w:sz="4" w:space="0" w:color="auto"/>
              <w:bottom w:val="single" w:sz="4" w:space="0" w:color="auto"/>
              <w:right w:val="single" w:sz="4" w:space="0" w:color="auto"/>
            </w:tcBorders>
          </w:tcPr>
          <w:p w14:paraId="242578D2" w14:textId="77777777" w:rsidR="004303EE" w:rsidRPr="00975764" w:rsidRDefault="004303EE" w:rsidP="00183E1E">
            <w:pPr>
              <w:jc w:val="center"/>
              <w:rPr>
                <w:rFonts w:ascii="Roboto" w:hAnsi="Roboto"/>
              </w:rPr>
            </w:pPr>
          </w:p>
        </w:tc>
        <w:tc>
          <w:tcPr>
            <w:tcW w:w="1246" w:type="dxa"/>
            <w:tcBorders>
              <w:top w:val="single" w:sz="4" w:space="0" w:color="auto"/>
              <w:left w:val="single" w:sz="4" w:space="0" w:color="auto"/>
              <w:bottom w:val="single" w:sz="4" w:space="0" w:color="auto"/>
              <w:right w:val="single" w:sz="4" w:space="0" w:color="auto"/>
            </w:tcBorders>
          </w:tcPr>
          <w:p w14:paraId="4C98D334" w14:textId="77777777" w:rsidR="004303EE" w:rsidRPr="00975764" w:rsidRDefault="004303EE" w:rsidP="00183E1E">
            <w:pPr>
              <w:jc w:val="center"/>
              <w:rPr>
                <w:rFonts w:ascii="Roboto" w:hAnsi="Roboto"/>
              </w:rPr>
            </w:pPr>
          </w:p>
        </w:tc>
        <w:tc>
          <w:tcPr>
            <w:tcW w:w="1324" w:type="dxa"/>
            <w:tcBorders>
              <w:top w:val="single" w:sz="4" w:space="0" w:color="auto"/>
              <w:left w:val="single" w:sz="4" w:space="0" w:color="auto"/>
              <w:bottom w:val="single" w:sz="4" w:space="0" w:color="auto"/>
              <w:right w:val="single" w:sz="4" w:space="0" w:color="auto"/>
            </w:tcBorders>
          </w:tcPr>
          <w:p w14:paraId="1DEB443D" w14:textId="77777777" w:rsidR="004303EE" w:rsidRPr="00975764" w:rsidRDefault="004303EE" w:rsidP="00183E1E">
            <w:pPr>
              <w:jc w:val="center"/>
              <w:rPr>
                <w:rFonts w:ascii="Roboto" w:hAnsi="Roboto"/>
              </w:rPr>
            </w:pPr>
          </w:p>
        </w:tc>
      </w:tr>
      <w:tr w:rsidR="004303EE" w:rsidRPr="00975764" w14:paraId="33FF17DA" w14:textId="77777777" w:rsidTr="00183E1E">
        <w:tc>
          <w:tcPr>
            <w:tcW w:w="1098" w:type="dxa"/>
            <w:tcBorders>
              <w:top w:val="single" w:sz="4" w:space="0" w:color="auto"/>
              <w:left w:val="single" w:sz="4" w:space="0" w:color="auto"/>
              <w:bottom w:val="single" w:sz="4" w:space="0" w:color="auto"/>
              <w:right w:val="single" w:sz="4" w:space="0" w:color="auto"/>
            </w:tcBorders>
          </w:tcPr>
          <w:p w14:paraId="1E7FB4A2" w14:textId="77777777" w:rsidR="004303EE" w:rsidRPr="00975764" w:rsidRDefault="004303EE" w:rsidP="00183E1E">
            <w:pPr>
              <w:rPr>
                <w:rFonts w:ascii="Roboto" w:hAnsi="Roboto"/>
              </w:rPr>
            </w:pPr>
            <w:r w:rsidRPr="00975764">
              <w:rPr>
                <w:rFonts w:ascii="Roboto" w:hAnsi="Roboto"/>
              </w:rPr>
              <w:t>CLO 3</w:t>
            </w:r>
          </w:p>
        </w:tc>
        <w:tc>
          <w:tcPr>
            <w:tcW w:w="1216" w:type="dxa"/>
            <w:tcBorders>
              <w:top w:val="single" w:sz="4" w:space="0" w:color="auto"/>
              <w:left w:val="single" w:sz="4" w:space="0" w:color="auto"/>
              <w:bottom w:val="single" w:sz="4" w:space="0" w:color="auto"/>
              <w:right w:val="single" w:sz="4" w:space="0" w:color="auto"/>
            </w:tcBorders>
          </w:tcPr>
          <w:p w14:paraId="244179FA" w14:textId="77777777" w:rsidR="004303EE" w:rsidRPr="00975764" w:rsidRDefault="004303EE" w:rsidP="00183E1E">
            <w:pPr>
              <w:jc w:val="center"/>
              <w:rPr>
                <w:rFonts w:ascii="Roboto" w:hAnsi="Roboto"/>
              </w:rPr>
            </w:pPr>
            <w:r w:rsidRPr="00975764">
              <w:rPr>
                <w:rFonts w:ascii="Roboto" w:hAnsi="Roboto"/>
              </w:rPr>
              <w:t>X</w:t>
            </w:r>
          </w:p>
        </w:tc>
        <w:tc>
          <w:tcPr>
            <w:tcW w:w="1402" w:type="dxa"/>
            <w:tcBorders>
              <w:top w:val="single" w:sz="4" w:space="0" w:color="auto"/>
              <w:left w:val="single" w:sz="4" w:space="0" w:color="auto"/>
              <w:bottom w:val="single" w:sz="4" w:space="0" w:color="auto"/>
              <w:right w:val="single" w:sz="4" w:space="0" w:color="auto"/>
            </w:tcBorders>
          </w:tcPr>
          <w:p w14:paraId="7EF13E76" w14:textId="77777777" w:rsidR="004303EE" w:rsidRPr="00975764" w:rsidRDefault="004303EE" w:rsidP="00183E1E">
            <w:pPr>
              <w:jc w:val="center"/>
              <w:rPr>
                <w:rFonts w:ascii="Roboto" w:hAnsi="Roboto"/>
              </w:rPr>
            </w:pPr>
            <w:r w:rsidRPr="00975764">
              <w:rPr>
                <w:rFonts w:ascii="Roboto" w:hAnsi="Roboto"/>
              </w:rPr>
              <w:t>X</w:t>
            </w:r>
          </w:p>
        </w:tc>
        <w:tc>
          <w:tcPr>
            <w:tcW w:w="1324" w:type="dxa"/>
            <w:tcBorders>
              <w:top w:val="single" w:sz="4" w:space="0" w:color="auto"/>
              <w:left w:val="single" w:sz="4" w:space="0" w:color="auto"/>
              <w:bottom w:val="single" w:sz="4" w:space="0" w:color="auto"/>
              <w:right w:val="single" w:sz="4" w:space="0" w:color="auto"/>
            </w:tcBorders>
          </w:tcPr>
          <w:p w14:paraId="07F6427C" w14:textId="77777777" w:rsidR="004303EE" w:rsidRPr="00975764" w:rsidRDefault="004303EE" w:rsidP="00183E1E">
            <w:pPr>
              <w:jc w:val="center"/>
              <w:rPr>
                <w:rFonts w:ascii="Roboto" w:hAnsi="Roboto"/>
              </w:rPr>
            </w:pPr>
          </w:p>
        </w:tc>
        <w:tc>
          <w:tcPr>
            <w:tcW w:w="1246" w:type="dxa"/>
            <w:tcBorders>
              <w:top w:val="single" w:sz="4" w:space="0" w:color="auto"/>
              <w:left w:val="single" w:sz="4" w:space="0" w:color="auto"/>
              <w:bottom w:val="single" w:sz="4" w:space="0" w:color="auto"/>
              <w:right w:val="single" w:sz="4" w:space="0" w:color="auto"/>
            </w:tcBorders>
          </w:tcPr>
          <w:p w14:paraId="0D614E37" w14:textId="77777777" w:rsidR="004303EE" w:rsidRPr="00975764" w:rsidRDefault="004303EE" w:rsidP="00183E1E">
            <w:pPr>
              <w:jc w:val="center"/>
              <w:rPr>
                <w:rFonts w:ascii="Roboto" w:hAnsi="Roboto"/>
              </w:rPr>
            </w:pPr>
          </w:p>
        </w:tc>
        <w:tc>
          <w:tcPr>
            <w:tcW w:w="1246" w:type="dxa"/>
            <w:tcBorders>
              <w:top w:val="single" w:sz="4" w:space="0" w:color="auto"/>
              <w:left w:val="single" w:sz="4" w:space="0" w:color="auto"/>
              <w:bottom w:val="single" w:sz="4" w:space="0" w:color="auto"/>
              <w:right w:val="single" w:sz="4" w:space="0" w:color="auto"/>
            </w:tcBorders>
          </w:tcPr>
          <w:p w14:paraId="69024C2D" w14:textId="77777777" w:rsidR="004303EE" w:rsidRPr="00975764" w:rsidRDefault="004303EE" w:rsidP="004303EE">
            <w:pPr>
              <w:rPr>
                <w:rFonts w:ascii="Roboto" w:hAnsi="Roboto"/>
              </w:rPr>
            </w:pPr>
          </w:p>
        </w:tc>
        <w:tc>
          <w:tcPr>
            <w:tcW w:w="1324" w:type="dxa"/>
            <w:tcBorders>
              <w:top w:val="single" w:sz="4" w:space="0" w:color="auto"/>
              <w:left w:val="single" w:sz="4" w:space="0" w:color="auto"/>
              <w:bottom w:val="single" w:sz="4" w:space="0" w:color="auto"/>
              <w:right w:val="single" w:sz="4" w:space="0" w:color="auto"/>
            </w:tcBorders>
          </w:tcPr>
          <w:p w14:paraId="18313D08" w14:textId="77777777" w:rsidR="004303EE" w:rsidRPr="00975764" w:rsidRDefault="004303EE" w:rsidP="00183E1E">
            <w:pPr>
              <w:jc w:val="center"/>
              <w:rPr>
                <w:rFonts w:ascii="Roboto" w:hAnsi="Roboto"/>
              </w:rPr>
            </w:pPr>
          </w:p>
        </w:tc>
      </w:tr>
      <w:tr w:rsidR="004303EE" w:rsidRPr="00975764" w14:paraId="3CC7FA1A" w14:textId="77777777" w:rsidTr="00183E1E">
        <w:tc>
          <w:tcPr>
            <w:tcW w:w="1098" w:type="dxa"/>
            <w:tcBorders>
              <w:top w:val="single" w:sz="4" w:space="0" w:color="auto"/>
              <w:left w:val="single" w:sz="4" w:space="0" w:color="auto"/>
              <w:bottom w:val="single" w:sz="4" w:space="0" w:color="auto"/>
              <w:right w:val="single" w:sz="4" w:space="0" w:color="auto"/>
            </w:tcBorders>
          </w:tcPr>
          <w:p w14:paraId="5C42C5A8" w14:textId="77777777" w:rsidR="004303EE" w:rsidRPr="00975764" w:rsidRDefault="004303EE" w:rsidP="00183E1E">
            <w:pPr>
              <w:rPr>
                <w:rFonts w:ascii="Roboto" w:hAnsi="Roboto"/>
              </w:rPr>
            </w:pPr>
            <w:r w:rsidRPr="00975764">
              <w:rPr>
                <w:rFonts w:ascii="Roboto" w:hAnsi="Roboto"/>
              </w:rPr>
              <w:t>CLO 4</w:t>
            </w:r>
          </w:p>
        </w:tc>
        <w:tc>
          <w:tcPr>
            <w:tcW w:w="1216" w:type="dxa"/>
            <w:tcBorders>
              <w:top w:val="single" w:sz="4" w:space="0" w:color="auto"/>
              <w:left w:val="single" w:sz="4" w:space="0" w:color="auto"/>
              <w:bottom w:val="single" w:sz="4" w:space="0" w:color="auto"/>
              <w:right w:val="single" w:sz="4" w:space="0" w:color="auto"/>
            </w:tcBorders>
          </w:tcPr>
          <w:p w14:paraId="08A5B878" w14:textId="19F95B90" w:rsidR="004303EE" w:rsidRPr="00975764" w:rsidRDefault="00FC00D1" w:rsidP="00183E1E">
            <w:pPr>
              <w:jc w:val="center"/>
              <w:rPr>
                <w:rFonts w:ascii="Roboto" w:hAnsi="Roboto"/>
              </w:rPr>
            </w:pPr>
            <w:r w:rsidRPr="00975764">
              <w:rPr>
                <w:rFonts w:ascii="Roboto" w:hAnsi="Roboto"/>
              </w:rPr>
              <w:t>X</w:t>
            </w:r>
          </w:p>
        </w:tc>
        <w:tc>
          <w:tcPr>
            <w:tcW w:w="1402" w:type="dxa"/>
            <w:tcBorders>
              <w:top w:val="single" w:sz="4" w:space="0" w:color="auto"/>
              <w:left w:val="single" w:sz="4" w:space="0" w:color="auto"/>
              <w:bottom w:val="single" w:sz="4" w:space="0" w:color="auto"/>
              <w:right w:val="single" w:sz="4" w:space="0" w:color="auto"/>
            </w:tcBorders>
          </w:tcPr>
          <w:p w14:paraId="58A27F6D" w14:textId="77777777" w:rsidR="004303EE" w:rsidRPr="00975764" w:rsidRDefault="004303EE" w:rsidP="00183E1E">
            <w:pPr>
              <w:jc w:val="center"/>
              <w:rPr>
                <w:rFonts w:ascii="Roboto" w:hAnsi="Roboto"/>
              </w:rPr>
            </w:pPr>
            <w:r w:rsidRPr="00975764">
              <w:rPr>
                <w:rFonts w:ascii="Roboto" w:hAnsi="Roboto"/>
              </w:rPr>
              <w:t>X</w:t>
            </w:r>
          </w:p>
        </w:tc>
        <w:tc>
          <w:tcPr>
            <w:tcW w:w="1324" w:type="dxa"/>
            <w:tcBorders>
              <w:top w:val="single" w:sz="4" w:space="0" w:color="auto"/>
              <w:left w:val="single" w:sz="4" w:space="0" w:color="auto"/>
              <w:bottom w:val="single" w:sz="4" w:space="0" w:color="auto"/>
              <w:right w:val="single" w:sz="4" w:space="0" w:color="auto"/>
            </w:tcBorders>
          </w:tcPr>
          <w:p w14:paraId="6CFF5C66" w14:textId="77777777" w:rsidR="004303EE" w:rsidRPr="00975764" w:rsidRDefault="004303EE" w:rsidP="00183E1E">
            <w:pPr>
              <w:jc w:val="center"/>
              <w:rPr>
                <w:rFonts w:ascii="Roboto" w:hAnsi="Roboto"/>
              </w:rPr>
            </w:pPr>
          </w:p>
        </w:tc>
        <w:tc>
          <w:tcPr>
            <w:tcW w:w="1246" w:type="dxa"/>
            <w:tcBorders>
              <w:top w:val="single" w:sz="4" w:space="0" w:color="auto"/>
              <w:left w:val="single" w:sz="4" w:space="0" w:color="auto"/>
              <w:bottom w:val="single" w:sz="4" w:space="0" w:color="auto"/>
              <w:right w:val="single" w:sz="4" w:space="0" w:color="auto"/>
            </w:tcBorders>
          </w:tcPr>
          <w:p w14:paraId="1B88B329" w14:textId="77777777" w:rsidR="004303EE" w:rsidRPr="00975764" w:rsidRDefault="004303EE" w:rsidP="00183E1E">
            <w:pPr>
              <w:jc w:val="center"/>
              <w:rPr>
                <w:rFonts w:ascii="Roboto" w:hAnsi="Roboto"/>
              </w:rPr>
            </w:pPr>
          </w:p>
        </w:tc>
        <w:tc>
          <w:tcPr>
            <w:tcW w:w="1246" w:type="dxa"/>
            <w:tcBorders>
              <w:top w:val="single" w:sz="4" w:space="0" w:color="auto"/>
              <w:left w:val="single" w:sz="4" w:space="0" w:color="auto"/>
              <w:bottom w:val="single" w:sz="4" w:space="0" w:color="auto"/>
              <w:right w:val="single" w:sz="4" w:space="0" w:color="auto"/>
            </w:tcBorders>
          </w:tcPr>
          <w:p w14:paraId="664DFA58" w14:textId="77777777" w:rsidR="004303EE" w:rsidRPr="00975764" w:rsidRDefault="004303EE" w:rsidP="00183E1E">
            <w:pPr>
              <w:jc w:val="center"/>
              <w:rPr>
                <w:rFonts w:ascii="Roboto" w:hAnsi="Roboto"/>
              </w:rPr>
            </w:pPr>
          </w:p>
        </w:tc>
        <w:tc>
          <w:tcPr>
            <w:tcW w:w="1324" w:type="dxa"/>
            <w:tcBorders>
              <w:top w:val="single" w:sz="4" w:space="0" w:color="auto"/>
              <w:left w:val="single" w:sz="4" w:space="0" w:color="auto"/>
              <w:bottom w:val="single" w:sz="4" w:space="0" w:color="auto"/>
              <w:right w:val="single" w:sz="4" w:space="0" w:color="auto"/>
            </w:tcBorders>
          </w:tcPr>
          <w:p w14:paraId="5889E2A0" w14:textId="77777777" w:rsidR="004303EE" w:rsidRPr="00975764" w:rsidRDefault="004303EE" w:rsidP="00183E1E">
            <w:pPr>
              <w:jc w:val="center"/>
              <w:rPr>
                <w:rFonts w:ascii="Roboto" w:hAnsi="Roboto"/>
              </w:rPr>
            </w:pPr>
          </w:p>
        </w:tc>
      </w:tr>
      <w:tr w:rsidR="004303EE" w:rsidRPr="00975764" w14:paraId="67384003" w14:textId="77777777" w:rsidTr="00183E1E">
        <w:tc>
          <w:tcPr>
            <w:tcW w:w="1098" w:type="dxa"/>
            <w:tcBorders>
              <w:top w:val="single" w:sz="4" w:space="0" w:color="auto"/>
              <w:left w:val="single" w:sz="4" w:space="0" w:color="auto"/>
              <w:bottom w:val="single" w:sz="4" w:space="0" w:color="auto"/>
              <w:right w:val="single" w:sz="4" w:space="0" w:color="auto"/>
            </w:tcBorders>
          </w:tcPr>
          <w:p w14:paraId="5ED29973" w14:textId="77777777" w:rsidR="004303EE" w:rsidRPr="00975764" w:rsidRDefault="004303EE" w:rsidP="00183E1E">
            <w:pPr>
              <w:rPr>
                <w:rFonts w:ascii="Roboto" w:hAnsi="Roboto"/>
              </w:rPr>
            </w:pPr>
            <w:r w:rsidRPr="00975764">
              <w:rPr>
                <w:rFonts w:ascii="Roboto" w:hAnsi="Roboto"/>
              </w:rPr>
              <w:t>CLO 5</w:t>
            </w:r>
          </w:p>
        </w:tc>
        <w:tc>
          <w:tcPr>
            <w:tcW w:w="1216" w:type="dxa"/>
            <w:tcBorders>
              <w:top w:val="single" w:sz="4" w:space="0" w:color="auto"/>
              <w:left w:val="single" w:sz="4" w:space="0" w:color="auto"/>
              <w:bottom w:val="single" w:sz="4" w:space="0" w:color="auto"/>
              <w:right w:val="single" w:sz="4" w:space="0" w:color="auto"/>
            </w:tcBorders>
          </w:tcPr>
          <w:p w14:paraId="5055C118" w14:textId="0E3A5E22" w:rsidR="004303EE" w:rsidRPr="00975764" w:rsidRDefault="00FC00D1" w:rsidP="00183E1E">
            <w:pPr>
              <w:jc w:val="center"/>
              <w:rPr>
                <w:rFonts w:ascii="Roboto" w:hAnsi="Roboto"/>
              </w:rPr>
            </w:pPr>
            <w:r w:rsidRPr="00975764">
              <w:rPr>
                <w:rFonts w:ascii="Roboto" w:hAnsi="Roboto"/>
              </w:rPr>
              <w:t>X</w:t>
            </w:r>
          </w:p>
        </w:tc>
        <w:tc>
          <w:tcPr>
            <w:tcW w:w="1402" w:type="dxa"/>
            <w:tcBorders>
              <w:top w:val="single" w:sz="4" w:space="0" w:color="auto"/>
              <w:left w:val="single" w:sz="4" w:space="0" w:color="auto"/>
              <w:bottom w:val="single" w:sz="4" w:space="0" w:color="auto"/>
              <w:right w:val="single" w:sz="4" w:space="0" w:color="auto"/>
            </w:tcBorders>
          </w:tcPr>
          <w:p w14:paraId="04DD9A47" w14:textId="77777777" w:rsidR="004303EE" w:rsidRPr="00975764" w:rsidRDefault="004303EE" w:rsidP="00183E1E">
            <w:pPr>
              <w:jc w:val="center"/>
              <w:rPr>
                <w:rFonts w:ascii="Roboto" w:hAnsi="Roboto"/>
              </w:rPr>
            </w:pPr>
            <w:r w:rsidRPr="00975764">
              <w:rPr>
                <w:rFonts w:ascii="Roboto" w:hAnsi="Roboto"/>
              </w:rPr>
              <w:t>X</w:t>
            </w:r>
          </w:p>
        </w:tc>
        <w:tc>
          <w:tcPr>
            <w:tcW w:w="1324" w:type="dxa"/>
            <w:tcBorders>
              <w:top w:val="single" w:sz="4" w:space="0" w:color="auto"/>
              <w:left w:val="single" w:sz="4" w:space="0" w:color="auto"/>
              <w:bottom w:val="single" w:sz="4" w:space="0" w:color="auto"/>
              <w:right w:val="single" w:sz="4" w:space="0" w:color="auto"/>
            </w:tcBorders>
          </w:tcPr>
          <w:p w14:paraId="44744021" w14:textId="77777777" w:rsidR="004303EE" w:rsidRPr="00975764" w:rsidRDefault="004303EE" w:rsidP="00183E1E">
            <w:pPr>
              <w:jc w:val="center"/>
              <w:rPr>
                <w:rFonts w:ascii="Roboto" w:hAnsi="Roboto"/>
              </w:rPr>
            </w:pPr>
          </w:p>
        </w:tc>
        <w:tc>
          <w:tcPr>
            <w:tcW w:w="1246" w:type="dxa"/>
            <w:tcBorders>
              <w:top w:val="single" w:sz="4" w:space="0" w:color="auto"/>
              <w:left w:val="single" w:sz="4" w:space="0" w:color="auto"/>
              <w:bottom w:val="single" w:sz="4" w:space="0" w:color="auto"/>
              <w:right w:val="single" w:sz="4" w:space="0" w:color="auto"/>
            </w:tcBorders>
          </w:tcPr>
          <w:p w14:paraId="3ACCFD84" w14:textId="77777777" w:rsidR="004303EE" w:rsidRPr="00975764" w:rsidRDefault="004303EE" w:rsidP="00183E1E">
            <w:pPr>
              <w:jc w:val="center"/>
              <w:rPr>
                <w:rFonts w:ascii="Roboto" w:hAnsi="Roboto"/>
              </w:rPr>
            </w:pPr>
          </w:p>
        </w:tc>
        <w:tc>
          <w:tcPr>
            <w:tcW w:w="1246" w:type="dxa"/>
            <w:tcBorders>
              <w:top w:val="single" w:sz="4" w:space="0" w:color="auto"/>
              <w:left w:val="single" w:sz="4" w:space="0" w:color="auto"/>
              <w:bottom w:val="single" w:sz="4" w:space="0" w:color="auto"/>
              <w:right w:val="single" w:sz="4" w:space="0" w:color="auto"/>
            </w:tcBorders>
          </w:tcPr>
          <w:p w14:paraId="65268E63" w14:textId="77777777" w:rsidR="004303EE" w:rsidRPr="00975764" w:rsidRDefault="004303EE" w:rsidP="00183E1E">
            <w:pPr>
              <w:jc w:val="center"/>
              <w:rPr>
                <w:rFonts w:ascii="Roboto" w:hAnsi="Roboto"/>
              </w:rPr>
            </w:pPr>
          </w:p>
        </w:tc>
        <w:tc>
          <w:tcPr>
            <w:tcW w:w="1324" w:type="dxa"/>
            <w:tcBorders>
              <w:top w:val="single" w:sz="4" w:space="0" w:color="auto"/>
              <w:left w:val="single" w:sz="4" w:space="0" w:color="auto"/>
              <w:bottom w:val="single" w:sz="4" w:space="0" w:color="auto"/>
              <w:right w:val="single" w:sz="4" w:space="0" w:color="auto"/>
            </w:tcBorders>
          </w:tcPr>
          <w:p w14:paraId="13315937" w14:textId="77777777" w:rsidR="004303EE" w:rsidRPr="00975764" w:rsidRDefault="004303EE" w:rsidP="00183E1E">
            <w:pPr>
              <w:jc w:val="center"/>
              <w:rPr>
                <w:rFonts w:ascii="Roboto" w:hAnsi="Roboto"/>
              </w:rPr>
            </w:pPr>
          </w:p>
        </w:tc>
      </w:tr>
    </w:tbl>
    <w:p w14:paraId="73FC934C" w14:textId="5089C8C7" w:rsidR="00067A28" w:rsidRPr="00975764" w:rsidRDefault="00251777" w:rsidP="008C686F">
      <w:pPr>
        <w:pStyle w:val="Heading2"/>
      </w:pPr>
      <w:r w:rsidRPr="00975764">
        <w:t>Text Books</w:t>
      </w:r>
      <w:r w:rsidR="00067A28" w:rsidRPr="00975764">
        <w:t xml:space="preserve">/Readings </w:t>
      </w:r>
    </w:p>
    <w:p w14:paraId="4528FACC" w14:textId="450B3601" w:rsidR="00251777" w:rsidRPr="00975764" w:rsidRDefault="00A90EDE" w:rsidP="00604A5F">
      <w:pPr>
        <w:autoSpaceDE w:val="0"/>
        <w:autoSpaceDN w:val="0"/>
        <w:adjustRightInd w:val="0"/>
        <w:rPr>
          <w:rFonts w:ascii="Roboto" w:hAnsi="Roboto"/>
          <w:lang w:eastAsia="ko-KR"/>
        </w:rPr>
      </w:pPr>
      <w:r w:rsidRPr="00975764">
        <w:rPr>
          <w:rFonts w:ascii="Roboto" w:hAnsi="Roboto"/>
          <w:lang w:eastAsia="ko-KR"/>
        </w:rPr>
        <w:t xml:space="preserve">There is no text that really corresponds to the material and focus of this course. However, </w:t>
      </w:r>
      <w:r w:rsidR="00251777" w:rsidRPr="00975764">
        <w:rPr>
          <w:rFonts w:ascii="Roboto" w:hAnsi="Roboto"/>
          <w:lang w:eastAsia="ko-KR"/>
        </w:rPr>
        <w:t xml:space="preserve">some recommended books </w:t>
      </w:r>
      <w:r w:rsidRPr="00975764">
        <w:rPr>
          <w:rFonts w:ascii="Roboto" w:hAnsi="Roboto"/>
          <w:lang w:eastAsia="ko-KR"/>
        </w:rPr>
        <w:t xml:space="preserve">for the class </w:t>
      </w:r>
      <w:r w:rsidR="00251777" w:rsidRPr="00975764">
        <w:rPr>
          <w:rFonts w:ascii="Roboto" w:hAnsi="Roboto"/>
          <w:lang w:eastAsia="ko-KR"/>
        </w:rPr>
        <w:t>are:</w:t>
      </w:r>
    </w:p>
    <w:p w14:paraId="4DD58CAE" w14:textId="77777777" w:rsidR="00D26EB4" w:rsidRPr="00975764" w:rsidRDefault="00D26EB4" w:rsidP="00604A5F">
      <w:pPr>
        <w:autoSpaceDE w:val="0"/>
        <w:autoSpaceDN w:val="0"/>
        <w:adjustRightInd w:val="0"/>
        <w:rPr>
          <w:rFonts w:ascii="Roboto" w:hAnsi="Roboto"/>
          <w:lang w:eastAsia="ko-KR"/>
        </w:rPr>
      </w:pPr>
    </w:p>
    <w:p w14:paraId="1482CB27" w14:textId="77777777" w:rsidR="00D26EB4" w:rsidRPr="00975764" w:rsidRDefault="00D26EB4" w:rsidP="009A2486">
      <w:pPr>
        <w:pStyle w:val="ListParagraph"/>
        <w:numPr>
          <w:ilvl w:val="0"/>
          <w:numId w:val="16"/>
        </w:numPr>
        <w:autoSpaceDE w:val="0"/>
        <w:autoSpaceDN w:val="0"/>
        <w:adjustRightInd w:val="0"/>
        <w:rPr>
          <w:rFonts w:ascii="Roboto" w:hAnsi="Roboto"/>
          <w:lang w:eastAsia="ko-KR"/>
        </w:rPr>
      </w:pPr>
      <w:r w:rsidRPr="00975764">
        <w:rPr>
          <w:rFonts w:ascii="Roboto" w:hAnsi="Roboto"/>
          <w:lang w:eastAsia="ko-KR"/>
        </w:rPr>
        <w:lastRenderedPageBreak/>
        <w:t xml:space="preserve">Web Services, by Gustavo Alonso, Fabio </w:t>
      </w:r>
      <w:proofErr w:type="spellStart"/>
      <w:r w:rsidRPr="00975764">
        <w:rPr>
          <w:rFonts w:ascii="Roboto" w:hAnsi="Roboto"/>
          <w:lang w:eastAsia="ko-KR"/>
        </w:rPr>
        <w:t>Casati</w:t>
      </w:r>
      <w:proofErr w:type="spellEnd"/>
      <w:r w:rsidRPr="00975764">
        <w:rPr>
          <w:rFonts w:ascii="Roboto" w:hAnsi="Roboto"/>
          <w:lang w:eastAsia="ko-KR"/>
        </w:rPr>
        <w:t xml:space="preserve">, Harumi </w:t>
      </w:r>
      <w:proofErr w:type="spellStart"/>
      <w:r w:rsidRPr="00975764">
        <w:rPr>
          <w:rFonts w:ascii="Roboto" w:hAnsi="Roboto"/>
          <w:lang w:eastAsia="ko-KR"/>
        </w:rPr>
        <w:t>Kuno</w:t>
      </w:r>
      <w:proofErr w:type="spellEnd"/>
      <w:r w:rsidRPr="00975764">
        <w:rPr>
          <w:rFonts w:ascii="Roboto" w:hAnsi="Roboto"/>
          <w:lang w:eastAsia="ko-KR"/>
        </w:rPr>
        <w:t xml:space="preserve"> and Vijay </w:t>
      </w:r>
      <w:proofErr w:type="spellStart"/>
      <w:r w:rsidRPr="00975764">
        <w:rPr>
          <w:rFonts w:ascii="Roboto" w:hAnsi="Roboto"/>
          <w:lang w:eastAsia="ko-KR"/>
        </w:rPr>
        <w:t>Machiraju</w:t>
      </w:r>
      <w:proofErr w:type="spellEnd"/>
      <w:r w:rsidRPr="00975764">
        <w:rPr>
          <w:rFonts w:ascii="Roboto" w:hAnsi="Roboto"/>
          <w:lang w:eastAsia="ko-KR"/>
        </w:rPr>
        <w:t xml:space="preserve"> (2003)</w:t>
      </w:r>
    </w:p>
    <w:p w14:paraId="0F010235" w14:textId="77777777" w:rsidR="0067330C" w:rsidRPr="00975764" w:rsidRDefault="00D26EB4" w:rsidP="009A2486">
      <w:pPr>
        <w:pStyle w:val="ListParagraph"/>
        <w:numPr>
          <w:ilvl w:val="0"/>
          <w:numId w:val="16"/>
        </w:numPr>
        <w:autoSpaceDE w:val="0"/>
        <w:autoSpaceDN w:val="0"/>
        <w:adjustRightInd w:val="0"/>
        <w:rPr>
          <w:rFonts w:ascii="Roboto" w:hAnsi="Roboto"/>
          <w:lang w:eastAsia="ko-KR"/>
        </w:rPr>
      </w:pPr>
      <w:r w:rsidRPr="00975764">
        <w:rPr>
          <w:rFonts w:ascii="Roboto" w:hAnsi="Roboto"/>
          <w:lang w:eastAsia="ko-KR"/>
        </w:rPr>
        <w:t xml:space="preserve">Enterprise Integration Patterns, by Gregor </w:t>
      </w:r>
      <w:proofErr w:type="spellStart"/>
      <w:r w:rsidRPr="00975764">
        <w:rPr>
          <w:rFonts w:ascii="Roboto" w:hAnsi="Roboto"/>
          <w:lang w:eastAsia="ko-KR"/>
        </w:rPr>
        <w:t>Hohpe</w:t>
      </w:r>
      <w:proofErr w:type="spellEnd"/>
      <w:r w:rsidRPr="00975764">
        <w:rPr>
          <w:rFonts w:ascii="Roboto" w:hAnsi="Roboto"/>
          <w:lang w:eastAsia="ko-KR"/>
        </w:rPr>
        <w:t xml:space="preserve"> and Bobby Woolf</w:t>
      </w:r>
      <w:r w:rsidR="00C82A84" w:rsidRPr="00975764">
        <w:rPr>
          <w:rFonts w:ascii="Roboto" w:hAnsi="Roboto"/>
          <w:lang w:eastAsia="ko-KR"/>
        </w:rPr>
        <w:t xml:space="preserve"> (2003)</w:t>
      </w:r>
    </w:p>
    <w:p w14:paraId="50E85E9F" w14:textId="105F5885" w:rsidR="00251777" w:rsidRPr="00975764" w:rsidRDefault="0067330C" w:rsidP="009A2486">
      <w:pPr>
        <w:pStyle w:val="ListParagraph"/>
        <w:numPr>
          <w:ilvl w:val="0"/>
          <w:numId w:val="16"/>
        </w:numPr>
        <w:autoSpaceDE w:val="0"/>
        <w:autoSpaceDN w:val="0"/>
        <w:adjustRightInd w:val="0"/>
        <w:rPr>
          <w:rFonts w:ascii="Roboto" w:hAnsi="Roboto"/>
          <w:lang w:eastAsia="ko-KR"/>
        </w:rPr>
      </w:pPr>
      <w:r w:rsidRPr="00975764">
        <w:rPr>
          <w:rFonts w:ascii="Roboto" w:hAnsi="Roboto"/>
          <w:lang w:eastAsia="ko-KR"/>
        </w:rPr>
        <w:t>Restful Web Services, by Leonard Richardson, Sam Ruby and David Hansson (2007)</w:t>
      </w:r>
      <w:r w:rsidR="00251777" w:rsidRPr="00975764">
        <w:rPr>
          <w:rFonts w:ascii="Roboto" w:hAnsi="Roboto"/>
          <w:lang w:eastAsia="ko-KR"/>
        </w:rPr>
        <w:t xml:space="preserve"> </w:t>
      </w:r>
    </w:p>
    <w:p w14:paraId="1AAC2D89" w14:textId="77777777" w:rsidR="00067A28" w:rsidRPr="00975764" w:rsidRDefault="00067A28" w:rsidP="008C686F">
      <w:pPr>
        <w:pStyle w:val="Heading2"/>
      </w:pPr>
      <w:r w:rsidRPr="00975764">
        <w:t>Classroom Protocol</w:t>
      </w:r>
    </w:p>
    <w:p w14:paraId="5A5BA660" w14:textId="562E851C" w:rsidR="00067A28" w:rsidRDefault="00FE53A6" w:rsidP="00067A28">
      <w:pPr>
        <w:pStyle w:val="Normalnumbered"/>
        <w:numPr>
          <w:ilvl w:val="0"/>
          <w:numId w:val="0"/>
        </w:numPr>
        <w:rPr>
          <w:rFonts w:ascii="Roboto" w:hAnsi="Roboto" w:cs="Verdana"/>
        </w:rPr>
      </w:pPr>
      <w:r w:rsidRPr="00975764">
        <w:rPr>
          <w:rFonts w:ascii="Roboto" w:hAnsi="Roboto" w:cs="Verdana"/>
        </w:rPr>
        <w:t xml:space="preserve">This course consists of a single lecture per </w:t>
      </w:r>
      <w:r w:rsidR="00067A28" w:rsidRPr="00975764">
        <w:rPr>
          <w:rFonts w:ascii="Roboto" w:hAnsi="Roboto" w:cs="Verdana"/>
        </w:rPr>
        <w:t xml:space="preserve">week.  In-class </w:t>
      </w:r>
      <w:r w:rsidRPr="00975764">
        <w:rPr>
          <w:rFonts w:ascii="Roboto" w:hAnsi="Roboto" w:cs="Verdana"/>
        </w:rPr>
        <w:t>activities including hands-on labs</w:t>
      </w:r>
      <w:r w:rsidR="00067A28" w:rsidRPr="00975764">
        <w:rPr>
          <w:rFonts w:ascii="Roboto" w:hAnsi="Roboto" w:cs="Verdana"/>
        </w:rPr>
        <w:t xml:space="preserve"> will be given to encourage attendance.</w:t>
      </w:r>
      <w:r w:rsidR="00DB60FA" w:rsidRPr="00975764">
        <w:rPr>
          <w:rFonts w:ascii="Roboto" w:hAnsi="Roboto" w:cs="Verdana"/>
        </w:rPr>
        <w:t xml:space="preserve"> You are encouraged to consult with me on your group project to make sure it is successful.</w:t>
      </w:r>
    </w:p>
    <w:p w14:paraId="51B562A1" w14:textId="3C6C5EAD" w:rsidR="00557C69" w:rsidRDefault="00557C69" w:rsidP="00067A28">
      <w:pPr>
        <w:pStyle w:val="Normalnumbered"/>
        <w:numPr>
          <w:ilvl w:val="0"/>
          <w:numId w:val="0"/>
        </w:numPr>
        <w:rPr>
          <w:rFonts w:ascii="Roboto" w:hAnsi="Roboto" w:cs="Verdana"/>
        </w:rPr>
      </w:pPr>
    </w:p>
    <w:p w14:paraId="2478F72E" w14:textId="1786AF8F" w:rsidR="00557C69" w:rsidRDefault="00557C69" w:rsidP="00067A28">
      <w:pPr>
        <w:pStyle w:val="Normalnumbered"/>
        <w:numPr>
          <w:ilvl w:val="0"/>
          <w:numId w:val="0"/>
        </w:numPr>
        <w:rPr>
          <w:rFonts w:ascii="Roboto" w:hAnsi="Roboto" w:cs="Verdana"/>
        </w:rPr>
      </w:pPr>
      <w:r>
        <w:rPr>
          <w:rFonts w:ascii="Roboto" w:hAnsi="Roboto" w:cs="Verdana"/>
        </w:rPr>
        <w:t>Wireless laptop is required. Your laptop must remain closed (preferably in your backpack) until I inform you that it is needed for a particular activity.</w:t>
      </w:r>
    </w:p>
    <w:p w14:paraId="727A124F" w14:textId="77777777" w:rsidR="00557C69" w:rsidRDefault="00557C69" w:rsidP="00067A28">
      <w:pPr>
        <w:pStyle w:val="Normalnumbered"/>
        <w:numPr>
          <w:ilvl w:val="0"/>
          <w:numId w:val="0"/>
        </w:numPr>
        <w:rPr>
          <w:rFonts w:ascii="Roboto" w:hAnsi="Roboto" w:cs="Verdana"/>
        </w:rPr>
      </w:pPr>
    </w:p>
    <w:p w14:paraId="6E30F3CA" w14:textId="3BF83740" w:rsidR="00557C69" w:rsidRDefault="00557C69" w:rsidP="00067A28">
      <w:pPr>
        <w:pStyle w:val="Normalnumbered"/>
        <w:numPr>
          <w:ilvl w:val="0"/>
          <w:numId w:val="0"/>
        </w:numPr>
        <w:rPr>
          <w:rFonts w:ascii="Roboto" w:hAnsi="Roboto" w:cs="Verdana"/>
        </w:rPr>
      </w:pPr>
      <w:r w:rsidRPr="00557C69">
        <w:rPr>
          <w:rFonts w:ascii="Roboto" w:hAnsi="Roboto" w:cs="Verdana"/>
          <w:b/>
          <w:bCs/>
        </w:rPr>
        <w:t>Cheating</w:t>
      </w:r>
      <w:r>
        <w:rPr>
          <w:rFonts w:ascii="Roboto" w:hAnsi="Roboto" w:cs="Verdana"/>
        </w:rPr>
        <w:t xml:space="preserve"> will not be tolerated but working together is encouraged.</w:t>
      </w:r>
    </w:p>
    <w:p w14:paraId="66BBC3E3" w14:textId="77777777" w:rsidR="00557C69" w:rsidRDefault="00557C69" w:rsidP="00067A28">
      <w:pPr>
        <w:pStyle w:val="Normalnumbered"/>
        <w:numPr>
          <w:ilvl w:val="0"/>
          <w:numId w:val="0"/>
        </w:numPr>
        <w:rPr>
          <w:rFonts w:ascii="Roboto" w:hAnsi="Roboto" w:cs="Verdana"/>
        </w:rPr>
      </w:pPr>
    </w:p>
    <w:p w14:paraId="7DBBD3CF" w14:textId="0F94445A" w:rsidR="00557C69" w:rsidRDefault="00557C69" w:rsidP="00067A28">
      <w:pPr>
        <w:pStyle w:val="Normalnumbered"/>
        <w:numPr>
          <w:ilvl w:val="0"/>
          <w:numId w:val="0"/>
        </w:numPr>
        <w:rPr>
          <w:rFonts w:ascii="Roboto" w:hAnsi="Roboto" w:cs="Verdana"/>
        </w:rPr>
      </w:pPr>
      <w:r>
        <w:rPr>
          <w:rFonts w:ascii="Roboto" w:hAnsi="Roboto" w:cs="Verdana"/>
        </w:rPr>
        <w:t>Student must be respectful of the instructor and other students. For example,</w:t>
      </w:r>
    </w:p>
    <w:p w14:paraId="460EFBA0" w14:textId="0A93B873" w:rsidR="00557C69" w:rsidRDefault="00557C69" w:rsidP="00557C69">
      <w:pPr>
        <w:pStyle w:val="Normalnumbered"/>
        <w:numPr>
          <w:ilvl w:val="0"/>
          <w:numId w:val="19"/>
        </w:numPr>
        <w:rPr>
          <w:rFonts w:ascii="Roboto" w:hAnsi="Roboto" w:cs="Verdana"/>
        </w:rPr>
      </w:pPr>
      <w:r>
        <w:rPr>
          <w:rFonts w:ascii="Roboto" w:hAnsi="Roboto" w:cs="Verdana"/>
        </w:rPr>
        <w:t>No disruptive or annoying talking</w:t>
      </w:r>
    </w:p>
    <w:p w14:paraId="6017BF29" w14:textId="27DE6265" w:rsidR="00557C69" w:rsidRDefault="00557C69" w:rsidP="00557C69">
      <w:pPr>
        <w:pStyle w:val="Normalnumbered"/>
        <w:numPr>
          <w:ilvl w:val="0"/>
          <w:numId w:val="19"/>
        </w:numPr>
        <w:rPr>
          <w:rFonts w:ascii="Roboto" w:hAnsi="Roboto" w:cs="Verdana"/>
        </w:rPr>
      </w:pPr>
      <w:r>
        <w:rPr>
          <w:rFonts w:ascii="Roboto" w:hAnsi="Roboto" w:cs="Verdana"/>
        </w:rPr>
        <w:t>Turn off cell phones</w:t>
      </w:r>
    </w:p>
    <w:p w14:paraId="197197A8" w14:textId="3E186CEA" w:rsidR="00557C69" w:rsidRDefault="00557C69" w:rsidP="00557C69">
      <w:pPr>
        <w:pStyle w:val="Normalnumbered"/>
        <w:numPr>
          <w:ilvl w:val="0"/>
          <w:numId w:val="19"/>
        </w:numPr>
        <w:rPr>
          <w:rFonts w:ascii="Roboto" w:hAnsi="Roboto" w:cs="Verdana"/>
        </w:rPr>
      </w:pPr>
      <w:r>
        <w:rPr>
          <w:rFonts w:ascii="Roboto" w:hAnsi="Roboto" w:cs="Verdana"/>
        </w:rPr>
        <w:t>Class begins on time</w:t>
      </w:r>
    </w:p>
    <w:p w14:paraId="4A1729FE" w14:textId="2682D136" w:rsidR="00557C69" w:rsidRPr="00975764" w:rsidRDefault="00557C69" w:rsidP="00557C69">
      <w:pPr>
        <w:pStyle w:val="Normalnumbered"/>
        <w:numPr>
          <w:ilvl w:val="0"/>
          <w:numId w:val="19"/>
        </w:numPr>
        <w:rPr>
          <w:rFonts w:ascii="Roboto" w:hAnsi="Roboto" w:cs="Verdana"/>
        </w:rPr>
      </w:pPr>
      <w:r>
        <w:rPr>
          <w:rFonts w:ascii="Roboto" w:hAnsi="Roboto" w:cs="Verdana"/>
        </w:rPr>
        <w:t>Class is not over until I say it’s over.</w:t>
      </w:r>
    </w:p>
    <w:p w14:paraId="090AA744" w14:textId="77777777" w:rsidR="00067A28" w:rsidRDefault="00067A28" w:rsidP="008C686F">
      <w:pPr>
        <w:pStyle w:val="Heading2"/>
      </w:pPr>
      <w:r w:rsidRPr="00975764">
        <w:t>Dropping and Adding</w:t>
      </w:r>
    </w:p>
    <w:p w14:paraId="1881F077" w14:textId="77777777" w:rsidR="009A3C0B" w:rsidRDefault="009A3C0B" w:rsidP="009A3C0B">
      <w:pPr>
        <w:rPr>
          <w:lang w:eastAsia="en-US"/>
        </w:rPr>
      </w:pPr>
    </w:p>
    <w:p w14:paraId="022ACF45" w14:textId="77777777" w:rsidR="009A3C0B" w:rsidRPr="009A3C0B" w:rsidRDefault="009A3C0B" w:rsidP="009A3C0B">
      <w:pPr>
        <w:rPr>
          <w:rFonts w:ascii="Roboto" w:eastAsia="Times New Roman" w:hAnsi="Roboto"/>
          <w:b/>
          <w:bCs/>
          <w:lang w:eastAsia="en-US"/>
        </w:rPr>
      </w:pPr>
      <w:r w:rsidRPr="009A3C0B">
        <w:rPr>
          <w:rFonts w:ascii="Roboto" w:eastAsia="Times New Roman" w:hAnsi="Roboto"/>
          <w:b/>
          <w:bCs/>
          <w:i/>
          <w:iCs/>
          <w:color w:val="000000"/>
          <w:shd w:val="clear" w:color="auto" w:fill="FFFFFF"/>
          <w:lang w:eastAsia="en-US"/>
        </w:rPr>
        <w:t xml:space="preserve">Students who do not provide documentation of having satisfied the class prerequisite and co-requisite requirements (if any) by the </w:t>
      </w:r>
      <w:proofErr w:type="gramStart"/>
      <w:r w:rsidRPr="009A3C0B">
        <w:rPr>
          <w:rFonts w:ascii="Roboto" w:eastAsia="Times New Roman" w:hAnsi="Roboto"/>
          <w:b/>
          <w:bCs/>
          <w:i/>
          <w:iCs/>
          <w:color w:val="000000"/>
          <w:shd w:val="clear" w:color="auto" w:fill="FFFFFF"/>
          <w:lang w:eastAsia="en-US"/>
        </w:rPr>
        <w:t>second class</w:t>
      </w:r>
      <w:proofErr w:type="gramEnd"/>
      <w:r w:rsidRPr="009A3C0B">
        <w:rPr>
          <w:rFonts w:ascii="Roboto" w:eastAsia="Times New Roman" w:hAnsi="Roboto"/>
          <w:b/>
          <w:bCs/>
          <w:i/>
          <w:iCs/>
          <w:color w:val="000000"/>
          <w:shd w:val="clear" w:color="auto" w:fill="FFFFFF"/>
          <w:lang w:eastAsia="en-US"/>
        </w:rPr>
        <w:t xml:space="preserve"> meeting will be dropped from the class.</w:t>
      </w:r>
    </w:p>
    <w:p w14:paraId="4BF2CD16" w14:textId="77777777" w:rsidR="009A3C0B" w:rsidRPr="009A3C0B" w:rsidRDefault="009A3C0B" w:rsidP="009A3C0B">
      <w:pPr>
        <w:rPr>
          <w:rFonts w:ascii="Roboto" w:hAnsi="Roboto"/>
          <w:lang w:eastAsia="en-US"/>
        </w:rPr>
      </w:pPr>
    </w:p>
    <w:p w14:paraId="78BF8EE0" w14:textId="580E0C51" w:rsidR="00067A28" w:rsidRPr="00975764" w:rsidRDefault="00067A28" w:rsidP="00067A28">
      <w:pPr>
        <w:rPr>
          <w:rFonts w:ascii="Roboto" w:hAnsi="Roboto"/>
        </w:rPr>
      </w:pPr>
      <w:r w:rsidRPr="00975764">
        <w:rPr>
          <w:rFonts w:ascii="Roboto" w:hAnsi="Roboto"/>
        </w:rPr>
        <w:t xml:space="preserve">Students are responsible for understanding the policies and procedures about add/drops, academic renewal, etc. Information on add/drops </w:t>
      </w:r>
      <w:r w:rsidR="00573539" w:rsidRPr="00975764">
        <w:rPr>
          <w:rFonts w:ascii="Roboto" w:hAnsi="Roboto"/>
        </w:rPr>
        <w:t>is</w:t>
      </w:r>
      <w:r w:rsidRPr="00975764">
        <w:rPr>
          <w:rFonts w:ascii="Roboto" w:hAnsi="Roboto"/>
        </w:rPr>
        <w:t xml:space="preserve"> available at </w:t>
      </w:r>
      <w:hyperlink r:id="rId8" w:history="1">
        <w:r w:rsidRPr="00975764">
          <w:rPr>
            <w:rStyle w:val="Hyperlink"/>
            <w:rFonts w:ascii="Roboto" w:hAnsi="Roboto"/>
          </w:rPr>
          <w:t>http://info.sjsu.edu/web-dbgen/narr/soc-fall/rec-298.html</w:t>
        </w:r>
      </w:hyperlink>
      <w:r w:rsidRPr="00975764">
        <w:rPr>
          <w:rFonts w:ascii="Roboto" w:hAnsi="Roboto"/>
        </w:rPr>
        <w:t xml:space="preserve">. Information about late drop is available at </w:t>
      </w:r>
      <w:hyperlink r:id="rId9" w:history="1">
        <w:r w:rsidRPr="00975764">
          <w:rPr>
            <w:rStyle w:val="Hyperlink"/>
            <w:rFonts w:ascii="Roboto" w:hAnsi="Roboto"/>
          </w:rPr>
          <w:t>http://www.sjsu.edu/sac/advising/latedrops/policy/</w:t>
        </w:r>
      </w:hyperlink>
      <w:r w:rsidRPr="00975764">
        <w:rPr>
          <w:rFonts w:ascii="Roboto" w:hAnsi="Roboto"/>
        </w:rPr>
        <w:t xml:space="preserve">. Students should be aware of the current deadlines and penalties for adding and dropping classes. </w:t>
      </w:r>
    </w:p>
    <w:p w14:paraId="67D929E6" w14:textId="346DCEA8" w:rsidR="00067A28" w:rsidRPr="00975764" w:rsidRDefault="00EC2809" w:rsidP="008C686F">
      <w:pPr>
        <w:pStyle w:val="Heading2"/>
      </w:pPr>
      <w:r w:rsidRPr="00975764">
        <w:t xml:space="preserve">Assignments and </w:t>
      </w:r>
      <w:r w:rsidR="00067A28" w:rsidRPr="00975764">
        <w:t>Grading Policy</w:t>
      </w:r>
    </w:p>
    <w:p w14:paraId="11294695" w14:textId="3E5C852A" w:rsidR="00067A28" w:rsidRPr="00975764" w:rsidRDefault="00067A28" w:rsidP="00067A28">
      <w:pPr>
        <w:autoSpaceDE w:val="0"/>
        <w:jc w:val="both"/>
        <w:rPr>
          <w:rFonts w:ascii="Roboto" w:eastAsiaTheme="minorEastAsia" w:hAnsi="Roboto" w:cs="TimesNewRomanPSMT"/>
          <w:lang w:eastAsia="ko-KR"/>
        </w:rPr>
      </w:pPr>
      <w:r w:rsidRPr="00975764">
        <w:rPr>
          <w:rFonts w:ascii="Roboto" w:eastAsia="TimesNewRomanPSMT" w:hAnsi="Roboto" w:cs="TimesNewRomanPSMT"/>
        </w:rPr>
        <w:t xml:space="preserve">Your final grade will be based on </w:t>
      </w:r>
      <w:r w:rsidR="008A2B16" w:rsidRPr="00975764">
        <w:rPr>
          <w:rFonts w:ascii="Roboto" w:eastAsia="TimesNewRomanPSMT" w:hAnsi="Roboto" w:cs="TimesNewRomanPSMT"/>
        </w:rPr>
        <w:t xml:space="preserve">labs, </w:t>
      </w:r>
      <w:r w:rsidRPr="00975764">
        <w:rPr>
          <w:rFonts w:ascii="Roboto" w:eastAsia="TimesNewRomanPSMT" w:hAnsi="Roboto" w:cs="TimesNewRomanPSMT"/>
        </w:rPr>
        <w:t>assignments, project, exams, and class participation. Th</w:t>
      </w:r>
      <w:r w:rsidR="00195FE4" w:rsidRPr="00975764">
        <w:rPr>
          <w:rFonts w:ascii="Roboto" w:eastAsia="TimesNewRomanPSMT" w:hAnsi="Roboto" w:cs="TimesNewRomanPSMT"/>
        </w:rPr>
        <w:t>ese will be weighted as follows:</w:t>
      </w:r>
      <w:r w:rsidRPr="00975764">
        <w:rPr>
          <w:rFonts w:ascii="Roboto" w:eastAsia="TimesNewRomanPSMT" w:hAnsi="Roboto" w:cs="TimesNewRomanPSMT"/>
        </w:rPr>
        <w:t xml:space="preserve"> </w:t>
      </w:r>
    </w:p>
    <w:p w14:paraId="7785766D" w14:textId="77777777" w:rsidR="00FF0324" w:rsidRPr="00975764" w:rsidRDefault="00FF0324" w:rsidP="00067A28">
      <w:pPr>
        <w:autoSpaceDE w:val="0"/>
        <w:jc w:val="both"/>
        <w:rPr>
          <w:rFonts w:ascii="Roboto" w:eastAsiaTheme="minorEastAsia" w:hAnsi="Roboto" w:cs="TimesNewRomanPSMT"/>
          <w:lang w:eastAsia="ko-KR"/>
        </w:rPr>
      </w:pPr>
    </w:p>
    <w:p w14:paraId="561D2B8F" w14:textId="359CBA92" w:rsidR="00067A28" w:rsidRPr="00975764" w:rsidRDefault="00EC2560" w:rsidP="00067A28">
      <w:pPr>
        <w:autoSpaceDE w:val="0"/>
        <w:jc w:val="both"/>
        <w:rPr>
          <w:rFonts w:ascii="Roboto" w:eastAsia="TimesNewRomanPSMT" w:hAnsi="Roboto" w:cs="TimesNewRomanPSMT"/>
          <w:vertAlign w:val="subscript"/>
        </w:rPr>
      </w:pPr>
      <w:r w:rsidRPr="00975764">
        <w:rPr>
          <w:rFonts w:ascii="Roboto" w:eastAsia="TimesNewRomanPSMT" w:hAnsi="Roboto" w:cs="TimesNewRomanPSMT"/>
          <w:vertAlign w:val="subscript"/>
        </w:rPr>
        <w:softHyphen/>
      </w:r>
      <w:r w:rsidRPr="00975764">
        <w:rPr>
          <w:rFonts w:ascii="Roboto" w:eastAsia="TimesNewRomanPSMT" w:hAnsi="Roboto" w:cs="TimesNewRomanPSMT"/>
          <w:vertAlign w:val="subscript"/>
        </w:rPr>
        <w:softHyphen/>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084"/>
        <w:gridCol w:w="1918"/>
      </w:tblGrid>
      <w:tr w:rsidR="00110BF8" w:rsidRPr="00975764" w14:paraId="26AA5A31" w14:textId="77777777" w:rsidTr="002C0A8C">
        <w:tc>
          <w:tcPr>
            <w:tcW w:w="5084" w:type="dxa"/>
            <w:tcBorders>
              <w:top w:val="single" w:sz="1" w:space="0" w:color="000000"/>
              <w:left w:val="single" w:sz="1" w:space="0" w:color="000000"/>
              <w:bottom w:val="single" w:sz="1" w:space="0" w:color="000000"/>
            </w:tcBorders>
          </w:tcPr>
          <w:p w14:paraId="381CDF72" w14:textId="61F48902" w:rsidR="00110BF8" w:rsidRPr="00975764" w:rsidRDefault="002C0A8C" w:rsidP="002C0A8C">
            <w:pPr>
              <w:pStyle w:val="TableContents"/>
              <w:snapToGrid w:val="0"/>
              <w:spacing w:before="2" w:after="2"/>
              <w:rPr>
                <w:rFonts w:ascii="Roboto" w:eastAsia="TimesNewRomanPSMT" w:hAnsi="Roboto" w:cs="TimesNewRomanPSMT"/>
              </w:rPr>
            </w:pPr>
            <w:r w:rsidRPr="00975764">
              <w:rPr>
                <w:rFonts w:ascii="Roboto" w:eastAsia="TimesNewRomanPSMT" w:hAnsi="Roboto" w:cs="TimesNewRomanPSMT"/>
              </w:rPr>
              <w:lastRenderedPageBreak/>
              <w:t>Pop Quizzes</w:t>
            </w:r>
          </w:p>
        </w:tc>
        <w:tc>
          <w:tcPr>
            <w:tcW w:w="1918" w:type="dxa"/>
            <w:tcBorders>
              <w:top w:val="single" w:sz="1" w:space="0" w:color="000000"/>
              <w:left w:val="single" w:sz="1" w:space="0" w:color="000000"/>
              <w:bottom w:val="single" w:sz="1" w:space="0" w:color="000000"/>
              <w:right w:val="single" w:sz="1" w:space="0" w:color="000000"/>
            </w:tcBorders>
          </w:tcPr>
          <w:p w14:paraId="46B4F1BA" w14:textId="18327B01" w:rsidR="00110BF8" w:rsidRPr="00975764" w:rsidRDefault="002C0A8C" w:rsidP="002C0A8C">
            <w:pPr>
              <w:pStyle w:val="TableContents"/>
              <w:snapToGrid w:val="0"/>
              <w:spacing w:before="2" w:after="2"/>
              <w:rPr>
                <w:rFonts w:ascii="Roboto" w:eastAsia="TimesNewRomanPSMT" w:hAnsi="Roboto" w:cs="TimesNewRomanPSMT"/>
              </w:rPr>
            </w:pPr>
            <w:r w:rsidRPr="00975764">
              <w:rPr>
                <w:rFonts w:ascii="Roboto" w:eastAsiaTheme="minorEastAsia" w:hAnsi="Roboto" w:cs="TimesNewRomanPSMT"/>
                <w:lang w:eastAsia="ko-KR"/>
              </w:rPr>
              <w:t>5</w:t>
            </w:r>
            <w:r w:rsidR="00110BF8" w:rsidRPr="00975764">
              <w:rPr>
                <w:rFonts w:ascii="Roboto" w:eastAsia="TimesNewRomanPSMT" w:hAnsi="Roboto" w:cs="TimesNewRomanPSMT"/>
              </w:rPr>
              <w:t>%</w:t>
            </w:r>
          </w:p>
        </w:tc>
      </w:tr>
      <w:tr w:rsidR="00110BF8" w:rsidRPr="00975764" w14:paraId="79C05941" w14:textId="77777777" w:rsidTr="002C0A8C">
        <w:tc>
          <w:tcPr>
            <w:tcW w:w="5084" w:type="dxa"/>
            <w:tcBorders>
              <w:left w:val="single" w:sz="1" w:space="0" w:color="000000"/>
              <w:bottom w:val="single" w:sz="1" w:space="0" w:color="000000"/>
            </w:tcBorders>
          </w:tcPr>
          <w:p w14:paraId="7052D9AC" w14:textId="3052960E" w:rsidR="00110BF8" w:rsidRPr="00975764" w:rsidRDefault="002C0A8C" w:rsidP="002C0A8C">
            <w:pPr>
              <w:pStyle w:val="TableContents"/>
              <w:snapToGrid w:val="0"/>
              <w:rPr>
                <w:rFonts w:ascii="Roboto" w:eastAsiaTheme="minorEastAsia" w:hAnsi="Roboto" w:cs="TimesNewRomanPSMT"/>
                <w:lang w:eastAsia="ko-KR"/>
              </w:rPr>
            </w:pPr>
            <w:r w:rsidRPr="00975764">
              <w:rPr>
                <w:rFonts w:ascii="Roboto" w:eastAsia="TimesNewRomanPSMT" w:hAnsi="Roboto" w:cs="TimesNewRomanPSMT"/>
              </w:rPr>
              <w:t>Labs</w:t>
            </w:r>
          </w:p>
        </w:tc>
        <w:tc>
          <w:tcPr>
            <w:tcW w:w="1918" w:type="dxa"/>
            <w:tcBorders>
              <w:left w:val="single" w:sz="1" w:space="0" w:color="000000"/>
              <w:bottom w:val="single" w:sz="1" w:space="0" w:color="000000"/>
              <w:right w:val="single" w:sz="1" w:space="0" w:color="000000"/>
            </w:tcBorders>
          </w:tcPr>
          <w:p w14:paraId="35758D74" w14:textId="51155E07" w:rsidR="00110BF8" w:rsidRPr="00975764" w:rsidRDefault="002C0A8C" w:rsidP="002C0A8C">
            <w:pPr>
              <w:pStyle w:val="TableContents"/>
              <w:snapToGrid w:val="0"/>
              <w:rPr>
                <w:rFonts w:ascii="Roboto" w:eastAsia="TimesNewRomanPSMT" w:hAnsi="Roboto" w:cs="TimesNewRomanPSMT"/>
              </w:rPr>
            </w:pPr>
            <w:r w:rsidRPr="00975764">
              <w:rPr>
                <w:rFonts w:ascii="Roboto" w:eastAsia="TimesNewRomanPSMT" w:hAnsi="Roboto" w:cs="TimesNewRomanPSMT"/>
              </w:rPr>
              <w:t>5</w:t>
            </w:r>
            <w:r w:rsidR="00110BF8" w:rsidRPr="00975764">
              <w:rPr>
                <w:rFonts w:ascii="Roboto" w:eastAsia="TimesNewRomanPSMT" w:hAnsi="Roboto" w:cs="TimesNewRomanPSMT"/>
              </w:rPr>
              <w:t>%</w:t>
            </w:r>
          </w:p>
        </w:tc>
      </w:tr>
      <w:tr w:rsidR="00110BF8" w:rsidRPr="00975764" w14:paraId="7CE8B17A" w14:textId="77777777" w:rsidTr="002C0A8C">
        <w:tc>
          <w:tcPr>
            <w:tcW w:w="5084" w:type="dxa"/>
            <w:tcBorders>
              <w:left w:val="single" w:sz="1" w:space="0" w:color="000000"/>
              <w:bottom w:val="single" w:sz="4" w:space="0" w:color="auto"/>
            </w:tcBorders>
          </w:tcPr>
          <w:p w14:paraId="632D02B4" w14:textId="160978F7" w:rsidR="00110BF8" w:rsidRPr="00975764" w:rsidRDefault="002C0A8C" w:rsidP="002C0A8C">
            <w:pPr>
              <w:pStyle w:val="TableContents"/>
              <w:snapToGrid w:val="0"/>
              <w:rPr>
                <w:rFonts w:ascii="Roboto" w:eastAsiaTheme="minorEastAsia" w:hAnsi="Roboto" w:cs="TimesNewRomanPSMT"/>
                <w:lang w:eastAsia="ko-KR"/>
              </w:rPr>
            </w:pPr>
            <w:r w:rsidRPr="00975764">
              <w:rPr>
                <w:rFonts w:ascii="Roboto" w:eastAsiaTheme="minorEastAsia" w:hAnsi="Roboto" w:cs="TimesNewRomanPSMT"/>
                <w:lang w:eastAsia="ko-KR"/>
              </w:rPr>
              <w:t>Assignments</w:t>
            </w:r>
          </w:p>
        </w:tc>
        <w:tc>
          <w:tcPr>
            <w:tcW w:w="1918" w:type="dxa"/>
            <w:tcBorders>
              <w:left w:val="single" w:sz="1" w:space="0" w:color="000000"/>
              <w:bottom w:val="single" w:sz="4" w:space="0" w:color="auto"/>
              <w:right w:val="single" w:sz="1" w:space="0" w:color="000000"/>
            </w:tcBorders>
          </w:tcPr>
          <w:p w14:paraId="50CDA967" w14:textId="7BACDF6E" w:rsidR="00110BF8" w:rsidRPr="00975764" w:rsidRDefault="002C0A8C" w:rsidP="002C0A8C">
            <w:pPr>
              <w:pStyle w:val="TableContents"/>
              <w:snapToGrid w:val="0"/>
              <w:rPr>
                <w:rFonts w:ascii="Roboto" w:eastAsia="TimesNewRomanPSMT" w:hAnsi="Roboto" w:cs="TimesNewRomanPSMT"/>
              </w:rPr>
            </w:pPr>
            <w:r w:rsidRPr="00975764">
              <w:rPr>
                <w:rFonts w:ascii="Roboto" w:eastAsiaTheme="minorEastAsia" w:hAnsi="Roboto" w:cs="TimesNewRomanPSMT"/>
                <w:lang w:eastAsia="ko-KR"/>
              </w:rPr>
              <w:t>3</w:t>
            </w:r>
            <w:r w:rsidR="00110BF8" w:rsidRPr="00975764">
              <w:rPr>
                <w:rFonts w:ascii="Roboto" w:eastAsia="TimesNewRomanPSMT" w:hAnsi="Roboto" w:cs="TimesNewRomanPSMT"/>
              </w:rPr>
              <w:t>0%</w:t>
            </w:r>
          </w:p>
        </w:tc>
      </w:tr>
      <w:tr w:rsidR="002C0A8C" w:rsidRPr="00975764" w14:paraId="55168B7A" w14:textId="77777777" w:rsidTr="002C0A8C">
        <w:tc>
          <w:tcPr>
            <w:tcW w:w="5084" w:type="dxa"/>
            <w:tcBorders>
              <w:top w:val="single" w:sz="4" w:space="0" w:color="auto"/>
              <w:left w:val="single" w:sz="4" w:space="0" w:color="auto"/>
              <w:bottom w:val="single" w:sz="4" w:space="0" w:color="auto"/>
              <w:right w:val="single" w:sz="4" w:space="0" w:color="auto"/>
            </w:tcBorders>
          </w:tcPr>
          <w:p w14:paraId="05ED8617" w14:textId="3E0D6109" w:rsidR="002C0A8C" w:rsidRPr="00975764" w:rsidRDefault="002C0A8C" w:rsidP="002C0A8C">
            <w:pPr>
              <w:pStyle w:val="TableContents"/>
              <w:snapToGrid w:val="0"/>
              <w:rPr>
                <w:rFonts w:ascii="Roboto" w:eastAsia="TimesNewRomanPSMT" w:hAnsi="Roboto" w:cs="TimesNewRomanPSMT"/>
              </w:rPr>
            </w:pPr>
            <w:r w:rsidRPr="00975764">
              <w:rPr>
                <w:rFonts w:ascii="Roboto" w:eastAsia="TimesNewRomanPSMT" w:hAnsi="Roboto" w:cs="TimesNewRomanPSMT"/>
              </w:rPr>
              <w:t>Class Project</w:t>
            </w:r>
          </w:p>
        </w:tc>
        <w:tc>
          <w:tcPr>
            <w:tcW w:w="1918" w:type="dxa"/>
            <w:tcBorders>
              <w:top w:val="single" w:sz="4" w:space="0" w:color="auto"/>
              <w:left w:val="single" w:sz="4" w:space="0" w:color="auto"/>
              <w:bottom w:val="single" w:sz="4" w:space="0" w:color="auto"/>
              <w:right w:val="single" w:sz="4" w:space="0" w:color="auto"/>
            </w:tcBorders>
          </w:tcPr>
          <w:p w14:paraId="043DE212" w14:textId="200FD5A4" w:rsidR="002C0A8C" w:rsidRPr="00975764" w:rsidRDefault="002C0A8C" w:rsidP="002C0A8C">
            <w:pPr>
              <w:pStyle w:val="TableContents"/>
              <w:snapToGrid w:val="0"/>
              <w:rPr>
                <w:rFonts w:ascii="Roboto" w:eastAsia="TimesNewRomanPSMT" w:hAnsi="Roboto" w:cs="TimesNewRomanPSMT"/>
              </w:rPr>
            </w:pPr>
            <w:r w:rsidRPr="00975764">
              <w:rPr>
                <w:rFonts w:ascii="Roboto" w:eastAsia="TimesNewRomanPSMT" w:hAnsi="Roboto" w:cs="TimesNewRomanPSMT"/>
              </w:rPr>
              <w:t>20%</w:t>
            </w:r>
          </w:p>
        </w:tc>
      </w:tr>
      <w:tr w:rsidR="002C0A8C" w:rsidRPr="00975764" w14:paraId="1E3975E8" w14:textId="77777777" w:rsidTr="002C0A8C">
        <w:tc>
          <w:tcPr>
            <w:tcW w:w="5084" w:type="dxa"/>
            <w:tcBorders>
              <w:top w:val="single" w:sz="4" w:space="0" w:color="auto"/>
              <w:left w:val="single" w:sz="4" w:space="0" w:color="auto"/>
              <w:bottom w:val="single" w:sz="4" w:space="0" w:color="auto"/>
              <w:right w:val="single" w:sz="4" w:space="0" w:color="auto"/>
            </w:tcBorders>
          </w:tcPr>
          <w:p w14:paraId="5DE3E3B0" w14:textId="4B54A087" w:rsidR="002C0A8C" w:rsidRPr="00975764" w:rsidRDefault="002C0A8C" w:rsidP="00B356DD">
            <w:pPr>
              <w:pStyle w:val="TableContents"/>
              <w:snapToGrid w:val="0"/>
              <w:rPr>
                <w:rFonts w:ascii="Roboto" w:eastAsia="TimesNewRomanPSMT" w:hAnsi="Roboto" w:cs="TimesNewRomanPSMT"/>
              </w:rPr>
            </w:pPr>
            <w:r w:rsidRPr="00975764">
              <w:rPr>
                <w:rFonts w:ascii="Roboto" w:eastAsia="TimesNewRomanPSMT" w:hAnsi="Roboto" w:cs="TimesNewRomanPSMT"/>
              </w:rPr>
              <w:t>Mid-term Exam</w:t>
            </w:r>
          </w:p>
        </w:tc>
        <w:tc>
          <w:tcPr>
            <w:tcW w:w="1918" w:type="dxa"/>
            <w:tcBorders>
              <w:top w:val="single" w:sz="4" w:space="0" w:color="auto"/>
              <w:left w:val="single" w:sz="4" w:space="0" w:color="auto"/>
              <w:bottom w:val="single" w:sz="4" w:space="0" w:color="auto"/>
              <w:right w:val="single" w:sz="4" w:space="0" w:color="auto"/>
            </w:tcBorders>
          </w:tcPr>
          <w:p w14:paraId="0AA2AFA8" w14:textId="4A6AF4E2" w:rsidR="002C0A8C" w:rsidRPr="00975764" w:rsidRDefault="002C0A8C" w:rsidP="00B356DD">
            <w:pPr>
              <w:pStyle w:val="TableContents"/>
              <w:snapToGrid w:val="0"/>
              <w:rPr>
                <w:rFonts w:ascii="Roboto" w:eastAsia="TimesNewRomanPSMT" w:hAnsi="Roboto" w:cs="TimesNewRomanPSMT"/>
              </w:rPr>
            </w:pPr>
            <w:r w:rsidRPr="00975764">
              <w:rPr>
                <w:rFonts w:ascii="Roboto" w:eastAsia="TimesNewRomanPSMT" w:hAnsi="Roboto" w:cs="TimesNewRomanPSMT"/>
              </w:rPr>
              <w:t>20%</w:t>
            </w:r>
          </w:p>
        </w:tc>
      </w:tr>
      <w:tr w:rsidR="002C0A8C" w:rsidRPr="00975764" w14:paraId="4239354B" w14:textId="77777777" w:rsidTr="002C0A8C">
        <w:tc>
          <w:tcPr>
            <w:tcW w:w="5084" w:type="dxa"/>
            <w:tcBorders>
              <w:top w:val="single" w:sz="4" w:space="0" w:color="auto"/>
              <w:left w:val="single" w:sz="4" w:space="0" w:color="auto"/>
              <w:bottom w:val="single" w:sz="4" w:space="0" w:color="auto"/>
              <w:right w:val="single" w:sz="4" w:space="0" w:color="auto"/>
            </w:tcBorders>
          </w:tcPr>
          <w:p w14:paraId="12507A5E" w14:textId="77777777" w:rsidR="002C0A8C" w:rsidRPr="00975764" w:rsidRDefault="002C0A8C" w:rsidP="00B356DD">
            <w:pPr>
              <w:pStyle w:val="TableContents"/>
              <w:snapToGrid w:val="0"/>
              <w:rPr>
                <w:rFonts w:ascii="Roboto" w:eastAsia="TimesNewRomanPSMT" w:hAnsi="Roboto" w:cs="TimesNewRomanPSMT"/>
              </w:rPr>
            </w:pPr>
            <w:r w:rsidRPr="00975764">
              <w:rPr>
                <w:rFonts w:ascii="Roboto" w:eastAsia="TimesNewRomanPSMT" w:hAnsi="Roboto" w:cs="TimesNewRomanPSMT"/>
              </w:rPr>
              <w:t>Final Exam</w:t>
            </w:r>
          </w:p>
        </w:tc>
        <w:tc>
          <w:tcPr>
            <w:tcW w:w="1918" w:type="dxa"/>
            <w:tcBorders>
              <w:top w:val="single" w:sz="4" w:space="0" w:color="auto"/>
              <w:left w:val="single" w:sz="4" w:space="0" w:color="auto"/>
              <w:bottom w:val="single" w:sz="4" w:space="0" w:color="auto"/>
              <w:right w:val="single" w:sz="4" w:space="0" w:color="auto"/>
            </w:tcBorders>
          </w:tcPr>
          <w:p w14:paraId="3473315B" w14:textId="5ECDD2FF" w:rsidR="002C0A8C" w:rsidRPr="00975764" w:rsidRDefault="002C0A8C" w:rsidP="00B356DD">
            <w:pPr>
              <w:pStyle w:val="TableContents"/>
              <w:snapToGrid w:val="0"/>
              <w:rPr>
                <w:rFonts w:ascii="Roboto" w:eastAsia="TimesNewRomanPSMT" w:hAnsi="Roboto" w:cs="TimesNewRomanPSMT"/>
              </w:rPr>
            </w:pPr>
            <w:r w:rsidRPr="00975764">
              <w:rPr>
                <w:rFonts w:ascii="Roboto" w:eastAsia="TimesNewRomanPSMT" w:hAnsi="Roboto" w:cs="TimesNewRomanPSMT"/>
              </w:rPr>
              <w:t>20%</w:t>
            </w:r>
          </w:p>
        </w:tc>
      </w:tr>
    </w:tbl>
    <w:p w14:paraId="5CF1B756" w14:textId="4A30DCEE" w:rsidR="00067A28" w:rsidRPr="00975764" w:rsidRDefault="002C0A8C" w:rsidP="00067A28">
      <w:pPr>
        <w:autoSpaceDE w:val="0"/>
        <w:jc w:val="both"/>
        <w:rPr>
          <w:rFonts w:ascii="Roboto" w:hAnsi="Roboto" w:cs="Tahoma"/>
        </w:rPr>
      </w:pPr>
      <w:r w:rsidRPr="00975764">
        <w:rPr>
          <w:rFonts w:ascii="Roboto" w:hAnsi="Roboto" w:cs="Tahoma"/>
        </w:rPr>
        <w:tab/>
      </w:r>
      <w:r w:rsidRPr="00975764">
        <w:rPr>
          <w:rFonts w:ascii="Roboto" w:hAnsi="Roboto" w:cs="Tahoma"/>
        </w:rPr>
        <w:tab/>
      </w:r>
      <w:r w:rsidRPr="00975764">
        <w:rPr>
          <w:rFonts w:ascii="Roboto" w:hAnsi="Roboto" w:cs="Tahoma"/>
        </w:rPr>
        <w:tab/>
      </w:r>
    </w:p>
    <w:p w14:paraId="2032B7A0" w14:textId="77777777" w:rsidR="00C2676F" w:rsidRPr="00975764" w:rsidRDefault="00C2676F" w:rsidP="00C2676F">
      <w:pPr>
        <w:widowControl w:val="0"/>
        <w:tabs>
          <w:tab w:val="left" w:pos="720"/>
        </w:tabs>
        <w:suppressAutoHyphens/>
        <w:autoSpaceDE w:val="0"/>
        <w:ind w:left="720"/>
        <w:jc w:val="both"/>
        <w:rPr>
          <w:rFonts w:ascii="Roboto" w:eastAsia="TimesNewRomanPSMT" w:hAnsi="Roboto" w:cs="TimesNewRomanPSMT"/>
        </w:rPr>
      </w:pPr>
    </w:p>
    <w:p w14:paraId="60FF8004" w14:textId="77777777" w:rsidR="00EC2809" w:rsidRPr="00975764" w:rsidRDefault="00EC2809" w:rsidP="00EC2809">
      <w:pPr>
        <w:autoSpaceDE w:val="0"/>
        <w:jc w:val="both"/>
        <w:rPr>
          <w:rFonts w:ascii="Roboto" w:eastAsia="TimesNewRomanPSMT" w:hAnsi="Roboto" w:cs="TimesNewRomanPSMT"/>
        </w:rPr>
      </w:pPr>
      <w:r w:rsidRPr="00975764">
        <w:rPr>
          <w:rFonts w:ascii="Roboto" w:eastAsia="TimesNewRomanPSMT" w:hAnsi="Roboto" w:cs="TimesNewRomanPSMT"/>
        </w:rPr>
        <w:t>There will be no make-up exam. Absence from the scheduled final exam will result in a failing grade in the course unless documented reasons are submitted to the instructor and receiving a written approval from the instructor before the exam.</w:t>
      </w:r>
    </w:p>
    <w:p w14:paraId="44DEF205" w14:textId="77777777" w:rsidR="00EC2809" w:rsidRPr="00975764" w:rsidRDefault="00EC2809" w:rsidP="00EC2809">
      <w:pPr>
        <w:autoSpaceDE w:val="0"/>
        <w:jc w:val="both"/>
        <w:rPr>
          <w:rFonts w:ascii="Roboto" w:eastAsia="TimesNewRomanPSMT" w:hAnsi="Roboto" w:cs="TimesNewRomanPSMT"/>
        </w:rPr>
      </w:pPr>
    </w:p>
    <w:p w14:paraId="797EBA78" w14:textId="103A4B1D" w:rsidR="00C2676F" w:rsidRPr="00975764" w:rsidRDefault="00C2676F" w:rsidP="00EC2809">
      <w:pPr>
        <w:autoSpaceDE w:val="0"/>
        <w:jc w:val="both"/>
        <w:rPr>
          <w:rFonts w:ascii="Roboto" w:eastAsia="TimesNewRomanPSMT" w:hAnsi="Roboto" w:cs="TimesNewRomanPSMT"/>
        </w:rPr>
      </w:pPr>
      <w:r w:rsidRPr="00975764">
        <w:rPr>
          <w:rFonts w:ascii="Roboto" w:eastAsia="TimesNewRomanPSMT" w:hAnsi="Roboto" w:cs="TimesNewRomanPSMT"/>
        </w:rPr>
        <w:t>Hands-on Labs</w:t>
      </w:r>
      <w:r w:rsidR="00273AB7" w:rsidRPr="00975764">
        <w:rPr>
          <w:rFonts w:ascii="Roboto" w:eastAsia="TimesNewRomanPSMT" w:hAnsi="Roboto" w:cs="TimesNewRomanPSMT"/>
        </w:rPr>
        <w:t>: All labs must be done</w:t>
      </w:r>
      <w:r w:rsidRPr="00975764">
        <w:rPr>
          <w:rFonts w:ascii="Roboto" w:eastAsia="TimesNewRomanPSMT" w:hAnsi="Roboto" w:cs="TimesNewRomanPSMT"/>
        </w:rPr>
        <w:t xml:space="preserve"> in the class or you will get no credit.</w:t>
      </w:r>
    </w:p>
    <w:p w14:paraId="47A626AF" w14:textId="77777777" w:rsidR="00C2676F" w:rsidRPr="00975764" w:rsidRDefault="00C2676F" w:rsidP="00EC2809">
      <w:pPr>
        <w:autoSpaceDE w:val="0"/>
        <w:jc w:val="both"/>
        <w:rPr>
          <w:rFonts w:ascii="Roboto" w:eastAsia="TimesNewRomanPSMT" w:hAnsi="Roboto" w:cs="TimesNewRomanPSMT"/>
        </w:rPr>
      </w:pPr>
    </w:p>
    <w:p w14:paraId="37F7781E" w14:textId="0FB1BD52" w:rsidR="00EC2809" w:rsidRPr="00975764" w:rsidRDefault="00EC2809" w:rsidP="00EC2809">
      <w:pPr>
        <w:autoSpaceDE w:val="0"/>
        <w:jc w:val="both"/>
        <w:rPr>
          <w:rFonts w:ascii="Roboto" w:eastAsia="TimesNewRomanPSMT" w:hAnsi="Roboto" w:cs="TimesNewRomanPSMT"/>
        </w:rPr>
      </w:pPr>
      <w:r w:rsidRPr="00975764">
        <w:rPr>
          <w:rFonts w:ascii="Roboto" w:eastAsia="TimesNewRomanPSMT" w:hAnsi="Roboto" w:cs="TimesNewRomanPSMT"/>
        </w:rPr>
        <w:t xml:space="preserve">Project: Students will work in groups of five students on a semester-long project. You will be required to give a presentation on a running demo and submit project documents and source code to </w:t>
      </w:r>
      <w:r w:rsidR="00966448" w:rsidRPr="00975764">
        <w:rPr>
          <w:rFonts w:ascii="Roboto" w:eastAsia="TimesNewRomanPSMT" w:hAnsi="Roboto" w:cs="TimesNewRomanPSMT"/>
        </w:rPr>
        <w:t>GitHub</w:t>
      </w:r>
      <w:r w:rsidR="00015B58">
        <w:rPr>
          <w:rFonts w:ascii="Roboto" w:eastAsia="TimesNewRomanPSMT" w:hAnsi="Roboto" w:cs="TimesNewRomanPSMT"/>
        </w:rPr>
        <w:t xml:space="preserve"> for shared team project.</w:t>
      </w:r>
    </w:p>
    <w:p w14:paraId="2BC7E99F" w14:textId="77777777" w:rsidR="00EC2809" w:rsidRPr="00975764" w:rsidRDefault="00EC2809" w:rsidP="00EC2809">
      <w:pPr>
        <w:autoSpaceDE w:val="0"/>
        <w:ind w:left="700" w:firstLine="20"/>
        <w:jc w:val="both"/>
        <w:rPr>
          <w:rFonts w:ascii="Roboto" w:eastAsiaTheme="minorEastAsia" w:hAnsi="Roboto" w:cs="TimesNewRomanPSMT"/>
          <w:lang w:eastAsia="ko-KR"/>
        </w:rPr>
      </w:pPr>
    </w:p>
    <w:p w14:paraId="2F5A409F" w14:textId="34B70AA2" w:rsidR="00EC2809" w:rsidRPr="00975764" w:rsidRDefault="00EC2809" w:rsidP="00EC2809">
      <w:pPr>
        <w:autoSpaceDE w:val="0"/>
        <w:jc w:val="both"/>
        <w:rPr>
          <w:rFonts w:ascii="Roboto" w:eastAsiaTheme="minorEastAsia" w:hAnsi="Roboto" w:cs="TimesNewRomanPSMT"/>
          <w:lang w:eastAsia="ko-KR"/>
        </w:rPr>
      </w:pPr>
      <w:r w:rsidRPr="00975764">
        <w:rPr>
          <w:rFonts w:ascii="Roboto" w:hAnsi="Roboto"/>
        </w:rPr>
        <w:t xml:space="preserve">Deadlines: Assignments </w:t>
      </w:r>
      <w:r w:rsidRPr="00975764">
        <w:rPr>
          <w:rFonts w:ascii="Roboto" w:eastAsiaTheme="minorEastAsia" w:hAnsi="Roboto"/>
          <w:lang w:eastAsia="ko-KR"/>
        </w:rPr>
        <w:t xml:space="preserve">and projects </w:t>
      </w:r>
      <w:r w:rsidR="00015B58">
        <w:rPr>
          <w:rFonts w:ascii="Roboto" w:hAnsi="Roboto"/>
        </w:rPr>
        <w:t>are due before class</w:t>
      </w:r>
      <w:r w:rsidRPr="00975764">
        <w:rPr>
          <w:rFonts w:ascii="Roboto" w:hAnsi="Roboto"/>
        </w:rPr>
        <w:t>. Late submissions incur a 20% penalty of total points for each day. Exceptions will be granted only if arranged prior to the due date or a documented illness intervenes.</w:t>
      </w:r>
    </w:p>
    <w:p w14:paraId="324D77F3" w14:textId="77777777" w:rsidR="00EC2809" w:rsidRPr="00975764" w:rsidRDefault="00EC2809" w:rsidP="00EC2809">
      <w:pPr>
        <w:rPr>
          <w:rFonts w:ascii="Roboto" w:hAnsi="Roboto"/>
        </w:rPr>
      </w:pPr>
    </w:p>
    <w:p w14:paraId="2CCB7523" w14:textId="3C077B47" w:rsidR="001757B9" w:rsidRDefault="00284FEE" w:rsidP="008C686F">
      <w:pPr>
        <w:pStyle w:val="Heading2"/>
      </w:pPr>
      <w:r w:rsidRPr="00975764">
        <w:t>Grading</w:t>
      </w:r>
    </w:p>
    <w:p w14:paraId="2C685734" w14:textId="77777777" w:rsidR="007D03D6" w:rsidRPr="007D03D6" w:rsidRDefault="007D03D6" w:rsidP="007D03D6">
      <w:pPr>
        <w:rPr>
          <w:lang w:eastAsia="en-US"/>
        </w:rPr>
      </w:pPr>
    </w:p>
    <w:p w14:paraId="481F6E56" w14:textId="4D5A2026" w:rsidR="00441F25" w:rsidRDefault="007D03D6" w:rsidP="007D03D6">
      <w:pPr>
        <w:pStyle w:val="p1"/>
        <w:rPr>
          <w:rFonts w:ascii="Roboto" w:hAnsi="Roboto"/>
          <w:sz w:val="24"/>
          <w:szCs w:val="24"/>
        </w:rPr>
      </w:pPr>
      <w:r w:rsidRPr="007D03D6">
        <w:rPr>
          <w:rFonts w:ascii="Roboto" w:hAnsi="Roboto"/>
          <w:sz w:val="24"/>
          <w:szCs w:val="24"/>
        </w:rPr>
        <w:t>94 - 100 A</w:t>
      </w:r>
      <w:r w:rsidRPr="007D03D6">
        <w:rPr>
          <w:rFonts w:ascii="Roboto" w:hAnsi="Roboto"/>
          <w:sz w:val="24"/>
          <w:szCs w:val="24"/>
        </w:rPr>
        <w:br/>
        <w:t xml:space="preserve">90 - 93 </w:t>
      </w:r>
      <w:r w:rsidRPr="007D03D6">
        <w:rPr>
          <w:rStyle w:val="apple-converted-space"/>
          <w:rFonts w:ascii="Roboto" w:hAnsi="Roboto"/>
          <w:sz w:val="24"/>
          <w:szCs w:val="24"/>
        </w:rPr>
        <w:t xml:space="preserve">  </w:t>
      </w:r>
      <w:r w:rsidRPr="007D03D6">
        <w:rPr>
          <w:rFonts w:ascii="Roboto" w:hAnsi="Roboto"/>
          <w:sz w:val="24"/>
          <w:szCs w:val="24"/>
        </w:rPr>
        <w:t xml:space="preserve">A- </w:t>
      </w:r>
      <w:r w:rsidRPr="007D03D6">
        <w:rPr>
          <w:rFonts w:ascii="Roboto" w:hAnsi="Roboto"/>
          <w:sz w:val="24"/>
          <w:szCs w:val="24"/>
        </w:rPr>
        <w:br/>
        <w:t xml:space="preserve">86 - 89 </w:t>
      </w:r>
      <w:r w:rsidRPr="007D03D6">
        <w:rPr>
          <w:rStyle w:val="apple-converted-space"/>
          <w:rFonts w:ascii="Roboto" w:hAnsi="Roboto"/>
          <w:sz w:val="24"/>
          <w:szCs w:val="24"/>
        </w:rPr>
        <w:t xml:space="preserve">  </w:t>
      </w:r>
      <w:r w:rsidRPr="007D03D6">
        <w:rPr>
          <w:rFonts w:ascii="Roboto" w:hAnsi="Roboto"/>
          <w:sz w:val="24"/>
          <w:szCs w:val="24"/>
        </w:rPr>
        <w:t xml:space="preserve">B+ </w:t>
      </w:r>
      <w:r w:rsidRPr="007D03D6">
        <w:rPr>
          <w:rFonts w:ascii="Roboto" w:hAnsi="Roboto"/>
          <w:sz w:val="24"/>
          <w:szCs w:val="24"/>
        </w:rPr>
        <w:br/>
        <w:t xml:space="preserve">80 - 85 </w:t>
      </w:r>
      <w:r w:rsidRPr="007D03D6">
        <w:rPr>
          <w:rStyle w:val="apple-converted-space"/>
          <w:rFonts w:ascii="Roboto" w:hAnsi="Roboto"/>
          <w:sz w:val="24"/>
          <w:szCs w:val="24"/>
        </w:rPr>
        <w:t xml:space="preserve">  </w:t>
      </w:r>
      <w:r w:rsidRPr="007D03D6">
        <w:rPr>
          <w:rFonts w:ascii="Roboto" w:hAnsi="Roboto"/>
          <w:sz w:val="24"/>
          <w:szCs w:val="24"/>
        </w:rPr>
        <w:t xml:space="preserve">B </w:t>
      </w:r>
      <w:r w:rsidRPr="007D03D6">
        <w:rPr>
          <w:rFonts w:ascii="Roboto" w:hAnsi="Roboto"/>
          <w:sz w:val="24"/>
          <w:szCs w:val="24"/>
        </w:rPr>
        <w:br/>
        <w:t xml:space="preserve">77 - 79 </w:t>
      </w:r>
      <w:r w:rsidRPr="007D03D6">
        <w:rPr>
          <w:rStyle w:val="apple-converted-space"/>
          <w:rFonts w:ascii="Roboto" w:hAnsi="Roboto"/>
          <w:sz w:val="24"/>
          <w:szCs w:val="24"/>
        </w:rPr>
        <w:t xml:space="preserve">  </w:t>
      </w:r>
      <w:r w:rsidRPr="007D03D6">
        <w:rPr>
          <w:rFonts w:ascii="Roboto" w:hAnsi="Roboto"/>
          <w:sz w:val="24"/>
          <w:szCs w:val="24"/>
        </w:rPr>
        <w:t>B-</w:t>
      </w:r>
      <w:r w:rsidRPr="007D03D6">
        <w:rPr>
          <w:rFonts w:ascii="Roboto" w:hAnsi="Roboto"/>
          <w:sz w:val="24"/>
          <w:szCs w:val="24"/>
        </w:rPr>
        <w:br/>
        <w:t xml:space="preserve">74 - 76 </w:t>
      </w:r>
      <w:r w:rsidRPr="007D03D6">
        <w:rPr>
          <w:rStyle w:val="apple-converted-space"/>
          <w:rFonts w:ascii="Roboto" w:hAnsi="Roboto"/>
          <w:sz w:val="24"/>
          <w:szCs w:val="24"/>
        </w:rPr>
        <w:t xml:space="preserve">  </w:t>
      </w:r>
      <w:r w:rsidRPr="007D03D6">
        <w:rPr>
          <w:rFonts w:ascii="Roboto" w:hAnsi="Roboto"/>
          <w:sz w:val="24"/>
          <w:szCs w:val="24"/>
        </w:rPr>
        <w:t xml:space="preserve">C+ </w:t>
      </w:r>
      <w:r w:rsidRPr="007D03D6">
        <w:rPr>
          <w:rFonts w:ascii="Roboto" w:hAnsi="Roboto"/>
          <w:sz w:val="24"/>
          <w:szCs w:val="24"/>
        </w:rPr>
        <w:br/>
        <w:t xml:space="preserve">70 - 73 </w:t>
      </w:r>
      <w:r w:rsidRPr="007D03D6">
        <w:rPr>
          <w:rStyle w:val="apple-converted-space"/>
          <w:rFonts w:ascii="Roboto" w:hAnsi="Roboto"/>
          <w:sz w:val="24"/>
          <w:szCs w:val="24"/>
        </w:rPr>
        <w:t xml:space="preserve">  </w:t>
      </w:r>
      <w:r w:rsidR="00441F25">
        <w:rPr>
          <w:rFonts w:ascii="Roboto" w:hAnsi="Roboto"/>
          <w:sz w:val="24"/>
          <w:szCs w:val="24"/>
        </w:rPr>
        <w:t xml:space="preserve">C </w:t>
      </w:r>
      <w:r w:rsidR="00441F25">
        <w:rPr>
          <w:rFonts w:ascii="Roboto" w:hAnsi="Roboto"/>
          <w:sz w:val="24"/>
          <w:szCs w:val="24"/>
        </w:rPr>
        <w:br/>
      </w:r>
      <w:r w:rsidR="00040B85">
        <w:rPr>
          <w:rFonts w:ascii="Roboto" w:hAnsi="Roboto"/>
          <w:sz w:val="24"/>
          <w:szCs w:val="24"/>
        </w:rPr>
        <w:t>51</w:t>
      </w:r>
      <w:r w:rsidRPr="007D03D6">
        <w:rPr>
          <w:rFonts w:ascii="Roboto" w:hAnsi="Roboto"/>
          <w:sz w:val="24"/>
          <w:szCs w:val="24"/>
        </w:rPr>
        <w:t xml:space="preserve"> - 69 </w:t>
      </w:r>
      <w:r w:rsidRPr="007D03D6">
        <w:rPr>
          <w:rStyle w:val="apple-converted-space"/>
          <w:rFonts w:ascii="Roboto" w:hAnsi="Roboto"/>
          <w:sz w:val="24"/>
          <w:szCs w:val="24"/>
        </w:rPr>
        <w:t xml:space="preserve">  </w:t>
      </w:r>
      <w:r w:rsidRPr="007D03D6">
        <w:rPr>
          <w:rFonts w:ascii="Roboto" w:hAnsi="Roboto"/>
          <w:sz w:val="24"/>
          <w:szCs w:val="24"/>
        </w:rPr>
        <w:t>C-</w:t>
      </w:r>
    </w:p>
    <w:p w14:paraId="54120C9C" w14:textId="371EB46A" w:rsidR="00040B85" w:rsidRDefault="007E69F0" w:rsidP="007D03D6">
      <w:pPr>
        <w:pStyle w:val="p1"/>
        <w:rPr>
          <w:rStyle w:val="apple-converted-space"/>
          <w:rFonts w:ascii="Roboto" w:hAnsi="Roboto"/>
          <w:sz w:val="24"/>
          <w:szCs w:val="24"/>
        </w:rPr>
      </w:pPr>
      <w:r>
        <w:rPr>
          <w:rStyle w:val="apple-converted-space"/>
          <w:rFonts w:ascii="Roboto" w:hAnsi="Roboto"/>
          <w:sz w:val="24"/>
          <w:szCs w:val="24"/>
        </w:rPr>
        <w:t>30</w:t>
      </w:r>
      <w:r w:rsidR="00040B85">
        <w:rPr>
          <w:rStyle w:val="apple-converted-space"/>
          <w:rFonts w:ascii="Roboto" w:hAnsi="Roboto"/>
          <w:sz w:val="24"/>
          <w:szCs w:val="24"/>
        </w:rPr>
        <w:t xml:space="preserve"> </w:t>
      </w:r>
      <w:r w:rsidR="00441F25">
        <w:rPr>
          <w:rStyle w:val="apple-converted-space"/>
          <w:rFonts w:ascii="Roboto" w:hAnsi="Roboto"/>
          <w:sz w:val="24"/>
          <w:szCs w:val="24"/>
        </w:rPr>
        <w:t>- 5</w:t>
      </w:r>
      <w:r w:rsidR="00040B85">
        <w:rPr>
          <w:rStyle w:val="apple-converted-space"/>
          <w:rFonts w:ascii="Roboto" w:hAnsi="Roboto"/>
          <w:sz w:val="24"/>
          <w:szCs w:val="24"/>
        </w:rPr>
        <w:t>0</w:t>
      </w:r>
      <w:r w:rsidR="00441F25">
        <w:rPr>
          <w:rStyle w:val="apple-converted-space"/>
          <w:rFonts w:ascii="Roboto" w:hAnsi="Roboto"/>
          <w:sz w:val="24"/>
          <w:szCs w:val="24"/>
        </w:rPr>
        <w:t xml:space="preserve">  </w:t>
      </w:r>
      <w:r w:rsidR="00040B85">
        <w:rPr>
          <w:rStyle w:val="apple-converted-space"/>
          <w:rFonts w:ascii="Roboto" w:hAnsi="Roboto"/>
          <w:sz w:val="24"/>
          <w:szCs w:val="24"/>
        </w:rPr>
        <w:t xml:space="preserve"> </w:t>
      </w:r>
      <w:r w:rsidR="00441F25">
        <w:rPr>
          <w:rStyle w:val="apple-converted-space"/>
          <w:rFonts w:ascii="Roboto" w:hAnsi="Roboto"/>
          <w:sz w:val="24"/>
          <w:szCs w:val="24"/>
        </w:rPr>
        <w:t>D</w:t>
      </w:r>
    </w:p>
    <w:p w14:paraId="4CBCEECA" w14:textId="6E360A24" w:rsidR="007D03D6" w:rsidRPr="007D03D6" w:rsidRDefault="00040B85" w:rsidP="007D03D6">
      <w:pPr>
        <w:pStyle w:val="p1"/>
        <w:rPr>
          <w:rStyle w:val="apple-converted-space"/>
          <w:rFonts w:ascii="Roboto" w:hAnsi="Roboto"/>
          <w:sz w:val="24"/>
          <w:szCs w:val="24"/>
        </w:rPr>
      </w:pPr>
      <w:r>
        <w:rPr>
          <w:rStyle w:val="apple-converted-space"/>
          <w:rFonts w:ascii="Roboto" w:hAnsi="Roboto"/>
          <w:sz w:val="24"/>
          <w:szCs w:val="24"/>
        </w:rPr>
        <w:t xml:space="preserve">  0 </w:t>
      </w:r>
      <w:r w:rsidR="007E69F0">
        <w:rPr>
          <w:rStyle w:val="apple-converted-space"/>
          <w:rFonts w:ascii="Roboto" w:hAnsi="Roboto"/>
          <w:sz w:val="24"/>
          <w:szCs w:val="24"/>
        </w:rPr>
        <w:t>- 2</w:t>
      </w:r>
      <w:r>
        <w:rPr>
          <w:rStyle w:val="apple-converted-space"/>
          <w:rFonts w:ascii="Roboto" w:hAnsi="Roboto"/>
          <w:sz w:val="24"/>
          <w:szCs w:val="24"/>
        </w:rPr>
        <w:t xml:space="preserve">9  </w:t>
      </w:r>
      <w:r w:rsidR="00821099">
        <w:rPr>
          <w:rStyle w:val="apple-converted-space"/>
          <w:rFonts w:ascii="Roboto" w:hAnsi="Roboto"/>
          <w:sz w:val="24"/>
          <w:szCs w:val="24"/>
        </w:rPr>
        <w:t xml:space="preserve"> </w:t>
      </w:r>
      <w:r>
        <w:rPr>
          <w:rStyle w:val="apple-converted-space"/>
          <w:rFonts w:ascii="Roboto" w:hAnsi="Roboto"/>
          <w:sz w:val="24"/>
          <w:szCs w:val="24"/>
        </w:rPr>
        <w:t>F</w:t>
      </w:r>
      <w:r w:rsidR="007D03D6" w:rsidRPr="007D03D6">
        <w:rPr>
          <w:rStyle w:val="apple-converted-space"/>
          <w:rFonts w:ascii="Roboto" w:hAnsi="Roboto"/>
          <w:sz w:val="24"/>
          <w:szCs w:val="24"/>
        </w:rPr>
        <w:t> </w:t>
      </w:r>
    </w:p>
    <w:p w14:paraId="3151DBC1" w14:textId="77777777" w:rsidR="007D03D6" w:rsidRDefault="007D03D6" w:rsidP="007D03D6">
      <w:pPr>
        <w:pStyle w:val="p1"/>
      </w:pPr>
    </w:p>
    <w:p w14:paraId="32238C73" w14:textId="39E6226F" w:rsidR="00726EB0" w:rsidRPr="00975764" w:rsidRDefault="00726EB0" w:rsidP="007D03D6">
      <w:pPr>
        <w:widowControl w:val="0"/>
        <w:suppressAutoHyphens/>
        <w:autoSpaceDE w:val="0"/>
        <w:jc w:val="both"/>
        <w:rPr>
          <w:rFonts w:ascii="Roboto" w:eastAsia="TimesNewRomanPSMT" w:hAnsi="Roboto" w:cs="TimesNewRomanPSMT"/>
        </w:rPr>
      </w:pPr>
      <w:r w:rsidRPr="007D03D6">
        <w:rPr>
          <w:rFonts w:ascii="Roboto" w:eastAsia="TimesNewRomanPSMT" w:hAnsi="Roboto" w:cs="TimesNewRomanPSMT"/>
          <w:b/>
          <w:bCs/>
        </w:rPr>
        <w:t>NOTE:</w:t>
      </w:r>
      <w:r w:rsidRPr="00975764">
        <w:rPr>
          <w:rFonts w:ascii="Roboto" w:eastAsia="TimesNewRomanPSMT" w:hAnsi="Roboto" w:cs="TimesNewRomanPSMT"/>
        </w:rPr>
        <w:t xml:space="preserve"> The instructor reserves the right to change the</w:t>
      </w:r>
      <w:r w:rsidR="00D46364" w:rsidRPr="00975764">
        <w:rPr>
          <w:rFonts w:ascii="Roboto" w:eastAsia="TimesNewRomanPSMT" w:hAnsi="Roboto" w:cs="TimesNewRomanPSMT"/>
        </w:rPr>
        <w:t xml:space="preserve"> grade </w:t>
      </w:r>
      <w:r w:rsidR="00651590" w:rsidRPr="00975764">
        <w:rPr>
          <w:rFonts w:ascii="Roboto" w:eastAsia="TimesNewRomanPSMT" w:hAnsi="Roboto" w:cs="TimesNewRomanPSMT"/>
        </w:rPr>
        <w:t>based</w:t>
      </w:r>
      <w:r w:rsidRPr="00975764">
        <w:rPr>
          <w:rFonts w:ascii="Roboto" w:eastAsia="TimesNewRomanPSMT" w:hAnsi="Roboto" w:cs="TimesNewRomanPSMT"/>
        </w:rPr>
        <w:t xml:space="preserve"> on class partici</w:t>
      </w:r>
      <w:r w:rsidR="0028678E" w:rsidRPr="00975764">
        <w:rPr>
          <w:rFonts w:ascii="Roboto" w:eastAsia="TimesNewRomanPSMT" w:hAnsi="Roboto" w:cs="TimesNewRomanPSMT"/>
        </w:rPr>
        <w:t>pation,</w:t>
      </w:r>
      <w:r w:rsidRPr="00975764">
        <w:rPr>
          <w:rFonts w:ascii="Roboto" w:eastAsia="TimesNewRomanPSMT" w:hAnsi="Roboto" w:cs="TimesNewRomanPSMT"/>
        </w:rPr>
        <w:t xml:space="preserve"> </w:t>
      </w:r>
      <w:r w:rsidR="0028678E" w:rsidRPr="00975764">
        <w:rPr>
          <w:rFonts w:ascii="Roboto" w:eastAsia="TimesNewRomanPSMT" w:hAnsi="Roboto" w:cs="TimesNewRomanPSMT"/>
        </w:rPr>
        <w:t xml:space="preserve">quality of work on assignments, </w:t>
      </w:r>
      <w:r w:rsidRPr="00975764">
        <w:rPr>
          <w:rFonts w:ascii="Roboto" w:eastAsia="TimesNewRomanPSMT" w:hAnsi="Roboto" w:cs="TimesNewRomanPSMT"/>
        </w:rPr>
        <w:t xml:space="preserve">and </w:t>
      </w:r>
      <w:r w:rsidR="00F116E7" w:rsidRPr="00975764">
        <w:rPr>
          <w:rFonts w:ascii="Roboto" w:eastAsia="TimesNewRomanPSMT" w:hAnsi="Roboto" w:cs="TimesNewRomanPSMT"/>
        </w:rPr>
        <w:t>above-and-</w:t>
      </w:r>
      <w:r w:rsidRPr="00975764">
        <w:rPr>
          <w:rFonts w:ascii="Roboto" w:eastAsia="TimesNewRomanPSMT" w:hAnsi="Roboto" w:cs="TimesNewRomanPSMT"/>
        </w:rPr>
        <w:t xml:space="preserve">beyond project contribution. </w:t>
      </w:r>
    </w:p>
    <w:p w14:paraId="25B54ED2" w14:textId="061126F1" w:rsidR="00067A28" w:rsidRPr="00975764" w:rsidRDefault="00067A28" w:rsidP="008C686F">
      <w:pPr>
        <w:pStyle w:val="Heading2"/>
      </w:pPr>
      <w:r w:rsidRPr="00975764">
        <w:t>Submission</w:t>
      </w:r>
    </w:p>
    <w:p w14:paraId="379DA069" w14:textId="76B08FA4" w:rsidR="00067A28" w:rsidRPr="00975764" w:rsidRDefault="00D8579D" w:rsidP="00067A28">
      <w:pPr>
        <w:pStyle w:val="WW-Default"/>
        <w:numPr>
          <w:ilvl w:val="0"/>
          <w:numId w:val="12"/>
        </w:numPr>
        <w:ind w:left="540" w:hanging="180"/>
        <w:jc w:val="both"/>
        <w:rPr>
          <w:rFonts w:ascii="Roboto" w:hAnsi="Roboto" w:cs="Verdana"/>
        </w:rPr>
      </w:pPr>
      <w:r w:rsidRPr="00975764">
        <w:rPr>
          <w:rFonts w:ascii="Roboto" w:hAnsi="Roboto" w:cs="Verdana"/>
        </w:rPr>
        <w:t xml:space="preserve">All the </w:t>
      </w:r>
      <w:r w:rsidR="00067A28" w:rsidRPr="00975764">
        <w:rPr>
          <w:rFonts w:ascii="Roboto" w:hAnsi="Roboto" w:cs="Verdana"/>
        </w:rPr>
        <w:t>assignments and project</w:t>
      </w:r>
      <w:r w:rsidR="00E95156" w:rsidRPr="00975764">
        <w:rPr>
          <w:rFonts w:ascii="Roboto" w:hAnsi="Roboto" w:cs="Verdana"/>
        </w:rPr>
        <w:t xml:space="preserve"> code</w:t>
      </w:r>
      <w:r w:rsidR="00497A0A" w:rsidRPr="00975764">
        <w:rPr>
          <w:rFonts w:ascii="Roboto" w:hAnsi="Roboto" w:cs="Verdana"/>
        </w:rPr>
        <w:t xml:space="preserve"> must be submitted </w:t>
      </w:r>
      <w:r w:rsidR="00067A28" w:rsidRPr="00975764">
        <w:rPr>
          <w:rFonts w:ascii="Roboto" w:hAnsi="Roboto" w:cs="Verdana"/>
        </w:rPr>
        <w:t>electronically</w:t>
      </w:r>
      <w:r w:rsidRPr="00975764">
        <w:rPr>
          <w:rFonts w:ascii="Roboto" w:hAnsi="Roboto" w:cs="Verdana"/>
        </w:rPr>
        <w:t xml:space="preserve"> to </w:t>
      </w:r>
      <w:r w:rsidR="00E95156" w:rsidRPr="00975764">
        <w:rPr>
          <w:rFonts w:ascii="Roboto" w:hAnsi="Roboto" w:cs="Verdana"/>
        </w:rPr>
        <w:t xml:space="preserve">your </w:t>
      </w:r>
      <w:r w:rsidRPr="00975764">
        <w:rPr>
          <w:rFonts w:ascii="Roboto" w:hAnsi="Roboto" w:cs="Verdana"/>
        </w:rPr>
        <w:lastRenderedPageBreak/>
        <w:t>GitHub</w:t>
      </w:r>
      <w:r w:rsidR="00E95156" w:rsidRPr="00975764">
        <w:rPr>
          <w:rFonts w:ascii="Roboto" w:hAnsi="Roboto" w:cs="Verdana"/>
        </w:rPr>
        <w:t xml:space="preserve"> </w:t>
      </w:r>
      <w:r w:rsidR="00015B58">
        <w:rPr>
          <w:rFonts w:ascii="Roboto" w:hAnsi="Roboto" w:cs="Verdana"/>
        </w:rPr>
        <w:t xml:space="preserve">private </w:t>
      </w:r>
      <w:r w:rsidR="00E95156" w:rsidRPr="00975764">
        <w:rPr>
          <w:rFonts w:ascii="Roboto" w:hAnsi="Roboto" w:cs="Verdana"/>
        </w:rPr>
        <w:t>repository.</w:t>
      </w:r>
      <w:r w:rsidR="00067A28" w:rsidRPr="00975764">
        <w:rPr>
          <w:rFonts w:ascii="Roboto" w:hAnsi="Roboto" w:cs="Verdana"/>
        </w:rPr>
        <w:t xml:space="preserve"> </w:t>
      </w:r>
    </w:p>
    <w:p w14:paraId="11D5D29A" w14:textId="79C4BD51" w:rsidR="00EC4235" w:rsidRPr="00966448" w:rsidRDefault="00D8579D" w:rsidP="00EC4235">
      <w:pPr>
        <w:pStyle w:val="WW-Default"/>
        <w:numPr>
          <w:ilvl w:val="0"/>
          <w:numId w:val="12"/>
        </w:numPr>
        <w:ind w:left="540" w:hanging="180"/>
        <w:jc w:val="both"/>
        <w:rPr>
          <w:rFonts w:ascii="Roboto" w:hAnsi="Roboto" w:cs="Verdana"/>
        </w:rPr>
      </w:pPr>
      <w:r w:rsidRPr="00975764">
        <w:rPr>
          <w:rFonts w:ascii="Roboto" w:hAnsi="Roboto" w:cs="Verdana"/>
        </w:rPr>
        <w:t>All assignments</w:t>
      </w:r>
      <w:r w:rsidR="00067A28" w:rsidRPr="00975764">
        <w:rPr>
          <w:rFonts w:ascii="Roboto" w:hAnsi="Roboto" w:cs="Verdana"/>
        </w:rPr>
        <w:t xml:space="preserve"> and </w:t>
      </w:r>
      <w:r w:rsidR="00E12A5A" w:rsidRPr="00975764">
        <w:rPr>
          <w:rFonts w:ascii="Roboto" w:hAnsi="Roboto" w:cs="Verdana"/>
        </w:rPr>
        <w:t>the final exam</w:t>
      </w:r>
      <w:r w:rsidR="00067A28" w:rsidRPr="00975764">
        <w:rPr>
          <w:rFonts w:ascii="Roboto" w:hAnsi="Roboto" w:cs="Verdana"/>
        </w:rPr>
        <w:t xml:space="preserve"> must be done individually.  </w:t>
      </w:r>
    </w:p>
    <w:p w14:paraId="7BD4EE1C" w14:textId="32B2D659" w:rsidR="003F1ACE" w:rsidRPr="00EC4235" w:rsidRDefault="00067A28" w:rsidP="00EC4235">
      <w:pPr>
        <w:pStyle w:val="Heading2"/>
      </w:pPr>
      <w:r w:rsidRPr="00975764">
        <w:t>University, College, Department or Course Policies</w:t>
      </w:r>
    </w:p>
    <w:p w14:paraId="789931A1" w14:textId="77777777" w:rsidR="00067A28" w:rsidRPr="00975764" w:rsidRDefault="00067A28" w:rsidP="008C686F">
      <w:pPr>
        <w:pStyle w:val="Heading2"/>
      </w:pPr>
      <w:r w:rsidRPr="00975764">
        <w:t>Academic integrity</w:t>
      </w:r>
    </w:p>
    <w:p w14:paraId="2811EC32" w14:textId="77777777" w:rsidR="00067A28" w:rsidRPr="00975764" w:rsidRDefault="00067A28" w:rsidP="00067A28">
      <w:pPr>
        <w:pStyle w:val="BodyText"/>
        <w:rPr>
          <w:rFonts w:ascii="Roboto" w:hAnsi="Roboto"/>
        </w:rPr>
      </w:pPr>
      <w:r w:rsidRPr="00975764">
        <w:rPr>
          <w:rFonts w:ascii="Roboto" w:hAnsi="Roboto"/>
        </w:rPr>
        <w:t xml:space="preserve">Students should know that the University’s Academic Integrity Policy is available at </w:t>
      </w:r>
      <w:hyperlink r:id="rId10" w:history="1">
        <w:r w:rsidRPr="00975764">
          <w:rPr>
            <w:rStyle w:val="Hyperlink"/>
            <w:rFonts w:ascii="Roboto" w:hAnsi="Roboto"/>
          </w:rPr>
          <w:t>http://www.sa.sjsu.edu/download/judicial_affairs/Academic_Integrity_Policy_S07-2.pdf</w:t>
        </w:r>
      </w:hyperlink>
      <w:r w:rsidRPr="00975764">
        <w:rPr>
          <w:rFonts w:ascii="Roboto" w:hAnsi="Roboto"/>
        </w:rPr>
        <w:t xml:space="preserve">. Your own commitment to learning, as evidenced by your enrollment at San Jose State University and the University’s integrity policy, require you to be honest in all your academic course work. Faculty members are required to report all infractions to the office of Student Conduct and Ethical Development. The website for Student Conduct and Ethical Development is available at </w:t>
      </w:r>
      <w:hyperlink r:id="rId11" w:history="1">
        <w:r w:rsidRPr="00975764">
          <w:rPr>
            <w:rStyle w:val="Hyperlink"/>
            <w:rFonts w:ascii="Roboto" w:hAnsi="Roboto"/>
          </w:rPr>
          <w:t>http://www.sa.sjsu.edu/judicial_affairs/index.html</w:t>
        </w:r>
      </w:hyperlink>
      <w:r w:rsidRPr="00975764">
        <w:rPr>
          <w:rFonts w:ascii="Roboto" w:hAnsi="Roboto"/>
        </w:rPr>
        <w:t xml:space="preserve">. </w:t>
      </w:r>
    </w:p>
    <w:p w14:paraId="529EF3A2" w14:textId="77777777" w:rsidR="00067A28" w:rsidRPr="00975764" w:rsidRDefault="00067A28" w:rsidP="00067A28">
      <w:pPr>
        <w:pStyle w:val="BodyText"/>
        <w:rPr>
          <w:rFonts w:ascii="Roboto" w:hAnsi="Roboto"/>
        </w:rPr>
      </w:pPr>
      <w:r w:rsidRPr="00975764">
        <w:rPr>
          <w:rFonts w:ascii="Roboto" w:hAnsi="Roboto"/>
        </w:rPr>
        <w:t>Instances of academic dishonesty will not be tolerated. Cheating on exams or plagiarism (presenting the work of another as your own, or the use of another person’s ideas without giving proper credit) will result in a failing grade and sanctions by the University. For this class, all assignments are to be completed by the individual student unless otherwise specified. If you would like to include in your assignment any material you have submitted, or plan to submit for another class, please note that SJSU’s Academic Policy F06-1 requires approval of instructors.</w:t>
      </w:r>
    </w:p>
    <w:p w14:paraId="36F573E8" w14:textId="77777777" w:rsidR="00067A28" w:rsidRPr="00975764" w:rsidRDefault="00067A28" w:rsidP="008C686F">
      <w:pPr>
        <w:pStyle w:val="Heading2"/>
      </w:pPr>
      <w:r w:rsidRPr="00975764">
        <w:t>Campus Policy in Compliance with the American Disabilities Act</w:t>
      </w:r>
    </w:p>
    <w:p w14:paraId="016C4DE6" w14:textId="77777777" w:rsidR="00067A28" w:rsidRPr="00975764" w:rsidRDefault="00067A28" w:rsidP="00067A28">
      <w:pPr>
        <w:pStyle w:val="BodyText"/>
        <w:rPr>
          <w:rFonts w:ascii="Roboto" w:hAnsi="Roboto"/>
        </w:rPr>
      </w:pPr>
      <w:r w:rsidRPr="00975764">
        <w:rPr>
          <w:rFonts w:ascii="Roboto" w:hAnsi="Roboto"/>
        </w:rPr>
        <w:t>If you need course adaptations or accommodations because of a disability, or if you need to make special arrangements in case the building must be evacuated, please make an appointment with me as soon as possible, or see me during office hours. Presidential Directive 97-03 requires that students with disabilities requesting accommodations must register with the DRC (Disability Resource Center) to establish a record of their disability.</w:t>
      </w:r>
    </w:p>
    <w:p w14:paraId="32F51007" w14:textId="77777777" w:rsidR="00067A28" w:rsidRPr="00975764" w:rsidRDefault="00067A28" w:rsidP="008C686F">
      <w:pPr>
        <w:pStyle w:val="Heading2"/>
      </w:pPr>
      <w:r w:rsidRPr="00975764">
        <w:t>Course Policy on Plagiarism</w:t>
      </w:r>
    </w:p>
    <w:p w14:paraId="7E749B1B" w14:textId="77777777" w:rsidR="00067A28" w:rsidRPr="00975764" w:rsidRDefault="00067A28" w:rsidP="00067A28">
      <w:pPr>
        <w:pStyle w:val="WW-Default"/>
        <w:numPr>
          <w:ilvl w:val="0"/>
          <w:numId w:val="11"/>
        </w:numPr>
        <w:tabs>
          <w:tab w:val="clear" w:pos="560"/>
          <w:tab w:val="left" w:pos="720"/>
        </w:tabs>
        <w:rPr>
          <w:rFonts w:ascii="Roboto" w:hAnsi="Roboto" w:cs="Verdana"/>
        </w:rPr>
      </w:pPr>
      <w:r w:rsidRPr="00975764">
        <w:rPr>
          <w:rFonts w:ascii="Roboto" w:hAnsi="Roboto" w:cs="Verdana"/>
        </w:rPr>
        <w:t>Copying online content without correct quote is treated as plagiarism in this class.</w:t>
      </w:r>
    </w:p>
    <w:p w14:paraId="5A6F59D9" w14:textId="77777777" w:rsidR="00067A28" w:rsidRPr="00975764" w:rsidRDefault="00067A28" w:rsidP="00067A28">
      <w:pPr>
        <w:pStyle w:val="WW-Default"/>
        <w:numPr>
          <w:ilvl w:val="0"/>
          <w:numId w:val="11"/>
        </w:numPr>
        <w:tabs>
          <w:tab w:val="clear" w:pos="560"/>
          <w:tab w:val="left" w:pos="720"/>
        </w:tabs>
        <w:rPr>
          <w:rFonts w:ascii="Roboto" w:hAnsi="Roboto" w:cs="Verdana"/>
        </w:rPr>
      </w:pPr>
      <w:r w:rsidRPr="00975764">
        <w:rPr>
          <w:rFonts w:ascii="Roboto" w:hAnsi="Roboto" w:cs="Verdana"/>
        </w:rPr>
        <w:t>Both the person who copies and the person who facilitates the copying will be prosecuted for academic dishonesty.</w:t>
      </w:r>
    </w:p>
    <w:p w14:paraId="7CD6C5CD" w14:textId="77777777" w:rsidR="00067A28" w:rsidRPr="00975764" w:rsidRDefault="00067A28" w:rsidP="00067A28">
      <w:pPr>
        <w:pStyle w:val="WW-Default"/>
        <w:numPr>
          <w:ilvl w:val="0"/>
          <w:numId w:val="11"/>
        </w:numPr>
        <w:tabs>
          <w:tab w:val="clear" w:pos="560"/>
          <w:tab w:val="left" w:pos="720"/>
        </w:tabs>
        <w:rPr>
          <w:rFonts w:ascii="Roboto" w:hAnsi="Roboto" w:cs="Verdana"/>
        </w:rPr>
      </w:pPr>
      <w:r w:rsidRPr="00975764">
        <w:rPr>
          <w:rFonts w:ascii="Roboto" w:hAnsi="Roboto" w:cs="Verdana"/>
        </w:rPr>
        <w:t xml:space="preserve">A student or students involved in a cheating incident involving any non-exam instrument (homework, reports, projects, or class exercises) will receive an F on that </w:t>
      </w:r>
      <w:proofErr w:type="gramStart"/>
      <w:r w:rsidRPr="00975764">
        <w:rPr>
          <w:rFonts w:ascii="Roboto" w:hAnsi="Roboto" w:cs="Verdana"/>
        </w:rPr>
        <w:t>instrument, and</w:t>
      </w:r>
      <w:proofErr w:type="gramEnd"/>
      <w:r w:rsidRPr="00975764">
        <w:rPr>
          <w:rFonts w:ascii="Roboto" w:hAnsi="Roboto" w:cs="Verdana"/>
        </w:rPr>
        <w:t xml:space="preserve"> will be reported to the judicial affairs office. Whether the report will carry a recommendation for disciplinary action will be left to my judgment.</w:t>
      </w:r>
    </w:p>
    <w:p w14:paraId="566F3FDC" w14:textId="77777777" w:rsidR="00067A28" w:rsidRPr="00975764" w:rsidRDefault="00067A28" w:rsidP="00067A28">
      <w:pPr>
        <w:pStyle w:val="WW-Default"/>
        <w:numPr>
          <w:ilvl w:val="0"/>
          <w:numId w:val="11"/>
        </w:numPr>
        <w:tabs>
          <w:tab w:val="clear" w:pos="560"/>
          <w:tab w:val="left" w:pos="720"/>
        </w:tabs>
        <w:spacing w:after="320"/>
        <w:rPr>
          <w:rFonts w:ascii="Roboto" w:hAnsi="Roboto" w:cs="Verdana"/>
        </w:rPr>
      </w:pPr>
      <w:r w:rsidRPr="00975764">
        <w:rPr>
          <w:rFonts w:ascii="Roboto" w:hAnsi="Roboto" w:cs="Verdana"/>
        </w:rPr>
        <w:t xml:space="preserve">A student or students involved in a cheating incident on any quick test, the midterm exam or the final exam will receive an F in the </w:t>
      </w:r>
      <w:proofErr w:type="gramStart"/>
      <w:r w:rsidRPr="00975764">
        <w:rPr>
          <w:rFonts w:ascii="Roboto" w:hAnsi="Roboto" w:cs="Verdana"/>
        </w:rPr>
        <w:t>course, and</w:t>
      </w:r>
      <w:proofErr w:type="gramEnd"/>
      <w:r w:rsidRPr="00975764">
        <w:rPr>
          <w:rFonts w:ascii="Roboto" w:hAnsi="Roboto" w:cs="Verdana"/>
        </w:rPr>
        <w:t xml:space="preserve"> will be </w:t>
      </w:r>
      <w:r w:rsidRPr="00975764">
        <w:rPr>
          <w:rFonts w:ascii="Roboto" w:hAnsi="Roboto" w:cs="Verdana"/>
        </w:rPr>
        <w:lastRenderedPageBreak/>
        <w:t>reported to the judicial affairs office with a recommendation for disciplinary action.</w:t>
      </w:r>
    </w:p>
    <w:p w14:paraId="04F1B477" w14:textId="77777777" w:rsidR="00067A28" w:rsidRPr="00975764" w:rsidRDefault="00067A28" w:rsidP="00067A28">
      <w:pPr>
        <w:pStyle w:val="WW-Default"/>
        <w:rPr>
          <w:rFonts w:ascii="Roboto" w:hAnsi="Roboto"/>
        </w:rPr>
      </w:pPr>
      <w:r w:rsidRPr="00975764">
        <w:rPr>
          <w:rFonts w:ascii="Roboto" w:hAnsi="Roboto"/>
        </w:rPr>
        <w:t>Things (among many others) you may not do when working with other students (except for team work):</w:t>
      </w:r>
    </w:p>
    <w:p w14:paraId="47A4EF07" w14:textId="77777777" w:rsidR="00067A28" w:rsidRPr="00975764" w:rsidRDefault="00067A28" w:rsidP="00067A28">
      <w:pPr>
        <w:pStyle w:val="WW-Default"/>
        <w:numPr>
          <w:ilvl w:val="0"/>
          <w:numId w:val="9"/>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Roboto" w:hAnsi="Roboto" w:cs="Verdana"/>
        </w:rPr>
      </w:pPr>
      <w:r w:rsidRPr="00975764">
        <w:rPr>
          <w:rFonts w:ascii="Roboto" w:hAnsi="Roboto" w:cs="Verdana"/>
        </w:rPr>
        <w:t>The term “solution” mentioned below means anything (code, design document, description, etc.) you will submit for assignments and exams.</w:t>
      </w:r>
    </w:p>
    <w:p w14:paraId="1D72C96B" w14:textId="77777777" w:rsidR="00067A28" w:rsidRPr="00975764" w:rsidRDefault="00067A28" w:rsidP="00067A28">
      <w:pPr>
        <w:pStyle w:val="WW-Default"/>
        <w:numPr>
          <w:ilvl w:val="0"/>
          <w:numId w:val="9"/>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Roboto" w:hAnsi="Roboto" w:cs="Verdana"/>
        </w:rPr>
      </w:pPr>
      <w:r w:rsidRPr="00975764">
        <w:rPr>
          <w:rFonts w:ascii="Roboto" w:hAnsi="Roboto" w:cs="Verdana"/>
        </w:rPr>
        <w:t>Work on an assignment together, type in solutions (separately or together) and turn in separate copies.</w:t>
      </w:r>
    </w:p>
    <w:p w14:paraId="57A5DA99" w14:textId="77777777" w:rsidR="00067A28" w:rsidRPr="00975764" w:rsidRDefault="00067A28" w:rsidP="00067A28">
      <w:pPr>
        <w:pStyle w:val="WW-Default"/>
        <w:numPr>
          <w:ilvl w:val="0"/>
          <w:numId w:val="9"/>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Roboto" w:hAnsi="Roboto" w:cs="Verdana"/>
        </w:rPr>
      </w:pPr>
      <w:r w:rsidRPr="00975764">
        <w:rPr>
          <w:rFonts w:ascii="Roboto" w:hAnsi="Roboto" w:cs="Verdana"/>
        </w:rPr>
        <w:t>Each works on a part of an assignment and turn in separate copies after combining solutions.</w:t>
      </w:r>
    </w:p>
    <w:p w14:paraId="10BFF96D" w14:textId="77777777" w:rsidR="00067A28" w:rsidRPr="00975764" w:rsidRDefault="00067A28" w:rsidP="00067A28">
      <w:pPr>
        <w:pStyle w:val="WW-Default"/>
        <w:numPr>
          <w:ilvl w:val="0"/>
          <w:numId w:val="9"/>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Roboto" w:hAnsi="Roboto" w:cs="Verdana"/>
        </w:rPr>
      </w:pPr>
      <w:r w:rsidRPr="00975764">
        <w:rPr>
          <w:rFonts w:ascii="Roboto" w:hAnsi="Roboto" w:cs="Verdana"/>
        </w:rPr>
        <w:t>Give any part of your solution (through paper, board writing, email, web posting, reading loud, letting someone else look at your screen, etc.) to other students before the assignment deadline.</w:t>
      </w:r>
    </w:p>
    <w:p w14:paraId="2FD075E8" w14:textId="77777777" w:rsidR="00067A28" w:rsidRPr="00975764" w:rsidRDefault="00067A28" w:rsidP="00067A28">
      <w:pPr>
        <w:pStyle w:val="WW-Default"/>
        <w:ind w:left="720"/>
        <w:rPr>
          <w:rFonts w:ascii="Roboto" w:hAnsi="Roboto" w:cs="Verdana"/>
        </w:rPr>
      </w:pPr>
    </w:p>
    <w:p w14:paraId="6B481EAB" w14:textId="77777777" w:rsidR="00067A28" w:rsidRPr="00975764" w:rsidRDefault="00067A28" w:rsidP="00067A28">
      <w:pPr>
        <w:pStyle w:val="WW-Default"/>
        <w:spacing w:after="320"/>
        <w:rPr>
          <w:rFonts w:ascii="Roboto" w:hAnsi="Roboto" w:cs="Verdana"/>
        </w:rPr>
      </w:pPr>
      <w:r w:rsidRPr="00975764">
        <w:rPr>
          <w:rFonts w:ascii="Roboto" w:hAnsi="Roboto" w:cs="Verdana"/>
        </w:rPr>
        <w:t>Things you may do when working with other students:</w:t>
      </w:r>
    </w:p>
    <w:p w14:paraId="48CD7AB6" w14:textId="77777777" w:rsidR="00067A28" w:rsidRPr="00975764" w:rsidRDefault="00067A28" w:rsidP="00067A28">
      <w:pPr>
        <w:pStyle w:val="WW-Default"/>
        <w:numPr>
          <w:ilvl w:val="0"/>
          <w:numId w:val="10"/>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Roboto" w:hAnsi="Roboto" w:cs="Verdana"/>
        </w:rPr>
      </w:pPr>
      <w:r w:rsidRPr="00975764">
        <w:rPr>
          <w:rFonts w:ascii="Roboto" w:hAnsi="Roboto" w:cs="Verdana"/>
        </w:rPr>
        <w:t>Discuss with other students and leave the discussion with empty hands.</w:t>
      </w:r>
    </w:p>
    <w:p w14:paraId="0DE963E0" w14:textId="77777777" w:rsidR="00067A28" w:rsidRPr="00975764" w:rsidRDefault="00067A28" w:rsidP="00067A28">
      <w:pPr>
        <w:pStyle w:val="WW-Default"/>
        <w:numPr>
          <w:ilvl w:val="0"/>
          <w:numId w:val="10"/>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Roboto" w:hAnsi="Roboto" w:cs="Verdana"/>
        </w:rPr>
      </w:pPr>
      <w:r w:rsidRPr="00975764">
        <w:rPr>
          <w:rFonts w:ascii="Roboto" w:hAnsi="Roboto" w:cs="Verdana"/>
        </w:rPr>
        <w:t>Share assignment solutions after the assignment deadline in order to compare different techniques used for solving the problems.</w:t>
      </w:r>
    </w:p>
    <w:p w14:paraId="4DA92DFD" w14:textId="77777777" w:rsidR="00067A28" w:rsidRPr="00975764" w:rsidRDefault="00067A28" w:rsidP="00067A28">
      <w:pPr>
        <w:pStyle w:val="BodyText"/>
        <w:rPr>
          <w:rFonts w:ascii="Roboto" w:hAnsi="Roboto"/>
        </w:rPr>
      </w:pPr>
    </w:p>
    <w:p w14:paraId="6E5623CA" w14:textId="77777777" w:rsidR="00067A28" w:rsidRPr="00975764" w:rsidRDefault="00067A28" w:rsidP="008C686F">
      <w:pPr>
        <w:pStyle w:val="Heading2"/>
      </w:pPr>
      <w:r w:rsidRPr="00975764">
        <w:t xml:space="preserve">Learning Assistance Resource Center </w:t>
      </w:r>
    </w:p>
    <w:p w14:paraId="79A7F743" w14:textId="77777777" w:rsidR="00067A28" w:rsidRPr="00975764" w:rsidRDefault="00067A28" w:rsidP="00067A28">
      <w:pPr>
        <w:pStyle w:val="BodyText"/>
        <w:rPr>
          <w:rFonts w:ascii="Roboto" w:hAnsi="Roboto"/>
        </w:rPr>
      </w:pPr>
      <w:r w:rsidRPr="00975764">
        <w:rPr>
          <w:rFonts w:ascii="Roboto" w:hAnsi="Roboto"/>
        </w:rPr>
        <w:t xml:space="preserve">The Learning Assistance Resource Center (LARC) is located in Room 600 in the Student Services Center. It is designed to assist students in the development of their full academic potential and to motivate them to become self-directed learners. The center provides support services, such as skills assessment, individual or group tutorials, subject advising, learning assistance, summer academic preparation and basic skills development. </w:t>
      </w:r>
      <w:hyperlink r:id="rId12" w:history="1">
        <w:r w:rsidRPr="00975764">
          <w:rPr>
            <w:rStyle w:val="Hyperlink"/>
            <w:rFonts w:ascii="Roboto" w:hAnsi="Roboto"/>
          </w:rPr>
          <w:t>The LARC website is located at http:/www.sjsu.edu/larc/</w:t>
        </w:r>
      </w:hyperlink>
      <w:r w:rsidRPr="00975764">
        <w:rPr>
          <w:rFonts w:ascii="Roboto" w:hAnsi="Roboto"/>
        </w:rPr>
        <w:t>.</w:t>
      </w:r>
    </w:p>
    <w:p w14:paraId="3BC5C159" w14:textId="77777777" w:rsidR="00067A28" w:rsidRPr="00975764" w:rsidRDefault="00067A28" w:rsidP="008C686F">
      <w:pPr>
        <w:pStyle w:val="Heading2"/>
      </w:pPr>
      <w:r w:rsidRPr="00975764">
        <w:t>SJSU Writing Center</w:t>
      </w:r>
    </w:p>
    <w:p w14:paraId="2C973E7D" w14:textId="7D607FFB" w:rsidR="00067A28" w:rsidRPr="00975764" w:rsidRDefault="00067A28" w:rsidP="00067A28">
      <w:pPr>
        <w:pStyle w:val="BodyText"/>
        <w:rPr>
          <w:rFonts w:ascii="Roboto" w:hAnsi="Roboto"/>
        </w:rPr>
      </w:pPr>
      <w:r w:rsidRPr="00975764">
        <w:rPr>
          <w:rFonts w:ascii="Roboto" w:hAnsi="Roboto"/>
        </w:rPr>
        <w:t xml:space="preserve">The SJSU Writing Center is located in Room 126 in Clark Hall.  It is staffed by professional instructors and upper-division or graduate-level writing specialists from each of the seven SJSU colleges. Our writing specialists have met a rigorous GPA requirement, and they are well trained to assist all students at all levels within all disciplines to become better writers. </w:t>
      </w:r>
      <w:hyperlink r:id="rId13" w:history="1">
        <w:r w:rsidRPr="00975764">
          <w:rPr>
            <w:rStyle w:val="Hyperlink"/>
            <w:rFonts w:ascii="Roboto" w:hAnsi="Roboto"/>
          </w:rPr>
          <w:t>The Writing Center website is located at http://www.sjsu.edu/writingcenter/about/staff/</w:t>
        </w:r>
      </w:hyperlink>
    </w:p>
    <w:p w14:paraId="4144FC01" w14:textId="77777777" w:rsidR="00DD367F" w:rsidRPr="00975764" w:rsidRDefault="00DD367F" w:rsidP="008C686F">
      <w:pPr>
        <w:pStyle w:val="Heading2"/>
      </w:pPr>
      <w:r w:rsidRPr="00975764">
        <w:t xml:space="preserve">Peer Mentor Center </w:t>
      </w:r>
    </w:p>
    <w:p w14:paraId="0E848DDB" w14:textId="55F92888" w:rsidR="00DD367F" w:rsidRPr="00975764" w:rsidRDefault="00DD367F" w:rsidP="00DD367F">
      <w:pPr>
        <w:rPr>
          <w:rFonts w:ascii="Roboto" w:hAnsi="Roboto"/>
        </w:rPr>
      </w:pPr>
      <w:r w:rsidRPr="00975764">
        <w:rPr>
          <w:rFonts w:ascii="Roboto" w:hAnsi="Roboto"/>
        </w:rPr>
        <w:t>The Peer Mentor Center is located on the 1</w:t>
      </w:r>
      <w:r w:rsidRPr="00975764">
        <w:rPr>
          <w:rFonts w:ascii="Roboto" w:hAnsi="Roboto"/>
          <w:vertAlign w:val="superscript"/>
        </w:rPr>
        <w:t>st</w:t>
      </w:r>
      <w:r w:rsidRPr="00975764">
        <w:rPr>
          <w:rFonts w:ascii="Roboto" w:hAnsi="Roboto"/>
        </w:rPr>
        <w:t xml:space="preserve"> floor of Clark Hall in the Academic Success Center. The Peer Mentor Center is staffed with Peer Mentors who excel in helping students manage university life, tackling problems that range from academic challenges to interpersonal struggles. On the road to graduation, Peer Mentors are </w:t>
      </w:r>
      <w:r w:rsidRPr="00975764">
        <w:rPr>
          <w:rFonts w:ascii="Roboto" w:hAnsi="Roboto"/>
        </w:rPr>
        <w:lastRenderedPageBreak/>
        <w:t xml:space="preserve">navigators, offering “roadside assistance” to peers who feel a bit lost or simply need help mapping out the locations of campus resources. Peer Mentor services are free and available on a drop –in basis, no reservation required. The Peer Mentor Center website is located at </w:t>
      </w:r>
      <w:hyperlink r:id="rId14" w:history="1">
        <w:r w:rsidRPr="00975764">
          <w:rPr>
            <w:rStyle w:val="Hyperlink"/>
            <w:rFonts w:ascii="Roboto" w:hAnsi="Roboto"/>
          </w:rPr>
          <w:t>http://www.sjsu.edu/muse/peermentor/</w:t>
        </w:r>
      </w:hyperlink>
      <w:r w:rsidR="00C6746F" w:rsidRPr="00975764">
        <w:rPr>
          <w:rFonts w:ascii="Roboto" w:hAnsi="Roboto"/>
        </w:rPr>
        <w:t>.</w:t>
      </w:r>
    </w:p>
    <w:p w14:paraId="0E42B5B8" w14:textId="77777777" w:rsidR="00DD367F" w:rsidRPr="00975764" w:rsidRDefault="00DD367F" w:rsidP="00067A28">
      <w:pPr>
        <w:pStyle w:val="BodyText"/>
        <w:rPr>
          <w:rFonts w:ascii="Roboto" w:hAnsi="Roboto"/>
        </w:rPr>
      </w:pPr>
    </w:p>
    <w:p w14:paraId="30421F4C" w14:textId="77777777" w:rsidR="00067A28" w:rsidRPr="00975764" w:rsidRDefault="00067A28" w:rsidP="00067A28">
      <w:pPr>
        <w:rPr>
          <w:rFonts w:ascii="Roboto" w:hAnsi="Roboto"/>
        </w:rPr>
      </w:pPr>
    </w:p>
    <w:p w14:paraId="73B77D13" w14:textId="77777777" w:rsidR="00067A28" w:rsidRPr="00975764" w:rsidRDefault="00067A28" w:rsidP="00067A28">
      <w:pPr>
        <w:rPr>
          <w:rFonts w:ascii="Roboto" w:hAnsi="Roboto"/>
        </w:rPr>
        <w:sectPr w:rsidR="00067A28" w:rsidRPr="00975764" w:rsidSect="00067A28">
          <w:headerReference w:type="default" r:id="rId15"/>
          <w:footerReference w:type="even" r:id="rId16"/>
          <w:footerReference w:type="default" r:id="rId17"/>
          <w:pgSz w:w="12240" w:h="15840"/>
          <w:pgMar w:top="1440" w:right="1584" w:bottom="1008" w:left="1728" w:header="720" w:footer="720" w:gutter="0"/>
          <w:cols w:space="720"/>
          <w:docGrid w:linePitch="360"/>
        </w:sectPr>
      </w:pPr>
    </w:p>
    <w:p w14:paraId="5D29B129" w14:textId="77777777" w:rsidR="00067A28" w:rsidRPr="00975764" w:rsidRDefault="00067A28" w:rsidP="00067A28">
      <w:pPr>
        <w:rPr>
          <w:rFonts w:ascii="Roboto" w:hAnsi="Roboto"/>
        </w:rPr>
      </w:pPr>
      <w:r w:rsidRPr="00975764">
        <w:rPr>
          <w:rFonts w:ascii="Roboto" w:hAnsi="Roboto"/>
        </w:rPr>
        <w:lastRenderedPageBreak/>
        <w:t xml:space="preserve">Please note that this schedule is subject to change.  </w:t>
      </w:r>
    </w:p>
    <w:p w14:paraId="237E5C98" w14:textId="7A1ABEF6" w:rsidR="00067A28" w:rsidRPr="00975764" w:rsidRDefault="00067A28" w:rsidP="008C686F">
      <w:pPr>
        <w:pStyle w:val="Heading2"/>
      </w:pPr>
      <w:r w:rsidRPr="00975764">
        <w:t xml:space="preserve">Table </w:t>
      </w:r>
      <w:r w:rsidR="00E85CE2">
        <w:fldChar w:fldCharType="begin"/>
      </w:r>
      <w:r w:rsidR="00E85CE2">
        <w:instrText xml:space="preserve"> SEQ Table \* ARABIC </w:instrText>
      </w:r>
      <w:r w:rsidR="00E85CE2">
        <w:fldChar w:fldCharType="separate"/>
      </w:r>
      <w:r w:rsidR="00427438" w:rsidRPr="00975764">
        <w:rPr>
          <w:noProof/>
        </w:rPr>
        <w:t>1</w:t>
      </w:r>
      <w:r w:rsidR="00E85CE2">
        <w:rPr>
          <w:noProof/>
        </w:rPr>
        <w:fldChar w:fldCharType="end"/>
      </w:r>
      <w:r w:rsidR="003F1ACE" w:rsidRPr="00975764">
        <w:rPr>
          <w:noProof/>
        </w:rPr>
        <w:t>:</w:t>
      </w:r>
      <w:r w:rsidRPr="00975764">
        <w:t xml:space="preserve"> Course Schedule</w:t>
      </w:r>
    </w:p>
    <w:p w14:paraId="41B2FFDF" w14:textId="77777777" w:rsidR="00067A28" w:rsidRPr="00975764" w:rsidRDefault="00067A28" w:rsidP="00067A28">
      <w:pPr>
        <w:rPr>
          <w:rFonts w:ascii="Roboto" w:hAnsi="Roboto"/>
        </w:rPr>
      </w:pPr>
    </w:p>
    <w:tbl>
      <w:tblPr>
        <w:tblW w:w="9540" w:type="dxa"/>
        <w:tblInd w:w="-162" w:type="dxa"/>
        <w:tblLook w:val="0000" w:firstRow="0" w:lastRow="0" w:firstColumn="0" w:lastColumn="0" w:noHBand="0" w:noVBand="0"/>
      </w:tblPr>
      <w:tblGrid>
        <w:gridCol w:w="2433"/>
        <w:gridCol w:w="4050"/>
        <w:gridCol w:w="3057"/>
      </w:tblGrid>
      <w:tr w:rsidR="00225CC4" w:rsidRPr="00975764" w14:paraId="33C61135" w14:textId="78F2C90B" w:rsidTr="00974BBB">
        <w:trPr>
          <w:trHeight w:val="240"/>
          <w:tblHeader/>
        </w:trPr>
        <w:tc>
          <w:tcPr>
            <w:tcW w:w="2433" w:type="dxa"/>
            <w:tcBorders>
              <w:top w:val="single" w:sz="4" w:space="0" w:color="auto"/>
              <w:left w:val="single" w:sz="4" w:space="0" w:color="auto"/>
              <w:bottom w:val="single" w:sz="4" w:space="0" w:color="auto"/>
              <w:right w:val="single" w:sz="4" w:space="0" w:color="auto"/>
            </w:tcBorders>
            <w:shd w:val="clear" w:color="auto" w:fill="auto"/>
          </w:tcPr>
          <w:p w14:paraId="0B0EE0E3" w14:textId="77777777" w:rsidR="00225CC4" w:rsidRPr="00FC39B8" w:rsidRDefault="00225CC4" w:rsidP="008C686F">
            <w:pPr>
              <w:pStyle w:val="contactheading"/>
              <w:rPr>
                <w:rFonts w:ascii="Roboto" w:hAnsi="Roboto"/>
              </w:rPr>
            </w:pPr>
            <w:r w:rsidRPr="00FC39B8">
              <w:rPr>
                <w:rFonts w:ascii="Roboto" w:hAnsi="Roboto"/>
              </w:rPr>
              <w:t>Week</w:t>
            </w: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54D613E5" w14:textId="77777777" w:rsidR="00225CC4" w:rsidRPr="00FC39B8" w:rsidRDefault="00225CC4" w:rsidP="008C686F">
            <w:pPr>
              <w:pStyle w:val="contactheading"/>
              <w:rPr>
                <w:rFonts w:ascii="Roboto" w:eastAsiaTheme="minorEastAsia" w:hAnsi="Roboto"/>
                <w:lang w:eastAsia="ko-KR"/>
              </w:rPr>
            </w:pPr>
            <w:r w:rsidRPr="00FC39B8">
              <w:rPr>
                <w:rFonts w:ascii="Roboto" w:hAnsi="Roboto"/>
              </w:rPr>
              <w:t>Topics</w:t>
            </w:r>
          </w:p>
        </w:tc>
        <w:tc>
          <w:tcPr>
            <w:tcW w:w="3057" w:type="dxa"/>
            <w:tcBorders>
              <w:top w:val="single" w:sz="4" w:space="0" w:color="auto"/>
              <w:left w:val="single" w:sz="4" w:space="0" w:color="auto"/>
              <w:bottom w:val="single" w:sz="4" w:space="0" w:color="auto"/>
              <w:right w:val="single" w:sz="4" w:space="0" w:color="auto"/>
            </w:tcBorders>
          </w:tcPr>
          <w:p w14:paraId="1517B2B2" w14:textId="1C642333" w:rsidR="00225CC4" w:rsidRPr="00FC39B8" w:rsidRDefault="00A0159C" w:rsidP="008C686F">
            <w:pPr>
              <w:pStyle w:val="contactheading"/>
              <w:rPr>
                <w:rFonts w:ascii="Roboto" w:hAnsi="Roboto"/>
              </w:rPr>
            </w:pPr>
            <w:r w:rsidRPr="00FC39B8">
              <w:rPr>
                <w:rFonts w:ascii="Roboto" w:hAnsi="Roboto"/>
              </w:rPr>
              <w:t>Dues</w:t>
            </w:r>
          </w:p>
        </w:tc>
      </w:tr>
      <w:tr w:rsidR="00225CC4" w:rsidRPr="00975764" w14:paraId="2F726387" w14:textId="492F0857" w:rsidTr="00974BBB">
        <w:trPr>
          <w:trHeight w:val="240"/>
        </w:trPr>
        <w:tc>
          <w:tcPr>
            <w:tcW w:w="2433" w:type="dxa"/>
            <w:tcBorders>
              <w:top w:val="single" w:sz="4" w:space="0" w:color="auto"/>
              <w:left w:val="single" w:sz="4" w:space="0" w:color="auto"/>
              <w:bottom w:val="single" w:sz="4" w:space="0" w:color="auto"/>
              <w:right w:val="single" w:sz="4" w:space="0" w:color="auto"/>
            </w:tcBorders>
            <w:shd w:val="clear" w:color="auto" w:fill="auto"/>
            <w:vAlign w:val="center"/>
          </w:tcPr>
          <w:p w14:paraId="508EF000" w14:textId="2E4DC934" w:rsidR="00225CC4" w:rsidRPr="00975764" w:rsidRDefault="00225CC4" w:rsidP="00DD367F">
            <w:pPr>
              <w:pStyle w:val="Tabletext"/>
              <w:spacing w:line="360" w:lineRule="auto"/>
              <w:rPr>
                <w:rFonts w:ascii="Roboto" w:hAnsi="Roboto"/>
              </w:rPr>
            </w:pPr>
            <w:r w:rsidRPr="00975764">
              <w:rPr>
                <w:rFonts w:ascii="Roboto" w:hAnsi="Roboto"/>
              </w:rPr>
              <w:t>Week 1</w:t>
            </w:r>
            <w:r w:rsidR="00D01B91">
              <w:rPr>
                <w:rFonts w:ascii="Roboto" w:hAnsi="Roboto"/>
              </w:rPr>
              <w:t xml:space="preserve"> (</w:t>
            </w:r>
            <w:r w:rsidR="00D73FB1">
              <w:rPr>
                <w:rFonts w:ascii="Roboto" w:hAnsi="Roboto"/>
              </w:rPr>
              <w:t>8</w:t>
            </w:r>
            <w:r w:rsidR="00D01B91">
              <w:rPr>
                <w:rFonts w:ascii="Roboto" w:hAnsi="Roboto"/>
              </w:rPr>
              <w:t>/2</w:t>
            </w:r>
            <w:r w:rsidR="00D73FB1">
              <w:rPr>
                <w:rFonts w:ascii="Roboto" w:hAnsi="Roboto"/>
              </w:rPr>
              <w:t>0</w:t>
            </w:r>
            <w:r w:rsidRPr="00975764">
              <w:rPr>
                <w:rFonts w:ascii="Roboto" w:hAnsi="Roboto"/>
              </w:rPr>
              <w:t>)</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14:paraId="169A105C" w14:textId="5777C85A" w:rsidR="00225CC4" w:rsidRPr="00975764" w:rsidRDefault="00033070" w:rsidP="000D71D8">
            <w:pPr>
              <w:spacing w:line="360" w:lineRule="auto"/>
              <w:rPr>
                <w:rFonts w:ascii="Roboto" w:hAnsi="Roboto"/>
                <w:color w:val="000000"/>
              </w:rPr>
            </w:pPr>
            <w:r w:rsidRPr="00975764">
              <w:rPr>
                <w:rFonts w:ascii="Roboto" w:hAnsi="Roboto"/>
                <w:color w:val="000000"/>
              </w:rPr>
              <w:t>Distributed Systems</w:t>
            </w:r>
            <w:r w:rsidR="00AE405C" w:rsidRPr="00975764">
              <w:rPr>
                <w:rFonts w:ascii="Roboto" w:hAnsi="Roboto"/>
                <w:color w:val="000000"/>
              </w:rPr>
              <w:t xml:space="preserve"> Overview </w:t>
            </w:r>
          </w:p>
        </w:tc>
        <w:tc>
          <w:tcPr>
            <w:tcW w:w="3057" w:type="dxa"/>
            <w:tcBorders>
              <w:top w:val="single" w:sz="4" w:space="0" w:color="auto"/>
              <w:left w:val="single" w:sz="4" w:space="0" w:color="auto"/>
              <w:bottom w:val="single" w:sz="4" w:space="0" w:color="auto"/>
              <w:right w:val="single" w:sz="4" w:space="0" w:color="auto"/>
            </w:tcBorders>
            <w:vAlign w:val="center"/>
          </w:tcPr>
          <w:p w14:paraId="2C5FDBDB" w14:textId="713A0583" w:rsidR="00225CC4" w:rsidRPr="00975764" w:rsidRDefault="00225CC4" w:rsidP="00110BF8">
            <w:pPr>
              <w:spacing w:line="360" w:lineRule="auto"/>
              <w:rPr>
                <w:rFonts w:ascii="Roboto" w:hAnsi="Roboto"/>
                <w:color w:val="000000"/>
              </w:rPr>
            </w:pPr>
          </w:p>
        </w:tc>
      </w:tr>
      <w:tr w:rsidR="00225CC4" w:rsidRPr="00975764" w14:paraId="1D150955" w14:textId="748229C3" w:rsidTr="00974BBB">
        <w:trPr>
          <w:trHeight w:val="240"/>
        </w:trPr>
        <w:tc>
          <w:tcPr>
            <w:tcW w:w="2433" w:type="dxa"/>
            <w:tcBorders>
              <w:top w:val="single" w:sz="4" w:space="0" w:color="auto"/>
              <w:left w:val="single" w:sz="4" w:space="0" w:color="auto"/>
              <w:bottom w:val="single" w:sz="4" w:space="0" w:color="auto"/>
              <w:right w:val="single" w:sz="4" w:space="0" w:color="auto"/>
            </w:tcBorders>
            <w:shd w:val="clear" w:color="auto" w:fill="auto"/>
            <w:vAlign w:val="center"/>
          </w:tcPr>
          <w:p w14:paraId="5260FE2B" w14:textId="719DC0D5" w:rsidR="00225CC4" w:rsidRPr="00975764" w:rsidRDefault="00225CC4" w:rsidP="00183E1E">
            <w:pPr>
              <w:pStyle w:val="Tabletext"/>
              <w:spacing w:line="360" w:lineRule="auto"/>
              <w:rPr>
                <w:rFonts w:ascii="Roboto" w:hAnsi="Roboto"/>
              </w:rPr>
            </w:pPr>
            <w:r w:rsidRPr="00975764">
              <w:rPr>
                <w:rFonts w:ascii="Roboto" w:hAnsi="Roboto"/>
              </w:rPr>
              <w:t>Week 2 (</w:t>
            </w:r>
            <w:r w:rsidR="00FC6C40">
              <w:rPr>
                <w:rFonts w:ascii="Roboto" w:hAnsi="Roboto"/>
              </w:rPr>
              <w:t>8</w:t>
            </w:r>
            <w:r w:rsidR="00D01B91">
              <w:rPr>
                <w:rFonts w:ascii="Roboto" w:eastAsiaTheme="minorEastAsia" w:hAnsi="Roboto"/>
                <w:lang w:eastAsia="ko-KR"/>
              </w:rPr>
              <w:t>/</w:t>
            </w:r>
            <w:r w:rsidR="00FC6C40">
              <w:rPr>
                <w:rFonts w:ascii="Roboto" w:eastAsiaTheme="minorEastAsia" w:hAnsi="Roboto"/>
                <w:lang w:eastAsia="ko-KR"/>
              </w:rPr>
              <w:t>27</w:t>
            </w:r>
            <w:r w:rsidRPr="00975764">
              <w:rPr>
                <w:rFonts w:ascii="Roboto" w:hAnsi="Roboto"/>
              </w:rPr>
              <w:t>)</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14:paraId="6E03A670" w14:textId="2F5BA8C1" w:rsidR="00225CC4" w:rsidRPr="00975764" w:rsidRDefault="000D71D8" w:rsidP="005C5E9F">
            <w:pPr>
              <w:spacing w:line="360" w:lineRule="auto"/>
              <w:rPr>
                <w:rFonts w:ascii="Roboto" w:eastAsiaTheme="minorEastAsia" w:hAnsi="Roboto"/>
                <w:color w:val="000000"/>
                <w:lang w:eastAsia="ko-KR"/>
              </w:rPr>
            </w:pPr>
            <w:r w:rsidRPr="00975764">
              <w:rPr>
                <w:rFonts w:ascii="Roboto" w:hAnsi="Roboto"/>
                <w:color w:val="000000"/>
              </w:rPr>
              <w:t>Integration Protocols</w:t>
            </w:r>
          </w:p>
        </w:tc>
        <w:tc>
          <w:tcPr>
            <w:tcW w:w="3057" w:type="dxa"/>
            <w:tcBorders>
              <w:top w:val="single" w:sz="4" w:space="0" w:color="auto"/>
              <w:left w:val="single" w:sz="4" w:space="0" w:color="auto"/>
              <w:bottom w:val="single" w:sz="4" w:space="0" w:color="auto"/>
              <w:right w:val="single" w:sz="4" w:space="0" w:color="auto"/>
            </w:tcBorders>
            <w:vAlign w:val="center"/>
          </w:tcPr>
          <w:p w14:paraId="40890970" w14:textId="3EA1871F" w:rsidR="00225CC4" w:rsidRPr="00975764" w:rsidRDefault="00225CC4" w:rsidP="00110BF8">
            <w:pPr>
              <w:spacing w:line="360" w:lineRule="auto"/>
              <w:rPr>
                <w:rFonts w:ascii="Roboto" w:eastAsiaTheme="minorEastAsia" w:hAnsi="Roboto"/>
                <w:color w:val="000000"/>
                <w:lang w:eastAsia="ko-KR"/>
              </w:rPr>
            </w:pPr>
          </w:p>
        </w:tc>
      </w:tr>
      <w:tr w:rsidR="00225CC4" w:rsidRPr="00975764" w14:paraId="76FCED21" w14:textId="643BE13B" w:rsidTr="00974BBB">
        <w:trPr>
          <w:trHeight w:val="240"/>
        </w:trPr>
        <w:tc>
          <w:tcPr>
            <w:tcW w:w="2433" w:type="dxa"/>
            <w:tcBorders>
              <w:top w:val="single" w:sz="4" w:space="0" w:color="auto"/>
              <w:left w:val="single" w:sz="4" w:space="0" w:color="auto"/>
              <w:bottom w:val="single" w:sz="4" w:space="0" w:color="auto"/>
              <w:right w:val="single" w:sz="4" w:space="0" w:color="auto"/>
            </w:tcBorders>
            <w:shd w:val="clear" w:color="auto" w:fill="auto"/>
            <w:vAlign w:val="center"/>
          </w:tcPr>
          <w:p w14:paraId="4B13B20F" w14:textId="3903BBDF" w:rsidR="00225CC4" w:rsidRPr="00975764" w:rsidRDefault="00225CC4" w:rsidP="00183E1E">
            <w:pPr>
              <w:pStyle w:val="Tabletext"/>
              <w:spacing w:line="360" w:lineRule="auto"/>
              <w:rPr>
                <w:rFonts w:ascii="Roboto" w:hAnsi="Roboto"/>
              </w:rPr>
            </w:pPr>
            <w:r w:rsidRPr="00975764">
              <w:rPr>
                <w:rFonts w:ascii="Roboto" w:hAnsi="Roboto"/>
              </w:rPr>
              <w:t>Week 3 (</w:t>
            </w:r>
            <w:r w:rsidR="00FC6C40">
              <w:rPr>
                <w:rFonts w:ascii="Roboto" w:hAnsi="Roboto"/>
              </w:rPr>
              <w:t>9</w:t>
            </w:r>
            <w:r w:rsidR="0000369D" w:rsidRPr="00975764">
              <w:rPr>
                <w:rFonts w:ascii="Roboto" w:eastAsiaTheme="minorEastAsia" w:hAnsi="Roboto"/>
                <w:lang w:eastAsia="ko-KR"/>
              </w:rPr>
              <w:t>/</w:t>
            </w:r>
            <w:r w:rsidR="00FC6C40">
              <w:rPr>
                <w:rFonts w:ascii="Roboto" w:eastAsiaTheme="minorEastAsia" w:hAnsi="Roboto"/>
                <w:lang w:eastAsia="ko-KR"/>
              </w:rPr>
              <w:t>3</w:t>
            </w:r>
            <w:r w:rsidR="00445353" w:rsidRPr="00975764">
              <w:rPr>
                <w:rFonts w:ascii="Roboto" w:eastAsiaTheme="minorEastAsia" w:hAnsi="Roboto"/>
                <w:lang w:eastAsia="ko-KR"/>
              </w:rPr>
              <w:t>)</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14:paraId="4DA2BB6C" w14:textId="028BEA48" w:rsidR="00225CC4" w:rsidRPr="00975764" w:rsidRDefault="005B0F64" w:rsidP="0005504E">
            <w:pPr>
              <w:spacing w:line="360" w:lineRule="auto"/>
              <w:rPr>
                <w:rFonts w:ascii="Roboto" w:eastAsiaTheme="minorEastAsia" w:hAnsi="Roboto"/>
                <w:color w:val="000000"/>
                <w:lang w:eastAsia="ko-KR"/>
              </w:rPr>
            </w:pPr>
            <w:r>
              <w:rPr>
                <w:rFonts w:ascii="Roboto" w:eastAsiaTheme="minorEastAsia" w:hAnsi="Roboto"/>
                <w:color w:val="000000"/>
                <w:lang w:eastAsia="ko-KR"/>
              </w:rPr>
              <w:t>HTTP and REST</w:t>
            </w:r>
          </w:p>
        </w:tc>
        <w:tc>
          <w:tcPr>
            <w:tcW w:w="3057" w:type="dxa"/>
            <w:tcBorders>
              <w:top w:val="single" w:sz="4" w:space="0" w:color="auto"/>
              <w:left w:val="single" w:sz="4" w:space="0" w:color="auto"/>
              <w:bottom w:val="single" w:sz="4" w:space="0" w:color="auto"/>
              <w:right w:val="single" w:sz="4" w:space="0" w:color="auto"/>
            </w:tcBorders>
            <w:vAlign w:val="center"/>
          </w:tcPr>
          <w:p w14:paraId="683C8293" w14:textId="63081E8C" w:rsidR="00225CC4" w:rsidRPr="00975764" w:rsidRDefault="00225CC4" w:rsidP="0005504E">
            <w:pPr>
              <w:spacing w:line="360" w:lineRule="auto"/>
              <w:rPr>
                <w:rFonts w:ascii="Roboto" w:eastAsiaTheme="minorEastAsia" w:hAnsi="Roboto"/>
                <w:color w:val="000000"/>
                <w:lang w:eastAsia="ko-KR"/>
              </w:rPr>
            </w:pPr>
          </w:p>
        </w:tc>
      </w:tr>
      <w:tr w:rsidR="005B0F64" w:rsidRPr="00975764" w14:paraId="45102E5E" w14:textId="746A420D" w:rsidTr="00974BBB">
        <w:trPr>
          <w:trHeight w:val="240"/>
        </w:trPr>
        <w:tc>
          <w:tcPr>
            <w:tcW w:w="2433" w:type="dxa"/>
            <w:tcBorders>
              <w:top w:val="single" w:sz="4" w:space="0" w:color="auto"/>
              <w:left w:val="single" w:sz="4" w:space="0" w:color="auto"/>
              <w:bottom w:val="single" w:sz="4" w:space="0" w:color="auto"/>
              <w:right w:val="single" w:sz="4" w:space="0" w:color="auto"/>
            </w:tcBorders>
            <w:shd w:val="clear" w:color="auto" w:fill="auto"/>
            <w:vAlign w:val="center"/>
          </w:tcPr>
          <w:p w14:paraId="60221574" w14:textId="42561712" w:rsidR="005B0F64" w:rsidRPr="00975764" w:rsidRDefault="005B0F64" w:rsidP="005B0F64">
            <w:pPr>
              <w:pStyle w:val="Tabletext"/>
              <w:spacing w:line="360" w:lineRule="auto"/>
              <w:rPr>
                <w:rFonts w:ascii="Roboto" w:hAnsi="Roboto"/>
              </w:rPr>
            </w:pPr>
            <w:r w:rsidRPr="00975764">
              <w:rPr>
                <w:rFonts w:ascii="Roboto" w:hAnsi="Roboto"/>
              </w:rPr>
              <w:t>Week 4</w:t>
            </w:r>
            <w:r>
              <w:rPr>
                <w:rFonts w:ascii="Roboto" w:hAnsi="Roboto"/>
              </w:rPr>
              <w:t xml:space="preserve"> (</w:t>
            </w:r>
            <w:r w:rsidR="00FC6C40">
              <w:rPr>
                <w:rFonts w:ascii="Roboto" w:hAnsi="Roboto"/>
              </w:rPr>
              <w:t>9</w:t>
            </w:r>
            <w:r>
              <w:rPr>
                <w:rFonts w:ascii="Roboto" w:hAnsi="Roboto"/>
              </w:rPr>
              <w:t>/</w:t>
            </w:r>
            <w:r w:rsidR="00FC6C40">
              <w:rPr>
                <w:rFonts w:ascii="Roboto" w:hAnsi="Roboto"/>
              </w:rPr>
              <w:t>10</w:t>
            </w:r>
            <w:r w:rsidRPr="00975764">
              <w:rPr>
                <w:rFonts w:ascii="Roboto" w:hAnsi="Roboto"/>
              </w:rPr>
              <w:t>)</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14:paraId="169DF6C2" w14:textId="00454245" w:rsidR="005B0F64" w:rsidRPr="00975764" w:rsidRDefault="005B0F64" w:rsidP="005B0F64">
            <w:pPr>
              <w:spacing w:line="360" w:lineRule="auto"/>
              <w:rPr>
                <w:rFonts w:ascii="Roboto" w:eastAsiaTheme="minorEastAsia" w:hAnsi="Roboto"/>
                <w:color w:val="000000"/>
                <w:lang w:eastAsia="ko-KR"/>
              </w:rPr>
            </w:pPr>
            <w:r>
              <w:rPr>
                <w:rFonts w:ascii="Roboto" w:eastAsiaTheme="minorEastAsia" w:hAnsi="Roboto"/>
                <w:color w:val="000000"/>
                <w:lang w:eastAsia="ko-KR"/>
              </w:rPr>
              <w:t xml:space="preserve">HTTP 2 and </w:t>
            </w:r>
            <w:proofErr w:type="spellStart"/>
            <w:r>
              <w:rPr>
                <w:rFonts w:ascii="Roboto" w:eastAsiaTheme="minorEastAsia" w:hAnsi="Roboto"/>
                <w:color w:val="000000"/>
                <w:lang w:eastAsia="ko-KR"/>
              </w:rPr>
              <w:t>GraphQL</w:t>
            </w:r>
            <w:proofErr w:type="spellEnd"/>
          </w:p>
        </w:tc>
        <w:tc>
          <w:tcPr>
            <w:tcW w:w="3057" w:type="dxa"/>
            <w:tcBorders>
              <w:top w:val="single" w:sz="4" w:space="0" w:color="auto"/>
              <w:left w:val="single" w:sz="4" w:space="0" w:color="auto"/>
              <w:bottom w:val="single" w:sz="4" w:space="0" w:color="auto"/>
              <w:right w:val="single" w:sz="4" w:space="0" w:color="auto"/>
            </w:tcBorders>
            <w:vAlign w:val="center"/>
          </w:tcPr>
          <w:p w14:paraId="2B74E835" w14:textId="6F9CC6C0" w:rsidR="005B0F64" w:rsidRPr="00975764" w:rsidRDefault="00364CB5" w:rsidP="005B0F64">
            <w:pPr>
              <w:spacing w:line="360" w:lineRule="auto"/>
              <w:rPr>
                <w:rFonts w:ascii="Roboto" w:eastAsiaTheme="minorEastAsia" w:hAnsi="Roboto"/>
                <w:color w:val="000000"/>
                <w:lang w:eastAsia="ko-KR"/>
              </w:rPr>
            </w:pPr>
            <w:r>
              <w:rPr>
                <w:rFonts w:ascii="Roboto" w:eastAsiaTheme="minorEastAsia" w:hAnsi="Roboto"/>
                <w:color w:val="000000"/>
                <w:lang w:eastAsia="ko-KR"/>
              </w:rPr>
              <w:t>Assignment 1</w:t>
            </w:r>
          </w:p>
        </w:tc>
      </w:tr>
      <w:tr w:rsidR="005B0F64" w:rsidRPr="00975764" w14:paraId="28201B8D" w14:textId="3EFCF9EB" w:rsidTr="00974BBB">
        <w:trPr>
          <w:trHeight w:val="240"/>
        </w:trPr>
        <w:tc>
          <w:tcPr>
            <w:tcW w:w="2433" w:type="dxa"/>
            <w:tcBorders>
              <w:top w:val="single" w:sz="4" w:space="0" w:color="auto"/>
              <w:left w:val="single" w:sz="4" w:space="0" w:color="auto"/>
              <w:bottom w:val="single" w:sz="4" w:space="0" w:color="auto"/>
              <w:right w:val="single" w:sz="4" w:space="0" w:color="auto"/>
            </w:tcBorders>
            <w:shd w:val="clear" w:color="auto" w:fill="auto"/>
            <w:vAlign w:val="center"/>
          </w:tcPr>
          <w:p w14:paraId="18CFA757" w14:textId="22C2124E" w:rsidR="005B0F64" w:rsidRPr="00975764" w:rsidRDefault="005B0F64" w:rsidP="005B0F64">
            <w:pPr>
              <w:pStyle w:val="Tabletext"/>
              <w:spacing w:line="360" w:lineRule="auto"/>
              <w:rPr>
                <w:rFonts w:ascii="Roboto" w:hAnsi="Roboto"/>
              </w:rPr>
            </w:pPr>
            <w:r w:rsidRPr="00975764">
              <w:rPr>
                <w:rFonts w:ascii="Roboto" w:hAnsi="Roboto"/>
              </w:rPr>
              <w:t>Week 5</w:t>
            </w:r>
            <w:r>
              <w:rPr>
                <w:rFonts w:ascii="Roboto" w:hAnsi="Roboto"/>
              </w:rPr>
              <w:t xml:space="preserve"> (</w:t>
            </w:r>
            <w:r w:rsidR="00FC6C40">
              <w:rPr>
                <w:rFonts w:ascii="Roboto" w:hAnsi="Roboto"/>
              </w:rPr>
              <w:t>9</w:t>
            </w:r>
            <w:r w:rsidRPr="00975764">
              <w:rPr>
                <w:rFonts w:ascii="Roboto" w:hAnsi="Roboto"/>
              </w:rPr>
              <w:t>/</w:t>
            </w:r>
            <w:r w:rsidR="00FC6C40">
              <w:rPr>
                <w:rFonts w:ascii="Roboto" w:hAnsi="Roboto"/>
              </w:rPr>
              <w:t>17</w:t>
            </w:r>
            <w:r w:rsidRPr="00975764">
              <w:rPr>
                <w:rFonts w:ascii="Roboto" w:hAnsi="Roboto"/>
              </w:rPr>
              <w:t>)</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14:paraId="71536A40" w14:textId="5F49B2EA" w:rsidR="005B0F64" w:rsidRPr="00975764" w:rsidRDefault="005B0F64" w:rsidP="005B0F64">
            <w:pPr>
              <w:spacing w:line="360" w:lineRule="auto"/>
              <w:rPr>
                <w:rFonts w:ascii="Roboto" w:eastAsiaTheme="minorEastAsia" w:hAnsi="Roboto"/>
                <w:color w:val="000000"/>
                <w:lang w:eastAsia="ko-KR"/>
              </w:rPr>
            </w:pPr>
            <w:r w:rsidRPr="00975764">
              <w:rPr>
                <w:rFonts w:ascii="Roboto" w:eastAsiaTheme="minorEastAsia" w:hAnsi="Roboto"/>
                <w:color w:val="000000"/>
                <w:lang w:eastAsia="ko-KR"/>
              </w:rPr>
              <w:t>Remote Procedural Calls</w:t>
            </w:r>
            <w:r>
              <w:rPr>
                <w:rFonts w:ascii="Roboto" w:eastAsiaTheme="minorEastAsia" w:hAnsi="Roboto"/>
                <w:color w:val="000000"/>
                <w:lang w:eastAsia="ko-KR"/>
              </w:rPr>
              <w:t xml:space="preserve"> - </w:t>
            </w:r>
            <w:proofErr w:type="spellStart"/>
            <w:r>
              <w:rPr>
                <w:rFonts w:ascii="Roboto" w:eastAsiaTheme="minorEastAsia" w:hAnsi="Roboto"/>
                <w:color w:val="000000"/>
                <w:lang w:eastAsia="ko-KR"/>
              </w:rPr>
              <w:t>gRPC</w:t>
            </w:r>
            <w:proofErr w:type="spellEnd"/>
          </w:p>
        </w:tc>
        <w:tc>
          <w:tcPr>
            <w:tcW w:w="3057" w:type="dxa"/>
            <w:tcBorders>
              <w:top w:val="single" w:sz="4" w:space="0" w:color="auto"/>
              <w:left w:val="single" w:sz="4" w:space="0" w:color="auto"/>
              <w:bottom w:val="single" w:sz="4" w:space="0" w:color="auto"/>
              <w:right w:val="single" w:sz="4" w:space="0" w:color="auto"/>
            </w:tcBorders>
            <w:vAlign w:val="center"/>
          </w:tcPr>
          <w:p w14:paraId="0A0C7CD9" w14:textId="10B1F1E0" w:rsidR="005B0F64" w:rsidRPr="00975764" w:rsidRDefault="005B0F64" w:rsidP="005B0F64">
            <w:pPr>
              <w:spacing w:line="360" w:lineRule="auto"/>
              <w:rPr>
                <w:rFonts w:ascii="Roboto" w:eastAsiaTheme="minorEastAsia" w:hAnsi="Roboto"/>
                <w:color w:val="000000"/>
                <w:lang w:eastAsia="ko-KR"/>
              </w:rPr>
            </w:pPr>
          </w:p>
        </w:tc>
      </w:tr>
      <w:tr w:rsidR="005B0F64" w:rsidRPr="00975764" w14:paraId="67EB8A95" w14:textId="1C1E4775" w:rsidTr="00974BBB">
        <w:trPr>
          <w:trHeight w:val="240"/>
        </w:trPr>
        <w:tc>
          <w:tcPr>
            <w:tcW w:w="2433" w:type="dxa"/>
            <w:tcBorders>
              <w:top w:val="single" w:sz="4" w:space="0" w:color="auto"/>
              <w:left w:val="single" w:sz="4" w:space="0" w:color="auto"/>
              <w:bottom w:val="single" w:sz="4" w:space="0" w:color="auto"/>
              <w:right w:val="single" w:sz="4" w:space="0" w:color="auto"/>
            </w:tcBorders>
            <w:shd w:val="clear" w:color="auto" w:fill="auto"/>
            <w:vAlign w:val="center"/>
          </w:tcPr>
          <w:p w14:paraId="72CDC543" w14:textId="5A4F0FBC" w:rsidR="005B0F64" w:rsidRPr="00975764" w:rsidRDefault="005B0F64" w:rsidP="005B0F64">
            <w:pPr>
              <w:pStyle w:val="Tabletext"/>
              <w:spacing w:line="360" w:lineRule="auto"/>
              <w:rPr>
                <w:rFonts w:ascii="Roboto" w:hAnsi="Roboto"/>
              </w:rPr>
            </w:pPr>
            <w:r w:rsidRPr="00975764">
              <w:rPr>
                <w:rFonts w:ascii="Roboto" w:hAnsi="Roboto"/>
              </w:rPr>
              <w:t>Week 6 (</w:t>
            </w:r>
            <w:r w:rsidR="00FC6C40">
              <w:rPr>
                <w:rFonts w:ascii="Roboto" w:hAnsi="Roboto"/>
              </w:rPr>
              <w:t>9</w:t>
            </w:r>
            <w:r>
              <w:rPr>
                <w:rFonts w:ascii="Roboto" w:hAnsi="Roboto"/>
              </w:rPr>
              <w:t>/2</w:t>
            </w:r>
            <w:r w:rsidR="00B21028">
              <w:rPr>
                <w:rFonts w:ascii="Roboto" w:hAnsi="Roboto"/>
              </w:rPr>
              <w:t>4</w:t>
            </w:r>
            <w:r w:rsidRPr="00975764">
              <w:rPr>
                <w:rFonts w:ascii="Roboto" w:hAnsi="Roboto"/>
              </w:rPr>
              <w:t>)</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14:paraId="5B15A1C3" w14:textId="3AAF389F" w:rsidR="005B0F64" w:rsidRPr="00975764" w:rsidRDefault="005B0F64" w:rsidP="005B0F64">
            <w:pPr>
              <w:spacing w:line="360" w:lineRule="auto"/>
              <w:rPr>
                <w:rFonts w:ascii="Roboto" w:eastAsiaTheme="minorEastAsia" w:hAnsi="Roboto"/>
                <w:color w:val="000000"/>
                <w:lang w:eastAsia="ko-KR"/>
              </w:rPr>
            </w:pPr>
            <w:r>
              <w:rPr>
                <w:rFonts w:ascii="Roboto" w:eastAsiaTheme="minorEastAsia" w:hAnsi="Roboto"/>
                <w:color w:val="000000"/>
                <w:lang w:eastAsia="ko-KR"/>
              </w:rPr>
              <w:t>Messaging</w:t>
            </w:r>
          </w:p>
        </w:tc>
        <w:tc>
          <w:tcPr>
            <w:tcW w:w="3057" w:type="dxa"/>
            <w:tcBorders>
              <w:top w:val="single" w:sz="4" w:space="0" w:color="auto"/>
              <w:left w:val="single" w:sz="4" w:space="0" w:color="auto"/>
              <w:bottom w:val="single" w:sz="4" w:space="0" w:color="auto"/>
              <w:right w:val="single" w:sz="4" w:space="0" w:color="auto"/>
            </w:tcBorders>
            <w:vAlign w:val="center"/>
          </w:tcPr>
          <w:p w14:paraId="50A816F0" w14:textId="1598D321" w:rsidR="005B0F64" w:rsidRPr="00364CB5" w:rsidRDefault="00364CB5" w:rsidP="005B0F64">
            <w:pPr>
              <w:spacing w:line="360" w:lineRule="auto"/>
              <w:rPr>
                <w:rFonts w:ascii="Roboto" w:eastAsiaTheme="minorEastAsia" w:hAnsi="Roboto"/>
                <w:b/>
                <w:bCs/>
                <w:color w:val="000000"/>
                <w:lang w:eastAsia="ko-KR"/>
              </w:rPr>
            </w:pPr>
            <w:r w:rsidRPr="00975764">
              <w:rPr>
                <w:rFonts w:ascii="Roboto" w:eastAsiaTheme="minorEastAsia" w:hAnsi="Roboto"/>
                <w:color w:val="000000"/>
                <w:lang w:eastAsia="ko-KR"/>
              </w:rPr>
              <w:t xml:space="preserve">Assignment </w:t>
            </w:r>
            <w:r>
              <w:rPr>
                <w:rFonts w:ascii="Roboto" w:eastAsiaTheme="minorEastAsia" w:hAnsi="Roboto"/>
                <w:color w:val="000000"/>
                <w:lang w:eastAsia="ko-KR"/>
              </w:rPr>
              <w:t>2</w:t>
            </w:r>
          </w:p>
        </w:tc>
      </w:tr>
      <w:tr w:rsidR="005B0F64" w:rsidRPr="00975764" w14:paraId="1A2BAC37" w14:textId="5B84E14F" w:rsidTr="00974BBB">
        <w:trPr>
          <w:trHeight w:val="240"/>
        </w:trPr>
        <w:tc>
          <w:tcPr>
            <w:tcW w:w="2433" w:type="dxa"/>
            <w:tcBorders>
              <w:top w:val="single" w:sz="4" w:space="0" w:color="auto"/>
              <w:left w:val="single" w:sz="4" w:space="0" w:color="auto"/>
              <w:bottom w:val="single" w:sz="4" w:space="0" w:color="auto"/>
              <w:right w:val="single" w:sz="4" w:space="0" w:color="auto"/>
            </w:tcBorders>
            <w:shd w:val="clear" w:color="auto" w:fill="auto"/>
            <w:vAlign w:val="center"/>
          </w:tcPr>
          <w:p w14:paraId="523060AD" w14:textId="6D3EE5AF" w:rsidR="005B0F64" w:rsidRPr="00975764" w:rsidRDefault="005B0F64" w:rsidP="005B0F64">
            <w:pPr>
              <w:pStyle w:val="Tabletext"/>
              <w:spacing w:line="360" w:lineRule="auto"/>
              <w:rPr>
                <w:rFonts w:ascii="Roboto" w:hAnsi="Roboto"/>
              </w:rPr>
            </w:pPr>
            <w:r w:rsidRPr="00975764">
              <w:rPr>
                <w:rFonts w:ascii="Roboto" w:hAnsi="Roboto"/>
              </w:rPr>
              <w:t>Week 7</w:t>
            </w:r>
            <w:r>
              <w:rPr>
                <w:rFonts w:ascii="Roboto" w:hAnsi="Roboto"/>
              </w:rPr>
              <w:t xml:space="preserve"> </w:t>
            </w:r>
            <w:r w:rsidR="00B21028">
              <w:rPr>
                <w:rFonts w:ascii="Roboto" w:hAnsi="Roboto"/>
              </w:rPr>
              <w:t>(10</w:t>
            </w:r>
            <w:r>
              <w:rPr>
                <w:rFonts w:ascii="Roboto" w:hAnsi="Roboto"/>
              </w:rPr>
              <w:t>/</w:t>
            </w:r>
            <w:r w:rsidR="00B21028">
              <w:rPr>
                <w:rFonts w:ascii="Roboto" w:hAnsi="Roboto"/>
              </w:rPr>
              <w:t>1</w:t>
            </w:r>
            <w:r w:rsidRPr="00975764">
              <w:rPr>
                <w:rFonts w:ascii="Roboto" w:hAnsi="Roboto"/>
              </w:rPr>
              <w:t>)</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14:paraId="24F9B1EE" w14:textId="3447DF3F" w:rsidR="005B0F64" w:rsidRPr="00975764" w:rsidRDefault="005B0F64" w:rsidP="005B0F64">
            <w:pPr>
              <w:spacing w:line="360" w:lineRule="auto"/>
              <w:rPr>
                <w:rFonts w:ascii="Roboto" w:eastAsiaTheme="minorEastAsia" w:hAnsi="Roboto"/>
                <w:color w:val="000000"/>
                <w:lang w:eastAsia="ko-KR"/>
              </w:rPr>
            </w:pPr>
            <w:r w:rsidRPr="00975764">
              <w:rPr>
                <w:rFonts w:ascii="Roboto" w:eastAsiaTheme="minorEastAsia" w:hAnsi="Roboto"/>
                <w:color w:val="000000"/>
                <w:lang w:eastAsia="ko-KR"/>
              </w:rPr>
              <w:t>Consistency Models</w:t>
            </w:r>
            <w:r>
              <w:rPr>
                <w:rFonts w:ascii="Roboto" w:eastAsiaTheme="minorEastAsia" w:hAnsi="Roboto"/>
                <w:color w:val="000000"/>
                <w:lang w:eastAsia="ko-KR"/>
              </w:rPr>
              <w:t>: CAP Theorem</w:t>
            </w:r>
          </w:p>
        </w:tc>
        <w:tc>
          <w:tcPr>
            <w:tcW w:w="3057" w:type="dxa"/>
            <w:tcBorders>
              <w:top w:val="single" w:sz="4" w:space="0" w:color="auto"/>
              <w:left w:val="single" w:sz="4" w:space="0" w:color="auto"/>
              <w:bottom w:val="single" w:sz="4" w:space="0" w:color="auto"/>
              <w:right w:val="single" w:sz="4" w:space="0" w:color="auto"/>
            </w:tcBorders>
            <w:vAlign w:val="center"/>
          </w:tcPr>
          <w:p w14:paraId="13C471AA" w14:textId="434D7CF6" w:rsidR="005B0F64" w:rsidRPr="00975764" w:rsidRDefault="005B0F64" w:rsidP="005B0F64">
            <w:pPr>
              <w:spacing w:line="360" w:lineRule="auto"/>
              <w:rPr>
                <w:rFonts w:ascii="Roboto" w:eastAsiaTheme="minorEastAsia" w:hAnsi="Roboto"/>
                <w:color w:val="000000"/>
                <w:lang w:eastAsia="ko-KR"/>
              </w:rPr>
            </w:pPr>
          </w:p>
        </w:tc>
      </w:tr>
      <w:tr w:rsidR="005B0F64" w:rsidRPr="00975764" w14:paraId="527465BC" w14:textId="724931B0" w:rsidTr="00974BBB">
        <w:trPr>
          <w:trHeight w:val="240"/>
        </w:trPr>
        <w:tc>
          <w:tcPr>
            <w:tcW w:w="2433" w:type="dxa"/>
            <w:tcBorders>
              <w:top w:val="single" w:sz="4" w:space="0" w:color="auto"/>
              <w:left w:val="single" w:sz="4" w:space="0" w:color="auto"/>
              <w:bottom w:val="single" w:sz="4" w:space="0" w:color="auto"/>
              <w:right w:val="single" w:sz="4" w:space="0" w:color="auto"/>
            </w:tcBorders>
            <w:shd w:val="clear" w:color="auto" w:fill="auto"/>
            <w:vAlign w:val="center"/>
          </w:tcPr>
          <w:p w14:paraId="187A68AA" w14:textId="59C282A4" w:rsidR="005B0F64" w:rsidRPr="00975764" w:rsidRDefault="005B0F64" w:rsidP="005B0F64">
            <w:pPr>
              <w:pStyle w:val="Tabletext"/>
              <w:spacing w:line="360" w:lineRule="auto"/>
              <w:rPr>
                <w:rFonts w:ascii="Roboto" w:hAnsi="Roboto"/>
              </w:rPr>
            </w:pPr>
            <w:r w:rsidRPr="00975764">
              <w:rPr>
                <w:rFonts w:ascii="Roboto" w:hAnsi="Roboto"/>
              </w:rPr>
              <w:t xml:space="preserve">Week </w:t>
            </w:r>
            <w:r w:rsidRPr="00975764">
              <w:rPr>
                <w:rFonts w:ascii="Roboto" w:eastAsiaTheme="minorEastAsia" w:hAnsi="Roboto"/>
                <w:lang w:eastAsia="ko-KR"/>
              </w:rPr>
              <w:t>8</w:t>
            </w:r>
            <w:r>
              <w:rPr>
                <w:rFonts w:ascii="Roboto" w:hAnsi="Roboto"/>
              </w:rPr>
              <w:t xml:space="preserve"> (</w:t>
            </w:r>
            <w:r w:rsidR="00B21028">
              <w:rPr>
                <w:rFonts w:ascii="Roboto" w:hAnsi="Roboto"/>
              </w:rPr>
              <w:t>10</w:t>
            </w:r>
            <w:r>
              <w:rPr>
                <w:rFonts w:ascii="Roboto" w:hAnsi="Roboto"/>
              </w:rPr>
              <w:t>/</w:t>
            </w:r>
            <w:r w:rsidR="00B21028">
              <w:rPr>
                <w:rFonts w:ascii="Roboto" w:hAnsi="Roboto"/>
              </w:rPr>
              <w:t>8</w:t>
            </w:r>
            <w:r w:rsidRPr="00975764">
              <w:rPr>
                <w:rFonts w:ascii="Roboto" w:hAnsi="Roboto"/>
              </w:rPr>
              <w:t>)</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14:paraId="2B0DFB74" w14:textId="0CFDF602" w:rsidR="005B0F64" w:rsidRPr="00975764" w:rsidRDefault="005B0F64" w:rsidP="005B0F64">
            <w:pPr>
              <w:spacing w:line="360" w:lineRule="auto"/>
              <w:rPr>
                <w:rFonts w:ascii="Roboto" w:eastAsiaTheme="minorEastAsia" w:hAnsi="Roboto"/>
                <w:color w:val="000000"/>
                <w:lang w:eastAsia="ko-KR"/>
              </w:rPr>
            </w:pPr>
            <w:r w:rsidRPr="00975764">
              <w:rPr>
                <w:rFonts w:ascii="Roboto" w:eastAsiaTheme="minorEastAsia" w:hAnsi="Roboto"/>
                <w:color w:val="000000"/>
                <w:lang w:eastAsia="ko-KR"/>
              </w:rPr>
              <w:t>Replication</w:t>
            </w:r>
            <w:r>
              <w:rPr>
                <w:rFonts w:ascii="Roboto" w:eastAsiaTheme="minorEastAsia" w:hAnsi="Roboto"/>
                <w:color w:val="000000"/>
                <w:lang w:eastAsia="ko-KR"/>
              </w:rPr>
              <w:t xml:space="preserve"> and Bloom Filter</w:t>
            </w:r>
          </w:p>
        </w:tc>
        <w:tc>
          <w:tcPr>
            <w:tcW w:w="3057" w:type="dxa"/>
            <w:tcBorders>
              <w:top w:val="single" w:sz="4" w:space="0" w:color="auto"/>
              <w:left w:val="single" w:sz="4" w:space="0" w:color="auto"/>
              <w:bottom w:val="single" w:sz="4" w:space="0" w:color="auto"/>
              <w:right w:val="single" w:sz="4" w:space="0" w:color="auto"/>
            </w:tcBorders>
            <w:vAlign w:val="center"/>
          </w:tcPr>
          <w:p w14:paraId="7D043035" w14:textId="069CBADF" w:rsidR="005B0F64" w:rsidRPr="00975764" w:rsidRDefault="0023571E" w:rsidP="005B0F64">
            <w:pPr>
              <w:spacing w:line="360" w:lineRule="auto"/>
              <w:rPr>
                <w:rFonts w:ascii="Roboto" w:eastAsiaTheme="minorEastAsia" w:hAnsi="Roboto"/>
                <w:color w:val="000000"/>
                <w:lang w:eastAsia="ko-KR"/>
              </w:rPr>
            </w:pPr>
            <w:r>
              <w:rPr>
                <w:rFonts w:ascii="Roboto" w:eastAsiaTheme="minorEastAsia" w:hAnsi="Roboto"/>
                <w:color w:val="000000"/>
                <w:lang w:eastAsia="ko-KR"/>
              </w:rPr>
              <w:t>Assignment 3</w:t>
            </w:r>
          </w:p>
        </w:tc>
      </w:tr>
      <w:tr w:rsidR="005B0F64" w:rsidRPr="00975764" w14:paraId="700A7C4E" w14:textId="24BA6A73" w:rsidTr="0023571E">
        <w:trPr>
          <w:trHeight w:val="449"/>
        </w:trPr>
        <w:tc>
          <w:tcPr>
            <w:tcW w:w="2433" w:type="dxa"/>
            <w:tcBorders>
              <w:top w:val="single" w:sz="4" w:space="0" w:color="auto"/>
              <w:left w:val="single" w:sz="4" w:space="0" w:color="auto"/>
              <w:bottom w:val="single" w:sz="4" w:space="0" w:color="auto"/>
              <w:right w:val="single" w:sz="4" w:space="0" w:color="auto"/>
            </w:tcBorders>
            <w:shd w:val="clear" w:color="auto" w:fill="C00000"/>
            <w:vAlign w:val="center"/>
          </w:tcPr>
          <w:p w14:paraId="566FB9E8" w14:textId="15789DDC" w:rsidR="005B0F64" w:rsidRPr="00975764" w:rsidRDefault="005B0F64" w:rsidP="005B0F64">
            <w:pPr>
              <w:pStyle w:val="Tabletext"/>
              <w:spacing w:line="360" w:lineRule="auto"/>
              <w:rPr>
                <w:rFonts w:ascii="Roboto" w:eastAsiaTheme="minorEastAsia" w:hAnsi="Roboto"/>
                <w:lang w:eastAsia="ko-KR"/>
              </w:rPr>
            </w:pPr>
            <w:r w:rsidRPr="00975764">
              <w:rPr>
                <w:rFonts w:ascii="Roboto" w:eastAsiaTheme="minorEastAsia" w:hAnsi="Roboto"/>
                <w:lang w:eastAsia="ko-KR"/>
              </w:rPr>
              <w:t xml:space="preserve">Week 9 </w:t>
            </w:r>
            <w:r>
              <w:rPr>
                <w:rFonts w:ascii="Roboto" w:eastAsiaTheme="minorEastAsia" w:hAnsi="Roboto"/>
                <w:lang w:eastAsia="ko-KR"/>
              </w:rPr>
              <w:t>(</w:t>
            </w:r>
            <w:r w:rsidR="00B21028">
              <w:rPr>
                <w:rFonts w:ascii="Roboto" w:eastAsiaTheme="minorEastAsia" w:hAnsi="Roboto"/>
                <w:lang w:eastAsia="ko-KR"/>
              </w:rPr>
              <w:t>10</w:t>
            </w:r>
            <w:r>
              <w:rPr>
                <w:rFonts w:ascii="Roboto" w:eastAsiaTheme="minorEastAsia" w:hAnsi="Roboto"/>
                <w:lang w:eastAsia="ko-KR"/>
              </w:rPr>
              <w:t>/1</w:t>
            </w:r>
            <w:r w:rsidR="00B21028">
              <w:rPr>
                <w:rFonts w:ascii="Roboto" w:eastAsiaTheme="minorEastAsia" w:hAnsi="Roboto"/>
                <w:lang w:eastAsia="ko-KR"/>
              </w:rPr>
              <w:t>5</w:t>
            </w:r>
            <w:r w:rsidRPr="00975764">
              <w:rPr>
                <w:rFonts w:ascii="Roboto" w:eastAsiaTheme="minorEastAsia" w:hAnsi="Roboto"/>
                <w:lang w:eastAsia="ko-KR"/>
              </w:rPr>
              <w:t>)</w:t>
            </w:r>
          </w:p>
        </w:tc>
        <w:tc>
          <w:tcPr>
            <w:tcW w:w="4050" w:type="dxa"/>
            <w:tcBorders>
              <w:top w:val="single" w:sz="4" w:space="0" w:color="auto"/>
              <w:left w:val="single" w:sz="4" w:space="0" w:color="auto"/>
              <w:bottom w:val="single" w:sz="4" w:space="0" w:color="auto"/>
              <w:right w:val="single" w:sz="4" w:space="0" w:color="auto"/>
            </w:tcBorders>
            <w:shd w:val="clear" w:color="auto" w:fill="C00000"/>
            <w:vAlign w:val="center"/>
          </w:tcPr>
          <w:p w14:paraId="173BE69B" w14:textId="5C035D4F" w:rsidR="005B0F64" w:rsidRPr="00975764" w:rsidRDefault="005B0F64" w:rsidP="005B0F64">
            <w:pPr>
              <w:spacing w:line="360" w:lineRule="auto"/>
              <w:rPr>
                <w:rFonts w:ascii="Roboto" w:hAnsi="Roboto"/>
                <w:color w:val="000000"/>
              </w:rPr>
            </w:pPr>
            <w:r w:rsidRPr="0023571E">
              <w:rPr>
                <w:rFonts w:ascii="Roboto" w:eastAsiaTheme="minorEastAsia" w:hAnsi="Roboto"/>
                <w:color w:val="FFFFFF" w:themeColor="background1"/>
                <w:lang w:eastAsia="ko-KR"/>
              </w:rPr>
              <w:t>Mid-term Exam 6</w:t>
            </w:r>
            <w:r w:rsidR="00676782" w:rsidRPr="0023571E">
              <w:rPr>
                <w:rFonts w:ascii="Roboto" w:eastAsiaTheme="minorEastAsia" w:hAnsi="Roboto"/>
                <w:color w:val="FFFFFF" w:themeColor="background1"/>
                <w:lang w:eastAsia="ko-KR"/>
              </w:rPr>
              <w:t>:30</w:t>
            </w:r>
            <w:r w:rsidRPr="0023571E">
              <w:rPr>
                <w:rFonts w:ascii="Roboto" w:eastAsiaTheme="minorEastAsia" w:hAnsi="Roboto"/>
                <w:color w:val="FFFFFF" w:themeColor="background1"/>
                <w:lang w:eastAsia="ko-KR"/>
              </w:rPr>
              <w:t>pm</w:t>
            </w:r>
            <w:r w:rsidR="00F91908">
              <w:rPr>
                <w:rFonts w:ascii="Roboto" w:eastAsiaTheme="minorEastAsia" w:hAnsi="Roboto"/>
                <w:color w:val="FFFFFF" w:themeColor="background1"/>
                <w:lang w:eastAsia="ko-KR"/>
              </w:rPr>
              <w:t xml:space="preserve"> </w:t>
            </w:r>
            <w:r w:rsidRPr="0023571E">
              <w:rPr>
                <w:rFonts w:ascii="Roboto" w:eastAsiaTheme="minorEastAsia" w:hAnsi="Roboto"/>
                <w:color w:val="FFFFFF" w:themeColor="background1"/>
                <w:lang w:eastAsia="ko-KR"/>
              </w:rPr>
              <w:t>-</w:t>
            </w:r>
            <w:r w:rsidR="00F91908">
              <w:rPr>
                <w:rFonts w:ascii="Roboto" w:eastAsiaTheme="minorEastAsia" w:hAnsi="Roboto"/>
                <w:color w:val="FFFFFF" w:themeColor="background1"/>
                <w:lang w:eastAsia="ko-KR"/>
              </w:rPr>
              <w:t xml:space="preserve"> </w:t>
            </w:r>
            <w:r w:rsidRPr="0023571E">
              <w:rPr>
                <w:rFonts w:ascii="Roboto" w:eastAsiaTheme="minorEastAsia" w:hAnsi="Roboto"/>
                <w:color w:val="FFFFFF" w:themeColor="background1"/>
                <w:lang w:eastAsia="ko-KR"/>
              </w:rPr>
              <w:t>8</w:t>
            </w:r>
            <w:r w:rsidR="00676782" w:rsidRPr="0023571E">
              <w:rPr>
                <w:rFonts w:ascii="Roboto" w:eastAsiaTheme="minorEastAsia" w:hAnsi="Roboto"/>
                <w:color w:val="FFFFFF" w:themeColor="background1"/>
                <w:lang w:eastAsia="ko-KR"/>
              </w:rPr>
              <w:t>:30</w:t>
            </w:r>
            <w:r w:rsidRPr="0023571E">
              <w:rPr>
                <w:rFonts w:ascii="Roboto" w:eastAsiaTheme="minorEastAsia" w:hAnsi="Roboto"/>
                <w:color w:val="FFFFFF" w:themeColor="background1"/>
                <w:lang w:eastAsia="ko-KR"/>
              </w:rPr>
              <w:t>pm</w:t>
            </w:r>
          </w:p>
        </w:tc>
        <w:tc>
          <w:tcPr>
            <w:tcW w:w="3057" w:type="dxa"/>
            <w:tcBorders>
              <w:top w:val="single" w:sz="4" w:space="0" w:color="auto"/>
              <w:left w:val="single" w:sz="4" w:space="0" w:color="auto"/>
              <w:bottom w:val="single" w:sz="4" w:space="0" w:color="auto"/>
              <w:right w:val="single" w:sz="4" w:space="0" w:color="auto"/>
            </w:tcBorders>
            <w:shd w:val="clear" w:color="auto" w:fill="C00000"/>
            <w:vAlign w:val="center"/>
          </w:tcPr>
          <w:p w14:paraId="1E9287BC" w14:textId="604F3445" w:rsidR="005B0F64" w:rsidRPr="001564F8" w:rsidRDefault="005B0F64" w:rsidP="005B0F64">
            <w:pPr>
              <w:rPr>
                <w:rFonts w:eastAsia="Times New Roman"/>
                <w:lang w:eastAsia="en-US"/>
              </w:rPr>
            </w:pPr>
          </w:p>
        </w:tc>
      </w:tr>
      <w:tr w:rsidR="005B0F64" w:rsidRPr="00975764" w14:paraId="40DABFD1" w14:textId="766DF57C" w:rsidTr="00BF0141">
        <w:trPr>
          <w:trHeight w:val="584"/>
        </w:trPr>
        <w:tc>
          <w:tcPr>
            <w:tcW w:w="2433" w:type="dxa"/>
            <w:tcBorders>
              <w:top w:val="single" w:sz="4" w:space="0" w:color="auto"/>
              <w:left w:val="single" w:sz="4" w:space="0" w:color="auto"/>
              <w:bottom w:val="single" w:sz="4" w:space="0" w:color="auto"/>
              <w:right w:val="single" w:sz="4" w:space="0" w:color="auto"/>
            </w:tcBorders>
            <w:shd w:val="clear" w:color="auto" w:fill="auto"/>
            <w:vAlign w:val="center"/>
          </w:tcPr>
          <w:p w14:paraId="5D4FBEC9" w14:textId="16A8B7E9" w:rsidR="005B0F64" w:rsidRPr="00975764" w:rsidRDefault="005B0F64" w:rsidP="005B0F64">
            <w:pPr>
              <w:pStyle w:val="Tabletext"/>
              <w:spacing w:line="360" w:lineRule="auto"/>
              <w:rPr>
                <w:rFonts w:ascii="Roboto" w:eastAsiaTheme="minorEastAsia" w:hAnsi="Roboto"/>
                <w:lang w:eastAsia="ko-KR"/>
              </w:rPr>
            </w:pPr>
            <w:r w:rsidRPr="00975764">
              <w:rPr>
                <w:rFonts w:ascii="Roboto" w:eastAsiaTheme="minorEastAsia" w:hAnsi="Roboto"/>
                <w:lang w:eastAsia="ko-KR"/>
              </w:rPr>
              <w:t xml:space="preserve">Week 10 </w:t>
            </w:r>
            <w:r>
              <w:rPr>
                <w:rFonts w:ascii="Roboto" w:eastAsiaTheme="minorEastAsia" w:hAnsi="Roboto"/>
                <w:lang w:eastAsia="ko-KR"/>
              </w:rPr>
              <w:t>(</w:t>
            </w:r>
            <w:r w:rsidR="00B21028">
              <w:rPr>
                <w:rFonts w:ascii="Roboto" w:eastAsiaTheme="minorEastAsia" w:hAnsi="Roboto"/>
                <w:lang w:eastAsia="ko-KR"/>
              </w:rPr>
              <w:t>10</w:t>
            </w:r>
            <w:r w:rsidRPr="00975764">
              <w:rPr>
                <w:rFonts w:ascii="Roboto" w:eastAsiaTheme="minorEastAsia" w:hAnsi="Roboto"/>
                <w:lang w:eastAsia="ko-KR"/>
              </w:rPr>
              <w:t>/</w:t>
            </w:r>
            <w:r>
              <w:rPr>
                <w:rFonts w:ascii="Roboto" w:eastAsiaTheme="minorEastAsia" w:hAnsi="Roboto"/>
                <w:lang w:eastAsia="ko-KR"/>
              </w:rPr>
              <w:t>2</w:t>
            </w:r>
            <w:r w:rsidR="00B21028">
              <w:rPr>
                <w:rFonts w:ascii="Roboto" w:eastAsiaTheme="minorEastAsia" w:hAnsi="Roboto"/>
                <w:lang w:eastAsia="ko-KR"/>
              </w:rPr>
              <w:t>2</w:t>
            </w:r>
            <w:r w:rsidRPr="00975764">
              <w:rPr>
                <w:rFonts w:ascii="Roboto" w:eastAsiaTheme="minorEastAsia" w:hAnsi="Roboto"/>
                <w:lang w:eastAsia="ko-KR"/>
              </w:rPr>
              <w:t>)</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14:paraId="57570800" w14:textId="225AFDBC" w:rsidR="005B0F64" w:rsidRPr="00975764" w:rsidRDefault="00AC17ED" w:rsidP="005B0F64">
            <w:pPr>
              <w:spacing w:line="360" w:lineRule="auto"/>
              <w:rPr>
                <w:rFonts w:ascii="Roboto" w:eastAsiaTheme="minorEastAsia" w:hAnsi="Roboto"/>
                <w:color w:val="000000"/>
                <w:lang w:eastAsia="ko-KR"/>
              </w:rPr>
            </w:pPr>
            <w:r>
              <w:rPr>
                <w:rFonts w:ascii="Roboto" w:eastAsiaTheme="minorEastAsia" w:hAnsi="Roboto"/>
                <w:color w:val="000000"/>
                <w:lang w:eastAsia="ko-KR"/>
              </w:rPr>
              <w:t>Consistent hashing and Rendezvous hashing</w:t>
            </w:r>
          </w:p>
        </w:tc>
        <w:tc>
          <w:tcPr>
            <w:tcW w:w="3057" w:type="dxa"/>
            <w:tcBorders>
              <w:top w:val="single" w:sz="4" w:space="0" w:color="auto"/>
              <w:left w:val="single" w:sz="4" w:space="0" w:color="auto"/>
              <w:bottom w:val="single" w:sz="4" w:space="0" w:color="auto"/>
              <w:right w:val="single" w:sz="4" w:space="0" w:color="auto"/>
            </w:tcBorders>
            <w:shd w:val="clear" w:color="auto" w:fill="auto"/>
            <w:vAlign w:val="center"/>
          </w:tcPr>
          <w:p w14:paraId="736F8D1B" w14:textId="32FF5FEF" w:rsidR="005B0F64" w:rsidRPr="00975764" w:rsidRDefault="005B0F64" w:rsidP="005B0F64">
            <w:pPr>
              <w:spacing w:line="360" w:lineRule="auto"/>
              <w:rPr>
                <w:rFonts w:ascii="Roboto" w:eastAsiaTheme="minorEastAsia" w:hAnsi="Roboto"/>
                <w:color w:val="000000"/>
                <w:lang w:eastAsia="ko-KR"/>
              </w:rPr>
            </w:pPr>
          </w:p>
        </w:tc>
      </w:tr>
      <w:tr w:rsidR="005B0F64" w:rsidRPr="00975764" w14:paraId="010B8754" w14:textId="198536C7" w:rsidTr="0023571E">
        <w:trPr>
          <w:trHeight w:val="240"/>
        </w:trPr>
        <w:tc>
          <w:tcPr>
            <w:tcW w:w="2433" w:type="dxa"/>
            <w:tcBorders>
              <w:top w:val="single" w:sz="4" w:space="0" w:color="auto"/>
              <w:left w:val="single" w:sz="4" w:space="0" w:color="auto"/>
              <w:bottom w:val="single" w:sz="4" w:space="0" w:color="auto"/>
              <w:right w:val="single" w:sz="4" w:space="0" w:color="auto"/>
            </w:tcBorders>
            <w:shd w:val="clear" w:color="auto" w:fill="auto"/>
            <w:vAlign w:val="center"/>
          </w:tcPr>
          <w:p w14:paraId="22FD8A45" w14:textId="3D95F3C5" w:rsidR="005B0F64" w:rsidRPr="00975764" w:rsidRDefault="005B0F64" w:rsidP="005B0F64">
            <w:pPr>
              <w:pStyle w:val="Tabletext"/>
              <w:spacing w:line="360" w:lineRule="auto"/>
              <w:rPr>
                <w:rFonts w:ascii="Roboto" w:eastAsiaTheme="minorEastAsia" w:hAnsi="Roboto"/>
                <w:lang w:eastAsia="ko-KR"/>
              </w:rPr>
            </w:pPr>
            <w:r w:rsidRPr="00975764">
              <w:rPr>
                <w:rFonts w:ascii="Roboto" w:eastAsiaTheme="minorEastAsia" w:hAnsi="Roboto"/>
                <w:lang w:eastAsia="ko-KR"/>
              </w:rPr>
              <w:t xml:space="preserve">Week 11 </w:t>
            </w:r>
            <w:r>
              <w:rPr>
                <w:rFonts w:ascii="Roboto" w:eastAsiaTheme="minorEastAsia" w:hAnsi="Roboto"/>
                <w:lang w:eastAsia="ko-KR"/>
              </w:rPr>
              <w:t>(</w:t>
            </w:r>
            <w:r w:rsidR="00B21028">
              <w:rPr>
                <w:rFonts w:ascii="Roboto" w:eastAsiaTheme="minorEastAsia" w:hAnsi="Roboto"/>
                <w:lang w:eastAsia="ko-KR"/>
              </w:rPr>
              <w:t>10</w:t>
            </w:r>
            <w:r>
              <w:rPr>
                <w:rFonts w:ascii="Roboto" w:eastAsiaTheme="minorEastAsia" w:hAnsi="Roboto"/>
                <w:lang w:eastAsia="ko-KR"/>
              </w:rPr>
              <w:t>/2</w:t>
            </w:r>
            <w:r w:rsidR="00B21028">
              <w:rPr>
                <w:rFonts w:ascii="Roboto" w:eastAsiaTheme="minorEastAsia" w:hAnsi="Roboto"/>
                <w:lang w:eastAsia="ko-KR"/>
              </w:rPr>
              <w:t>9</w:t>
            </w:r>
            <w:r w:rsidRPr="00975764">
              <w:rPr>
                <w:rFonts w:ascii="Roboto" w:eastAsiaTheme="minorEastAsia" w:hAnsi="Roboto"/>
                <w:lang w:eastAsia="ko-KR"/>
              </w:rPr>
              <w:t>)</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14:paraId="73AE4EA2" w14:textId="53184E4A" w:rsidR="005B0F64" w:rsidRPr="00975764" w:rsidRDefault="0023571E" w:rsidP="005B0F64">
            <w:pPr>
              <w:spacing w:line="360" w:lineRule="auto"/>
              <w:rPr>
                <w:rFonts w:ascii="Roboto" w:eastAsiaTheme="minorEastAsia" w:hAnsi="Roboto"/>
                <w:color w:val="000000"/>
                <w:lang w:eastAsia="ko-KR"/>
              </w:rPr>
            </w:pPr>
            <w:r w:rsidRPr="00975764">
              <w:rPr>
                <w:rFonts w:ascii="Roboto" w:eastAsiaTheme="minorEastAsia" w:hAnsi="Roboto"/>
                <w:color w:val="000000"/>
                <w:lang w:eastAsia="ko-KR"/>
              </w:rPr>
              <w:t>Consensus</w:t>
            </w:r>
            <w:r>
              <w:rPr>
                <w:rFonts w:ascii="Roboto" w:eastAsiaTheme="minorEastAsia" w:hAnsi="Roboto"/>
                <w:color w:val="000000"/>
                <w:lang w:eastAsia="ko-KR"/>
              </w:rPr>
              <w:t xml:space="preserve"> and CRDT</w:t>
            </w:r>
          </w:p>
        </w:tc>
        <w:tc>
          <w:tcPr>
            <w:tcW w:w="3057" w:type="dxa"/>
            <w:tcBorders>
              <w:top w:val="single" w:sz="4" w:space="0" w:color="auto"/>
              <w:left w:val="single" w:sz="4" w:space="0" w:color="auto"/>
              <w:bottom w:val="single" w:sz="4" w:space="0" w:color="auto"/>
              <w:right w:val="single" w:sz="4" w:space="0" w:color="auto"/>
            </w:tcBorders>
            <w:shd w:val="clear" w:color="auto" w:fill="auto"/>
            <w:vAlign w:val="center"/>
          </w:tcPr>
          <w:p w14:paraId="26932E69" w14:textId="5114643C" w:rsidR="005B0F64" w:rsidRPr="00975764" w:rsidRDefault="005B0F64" w:rsidP="005B0F64">
            <w:pPr>
              <w:spacing w:line="360" w:lineRule="auto"/>
              <w:rPr>
                <w:rFonts w:ascii="Roboto" w:eastAsiaTheme="minorEastAsia" w:hAnsi="Roboto"/>
                <w:color w:val="000000"/>
                <w:lang w:eastAsia="ko-KR"/>
              </w:rPr>
            </w:pPr>
          </w:p>
        </w:tc>
      </w:tr>
      <w:tr w:rsidR="0023571E" w:rsidRPr="00975764" w14:paraId="3A77D777" w14:textId="77683BDF" w:rsidTr="00974BBB">
        <w:trPr>
          <w:trHeight w:val="575"/>
        </w:trPr>
        <w:tc>
          <w:tcPr>
            <w:tcW w:w="2433" w:type="dxa"/>
            <w:tcBorders>
              <w:top w:val="single" w:sz="4" w:space="0" w:color="auto"/>
              <w:left w:val="single" w:sz="4" w:space="0" w:color="auto"/>
              <w:bottom w:val="single" w:sz="4" w:space="0" w:color="auto"/>
              <w:right w:val="single" w:sz="4" w:space="0" w:color="auto"/>
            </w:tcBorders>
            <w:shd w:val="clear" w:color="auto" w:fill="auto"/>
            <w:vAlign w:val="center"/>
          </w:tcPr>
          <w:p w14:paraId="32535957" w14:textId="672C4513" w:rsidR="0023571E" w:rsidRPr="00975764" w:rsidRDefault="0023571E" w:rsidP="0023571E">
            <w:pPr>
              <w:pStyle w:val="Tabletext"/>
              <w:spacing w:line="360" w:lineRule="auto"/>
              <w:rPr>
                <w:rFonts w:ascii="Roboto" w:hAnsi="Roboto"/>
              </w:rPr>
            </w:pPr>
            <w:r w:rsidRPr="00975764">
              <w:rPr>
                <w:rFonts w:ascii="Roboto" w:hAnsi="Roboto"/>
              </w:rPr>
              <w:t xml:space="preserve">Week </w:t>
            </w:r>
            <w:r w:rsidRPr="00975764">
              <w:rPr>
                <w:rFonts w:ascii="Roboto" w:eastAsiaTheme="minorEastAsia" w:hAnsi="Roboto"/>
                <w:lang w:eastAsia="ko-KR"/>
              </w:rPr>
              <w:t>12</w:t>
            </w:r>
            <w:r>
              <w:rPr>
                <w:rFonts w:ascii="Roboto" w:hAnsi="Roboto"/>
              </w:rPr>
              <w:t xml:space="preserve"> (11</w:t>
            </w:r>
            <w:r w:rsidRPr="00975764">
              <w:rPr>
                <w:rFonts w:ascii="Roboto" w:hAnsi="Roboto"/>
              </w:rPr>
              <w:t>/</w:t>
            </w:r>
            <w:r>
              <w:rPr>
                <w:rFonts w:ascii="Roboto" w:hAnsi="Roboto"/>
              </w:rPr>
              <w:t>5</w:t>
            </w:r>
            <w:r w:rsidRPr="00975764">
              <w:rPr>
                <w:rFonts w:ascii="Roboto" w:hAnsi="Roboto"/>
              </w:rPr>
              <w:t>)</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14:paraId="42971E72" w14:textId="516F0A9D" w:rsidR="0023571E" w:rsidRPr="00975764" w:rsidRDefault="0023571E" w:rsidP="0023571E">
            <w:pPr>
              <w:spacing w:line="360" w:lineRule="auto"/>
              <w:rPr>
                <w:rFonts w:ascii="Roboto" w:eastAsiaTheme="minorEastAsia" w:hAnsi="Roboto"/>
                <w:lang w:eastAsia="ko-KR"/>
              </w:rPr>
            </w:pPr>
            <w:r>
              <w:rPr>
                <w:rFonts w:ascii="Roboto" w:eastAsiaTheme="minorEastAsia" w:hAnsi="Roboto"/>
                <w:color w:val="000000"/>
                <w:lang w:eastAsia="ko-KR"/>
              </w:rPr>
              <w:t>Gossip/SWIM and Parallelism</w:t>
            </w:r>
          </w:p>
        </w:tc>
        <w:tc>
          <w:tcPr>
            <w:tcW w:w="3057" w:type="dxa"/>
            <w:tcBorders>
              <w:top w:val="single" w:sz="4" w:space="0" w:color="auto"/>
              <w:left w:val="single" w:sz="4" w:space="0" w:color="auto"/>
              <w:bottom w:val="single" w:sz="4" w:space="0" w:color="auto"/>
              <w:right w:val="single" w:sz="4" w:space="0" w:color="auto"/>
            </w:tcBorders>
            <w:shd w:val="clear" w:color="auto" w:fill="auto"/>
            <w:vAlign w:val="center"/>
          </w:tcPr>
          <w:p w14:paraId="74CDD005" w14:textId="22AD0A9D" w:rsidR="0023571E" w:rsidRPr="00975764" w:rsidRDefault="0023571E" w:rsidP="0023571E">
            <w:pPr>
              <w:spacing w:line="360" w:lineRule="auto"/>
              <w:rPr>
                <w:rFonts w:ascii="Roboto" w:eastAsiaTheme="minorEastAsia" w:hAnsi="Roboto"/>
                <w:lang w:eastAsia="ko-KR"/>
              </w:rPr>
            </w:pPr>
            <w:r>
              <w:rPr>
                <w:rFonts w:ascii="Roboto" w:eastAsiaTheme="minorEastAsia" w:hAnsi="Roboto"/>
                <w:color w:val="000000"/>
                <w:lang w:eastAsia="ko-KR"/>
              </w:rPr>
              <w:t>A</w:t>
            </w:r>
            <w:r w:rsidRPr="0023571E">
              <w:rPr>
                <w:rFonts w:ascii="Roboto" w:eastAsiaTheme="minorEastAsia" w:hAnsi="Roboto"/>
                <w:color w:val="000000"/>
                <w:lang w:eastAsia="ko-KR"/>
              </w:rPr>
              <w:t xml:space="preserve">ssignment </w:t>
            </w:r>
            <w:r>
              <w:rPr>
                <w:rFonts w:ascii="Roboto" w:eastAsiaTheme="minorEastAsia" w:hAnsi="Roboto"/>
                <w:color w:val="000000"/>
                <w:lang w:eastAsia="ko-KR"/>
              </w:rPr>
              <w:t>4</w:t>
            </w:r>
          </w:p>
        </w:tc>
      </w:tr>
      <w:tr w:rsidR="0023571E" w:rsidRPr="00975764" w14:paraId="4220A0CC" w14:textId="16B25352" w:rsidTr="00974BBB">
        <w:trPr>
          <w:trHeight w:val="240"/>
        </w:trPr>
        <w:tc>
          <w:tcPr>
            <w:tcW w:w="2433" w:type="dxa"/>
            <w:tcBorders>
              <w:top w:val="single" w:sz="4" w:space="0" w:color="auto"/>
              <w:left w:val="single" w:sz="4" w:space="0" w:color="auto"/>
              <w:bottom w:val="single" w:sz="4" w:space="0" w:color="auto"/>
              <w:right w:val="single" w:sz="4" w:space="0" w:color="auto"/>
            </w:tcBorders>
            <w:shd w:val="clear" w:color="auto" w:fill="auto"/>
            <w:vAlign w:val="center"/>
          </w:tcPr>
          <w:p w14:paraId="2291BC82" w14:textId="390677AE" w:rsidR="0023571E" w:rsidRPr="00975764" w:rsidRDefault="0023571E" w:rsidP="0023571E">
            <w:pPr>
              <w:pStyle w:val="Tabletext"/>
              <w:spacing w:line="360" w:lineRule="auto"/>
              <w:rPr>
                <w:rFonts w:ascii="Roboto" w:hAnsi="Roboto"/>
              </w:rPr>
            </w:pPr>
            <w:r w:rsidRPr="00975764">
              <w:rPr>
                <w:rFonts w:ascii="Roboto" w:hAnsi="Roboto"/>
              </w:rPr>
              <w:t xml:space="preserve">Week </w:t>
            </w:r>
            <w:r w:rsidRPr="00975764">
              <w:rPr>
                <w:rFonts w:ascii="Roboto" w:eastAsiaTheme="minorEastAsia" w:hAnsi="Roboto"/>
                <w:lang w:eastAsia="ko-KR"/>
              </w:rPr>
              <w:t>13</w:t>
            </w:r>
            <w:r>
              <w:rPr>
                <w:rFonts w:ascii="Roboto" w:hAnsi="Roboto"/>
              </w:rPr>
              <w:t xml:space="preserve"> (11/12</w:t>
            </w:r>
            <w:r w:rsidRPr="00975764">
              <w:rPr>
                <w:rFonts w:ascii="Roboto" w:hAnsi="Roboto"/>
              </w:rPr>
              <w:t>)</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14:paraId="4BF99D9E" w14:textId="526D6FE1" w:rsidR="0023571E" w:rsidRPr="00975764" w:rsidRDefault="0023571E" w:rsidP="0023571E">
            <w:pPr>
              <w:spacing w:line="360" w:lineRule="auto"/>
              <w:rPr>
                <w:rFonts w:ascii="Roboto" w:eastAsiaTheme="minorEastAsia" w:hAnsi="Roboto"/>
                <w:color w:val="000000"/>
                <w:lang w:eastAsia="ko-KR"/>
              </w:rPr>
            </w:pPr>
            <w:r>
              <w:rPr>
                <w:rFonts w:ascii="Roboto" w:eastAsiaTheme="minorEastAsia" w:hAnsi="Roboto"/>
                <w:lang w:eastAsia="ko-KR"/>
              </w:rPr>
              <w:t xml:space="preserve">Cryptocurrencies: </w:t>
            </w:r>
            <w:r w:rsidRPr="00975764">
              <w:rPr>
                <w:rFonts w:ascii="Roboto" w:eastAsiaTheme="minorEastAsia" w:hAnsi="Roboto"/>
                <w:color w:val="000000"/>
                <w:lang w:eastAsia="ko-KR"/>
              </w:rPr>
              <w:t>Merkle Tree</w:t>
            </w:r>
            <w:r>
              <w:rPr>
                <w:rFonts w:ascii="Roboto" w:eastAsiaTheme="minorEastAsia" w:hAnsi="Roboto"/>
                <w:color w:val="000000"/>
                <w:lang w:eastAsia="ko-KR"/>
              </w:rPr>
              <w:t>s</w:t>
            </w:r>
          </w:p>
        </w:tc>
        <w:tc>
          <w:tcPr>
            <w:tcW w:w="3057" w:type="dxa"/>
            <w:tcBorders>
              <w:top w:val="single" w:sz="4" w:space="0" w:color="auto"/>
              <w:left w:val="single" w:sz="4" w:space="0" w:color="auto"/>
              <w:bottom w:val="single" w:sz="4" w:space="0" w:color="auto"/>
              <w:right w:val="single" w:sz="4" w:space="0" w:color="auto"/>
            </w:tcBorders>
            <w:vAlign w:val="center"/>
          </w:tcPr>
          <w:p w14:paraId="52331BDF" w14:textId="3515EFD9" w:rsidR="0023571E" w:rsidRPr="00975764" w:rsidRDefault="0023571E" w:rsidP="0023571E">
            <w:pPr>
              <w:spacing w:line="360" w:lineRule="auto"/>
              <w:rPr>
                <w:rFonts w:ascii="Roboto" w:eastAsiaTheme="minorEastAsia" w:hAnsi="Roboto"/>
                <w:color w:val="000000"/>
                <w:lang w:eastAsia="ko-KR"/>
              </w:rPr>
            </w:pPr>
          </w:p>
        </w:tc>
      </w:tr>
      <w:tr w:rsidR="0023571E" w:rsidRPr="00975764" w14:paraId="28A7F1C1" w14:textId="0DC124DD" w:rsidTr="00E81936">
        <w:trPr>
          <w:trHeight w:val="240"/>
        </w:trPr>
        <w:tc>
          <w:tcPr>
            <w:tcW w:w="2433" w:type="dxa"/>
            <w:tcBorders>
              <w:top w:val="single" w:sz="4" w:space="0" w:color="auto"/>
              <w:left w:val="single" w:sz="4" w:space="0" w:color="auto"/>
              <w:bottom w:val="single" w:sz="4" w:space="0" w:color="auto"/>
              <w:right w:val="single" w:sz="4" w:space="0" w:color="auto"/>
            </w:tcBorders>
            <w:shd w:val="clear" w:color="auto" w:fill="auto"/>
            <w:vAlign w:val="center"/>
          </w:tcPr>
          <w:p w14:paraId="78C5893F" w14:textId="55121811" w:rsidR="0023571E" w:rsidRPr="00975764" w:rsidRDefault="0023571E" w:rsidP="0023571E">
            <w:pPr>
              <w:pStyle w:val="Tabletext"/>
              <w:spacing w:line="360" w:lineRule="auto"/>
              <w:rPr>
                <w:rFonts w:ascii="Roboto" w:eastAsiaTheme="minorEastAsia" w:hAnsi="Roboto"/>
                <w:lang w:eastAsia="ko-KR"/>
              </w:rPr>
            </w:pPr>
            <w:r w:rsidRPr="00975764">
              <w:rPr>
                <w:rFonts w:ascii="Roboto" w:hAnsi="Roboto"/>
              </w:rPr>
              <w:t xml:space="preserve">Week </w:t>
            </w:r>
            <w:r w:rsidRPr="00975764">
              <w:rPr>
                <w:rFonts w:ascii="Roboto" w:eastAsiaTheme="minorEastAsia" w:hAnsi="Roboto"/>
                <w:lang w:eastAsia="ko-KR"/>
              </w:rPr>
              <w:t>14</w:t>
            </w:r>
            <w:r>
              <w:rPr>
                <w:rFonts w:ascii="Roboto" w:hAnsi="Roboto"/>
              </w:rPr>
              <w:t xml:space="preserve"> (11/19</w:t>
            </w:r>
            <w:r w:rsidRPr="00975764">
              <w:rPr>
                <w:rFonts w:ascii="Roboto" w:hAnsi="Roboto"/>
              </w:rPr>
              <w:t>)</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14:paraId="4D2F3F9B" w14:textId="65719B9F" w:rsidR="0023571E" w:rsidRPr="00975764" w:rsidRDefault="0023571E" w:rsidP="0023571E">
            <w:pPr>
              <w:spacing w:line="360" w:lineRule="auto"/>
              <w:rPr>
                <w:rFonts w:ascii="Roboto" w:hAnsi="Roboto"/>
                <w:color w:val="000000"/>
              </w:rPr>
            </w:pPr>
            <w:r>
              <w:rPr>
                <w:rFonts w:ascii="Roboto" w:eastAsiaTheme="minorEastAsia" w:hAnsi="Roboto"/>
                <w:lang w:eastAsia="ko-KR"/>
              </w:rPr>
              <w:t>Cryptocurrencies:</w:t>
            </w:r>
            <w:r>
              <w:rPr>
                <w:rFonts w:ascii="Roboto" w:eastAsiaTheme="minorEastAsia" w:hAnsi="Roboto"/>
                <w:color w:val="000000"/>
                <w:lang w:eastAsia="ko-KR"/>
              </w:rPr>
              <w:t xml:space="preserve"> </w:t>
            </w:r>
            <w:proofErr w:type="spellStart"/>
            <w:r>
              <w:rPr>
                <w:rFonts w:ascii="Roboto" w:eastAsiaTheme="minorEastAsia" w:hAnsi="Roboto"/>
                <w:color w:val="000000"/>
                <w:lang w:eastAsia="ko-KR"/>
              </w:rPr>
              <w:t>PoW</w:t>
            </w:r>
            <w:proofErr w:type="spellEnd"/>
            <w:r>
              <w:rPr>
                <w:rFonts w:ascii="Roboto" w:eastAsiaTheme="minorEastAsia" w:hAnsi="Roboto"/>
                <w:color w:val="000000"/>
                <w:lang w:eastAsia="ko-KR"/>
              </w:rPr>
              <w:t xml:space="preserve">, </w:t>
            </w:r>
            <w:proofErr w:type="spellStart"/>
            <w:r>
              <w:rPr>
                <w:rFonts w:ascii="Roboto" w:eastAsiaTheme="minorEastAsia" w:hAnsi="Roboto"/>
                <w:color w:val="000000"/>
                <w:lang w:eastAsia="ko-KR"/>
              </w:rPr>
              <w:t>PoS</w:t>
            </w:r>
            <w:proofErr w:type="spellEnd"/>
            <w:r>
              <w:rPr>
                <w:rFonts w:ascii="Roboto" w:eastAsiaTheme="minorEastAsia" w:hAnsi="Roboto"/>
                <w:color w:val="000000"/>
                <w:lang w:eastAsia="ko-KR"/>
              </w:rPr>
              <w:t>, and ZK-Proof</w:t>
            </w:r>
          </w:p>
        </w:tc>
        <w:tc>
          <w:tcPr>
            <w:tcW w:w="3057" w:type="dxa"/>
            <w:tcBorders>
              <w:top w:val="single" w:sz="4" w:space="0" w:color="auto"/>
              <w:left w:val="single" w:sz="4" w:space="0" w:color="auto"/>
              <w:bottom w:val="single" w:sz="4" w:space="0" w:color="auto"/>
              <w:right w:val="single" w:sz="4" w:space="0" w:color="auto"/>
            </w:tcBorders>
            <w:shd w:val="clear" w:color="auto" w:fill="auto"/>
            <w:vAlign w:val="center"/>
          </w:tcPr>
          <w:p w14:paraId="45AFE683" w14:textId="6DB379CB" w:rsidR="0023571E" w:rsidRPr="00975764" w:rsidRDefault="0023571E" w:rsidP="0023571E">
            <w:pPr>
              <w:spacing w:line="360" w:lineRule="auto"/>
              <w:rPr>
                <w:rFonts w:ascii="Roboto" w:hAnsi="Roboto"/>
                <w:color w:val="000000"/>
              </w:rPr>
            </w:pPr>
          </w:p>
        </w:tc>
      </w:tr>
      <w:tr w:rsidR="0023571E" w:rsidRPr="00975764" w14:paraId="696630BE" w14:textId="082AFA39" w:rsidTr="0023571E">
        <w:trPr>
          <w:trHeight w:val="485"/>
        </w:trPr>
        <w:tc>
          <w:tcPr>
            <w:tcW w:w="243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DF247CA" w14:textId="09090AD9" w:rsidR="0023571E" w:rsidRPr="0023571E" w:rsidRDefault="0023571E" w:rsidP="0023571E">
            <w:pPr>
              <w:pStyle w:val="Tabletext"/>
              <w:spacing w:line="360" w:lineRule="auto"/>
              <w:rPr>
                <w:rFonts w:ascii="Roboto" w:eastAsiaTheme="minorEastAsia" w:hAnsi="Roboto"/>
                <w:lang w:eastAsia="ko-KR"/>
              </w:rPr>
            </w:pPr>
            <w:r w:rsidRPr="0023571E">
              <w:rPr>
                <w:rFonts w:ascii="Roboto" w:eastAsiaTheme="minorEastAsia" w:hAnsi="Roboto"/>
                <w:lang w:eastAsia="ko-KR"/>
              </w:rPr>
              <w:t>Week 15 (11/26)</w:t>
            </w:r>
          </w:p>
        </w:tc>
        <w:tc>
          <w:tcPr>
            <w:tcW w:w="40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2B8DF95" w14:textId="2573CDF7" w:rsidR="0023571E" w:rsidRPr="0023571E" w:rsidRDefault="0023571E" w:rsidP="0023571E">
            <w:pPr>
              <w:spacing w:line="360" w:lineRule="auto"/>
              <w:rPr>
                <w:rFonts w:ascii="Roboto" w:eastAsiaTheme="minorEastAsia" w:hAnsi="Roboto"/>
                <w:color w:val="000000"/>
                <w:lang w:eastAsia="ko-KR"/>
              </w:rPr>
            </w:pPr>
            <w:r w:rsidRPr="0023571E">
              <w:rPr>
                <w:rFonts w:ascii="Roboto" w:eastAsiaTheme="minorEastAsia" w:hAnsi="Roboto"/>
                <w:color w:val="000000"/>
                <w:lang w:eastAsia="ko-KR"/>
              </w:rPr>
              <w:t>No Class</w:t>
            </w:r>
          </w:p>
        </w:tc>
        <w:tc>
          <w:tcPr>
            <w:tcW w:w="305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3CE0CE2" w14:textId="14989092" w:rsidR="0023571E" w:rsidRPr="0023571E" w:rsidRDefault="0023571E" w:rsidP="0023571E">
            <w:pPr>
              <w:spacing w:line="360" w:lineRule="auto"/>
              <w:rPr>
                <w:rFonts w:ascii="Roboto" w:eastAsiaTheme="minorEastAsia" w:hAnsi="Roboto"/>
                <w:color w:val="000000"/>
                <w:lang w:eastAsia="ko-KR"/>
              </w:rPr>
            </w:pPr>
            <w:r w:rsidRPr="0023571E">
              <w:rPr>
                <w:rFonts w:ascii="Roboto" w:eastAsiaTheme="minorEastAsia" w:hAnsi="Roboto"/>
                <w:color w:val="000000"/>
                <w:lang w:eastAsia="ko-KR"/>
              </w:rPr>
              <w:t>Thanksgiving Holidays</w:t>
            </w:r>
          </w:p>
        </w:tc>
      </w:tr>
      <w:tr w:rsidR="0023571E" w:rsidRPr="00975764" w14:paraId="5E34A96F" w14:textId="77777777" w:rsidTr="00974BBB">
        <w:trPr>
          <w:trHeight w:val="566"/>
        </w:trPr>
        <w:tc>
          <w:tcPr>
            <w:tcW w:w="2433" w:type="dxa"/>
            <w:tcBorders>
              <w:top w:val="single" w:sz="4" w:space="0" w:color="auto"/>
              <w:left w:val="single" w:sz="4" w:space="0" w:color="auto"/>
              <w:bottom w:val="single" w:sz="4" w:space="0" w:color="auto"/>
              <w:right w:val="single" w:sz="4" w:space="0" w:color="auto"/>
            </w:tcBorders>
            <w:shd w:val="clear" w:color="auto" w:fill="auto"/>
            <w:vAlign w:val="center"/>
          </w:tcPr>
          <w:p w14:paraId="689F11EC" w14:textId="7F8F14E0" w:rsidR="0023571E" w:rsidRPr="0023571E" w:rsidRDefault="0023571E" w:rsidP="0023571E">
            <w:pPr>
              <w:pStyle w:val="Tabletext"/>
              <w:spacing w:line="360" w:lineRule="auto"/>
              <w:rPr>
                <w:rFonts w:ascii="Roboto" w:eastAsiaTheme="minorEastAsia" w:hAnsi="Roboto"/>
                <w:lang w:eastAsia="ko-KR"/>
              </w:rPr>
            </w:pPr>
            <w:r w:rsidRPr="0023571E">
              <w:rPr>
                <w:rFonts w:ascii="Roboto" w:eastAsiaTheme="minorEastAsia" w:hAnsi="Roboto"/>
                <w:lang w:eastAsia="ko-KR"/>
              </w:rPr>
              <w:t>Week 16 (12/3)</w:t>
            </w:r>
          </w:p>
        </w:tc>
        <w:tc>
          <w:tcPr>
            <w:tcW w:w="4050" w:type="dxa"/>
            <w:tcBorders>
              <w:top w:val="single" w:sz="4" w:space="0" w:color="auto"/>
              <w:left w:val="single" w:sz="4" w:space="0" w:color="auto"/>
              <w:bottom w:val="single" w:sz="4" w:space="0" w:color="auto"/>
              <w:right w:val="single" w:sz="4" w:space="0" w:color="auto"/>
            </w:tcBorders>
            <w:shd w:val="clear" w:color="auto" w:fill="auto"/>
            <w:vAlign w:val="center"/>
          </w:tcPr>
          <w:p w14:paraId="397F86BE" w14:textId="4FD0FB75" w:rsidR="0023571E" w:rsidRPr="0023571E" w:rsidRDefault="0023571E" w:rsidP="0023571E">
            <w:pPr>
              <w:spacing w:line="360" w:lineRule="auto"/>
              <w:rPr>
                <w:rFonts w:ascii="Roboto" w:eastAsiaTheme="minorEastAsia" w:hAnsi="Roboto"/>
                <w:color w:val="000000"/>
                <w:lang w:eastAsia="ko-KR"/>
              </w:rPr>
            </w:pPr>
            <w:r w:rsidRPr="0023571E">
              <w:rPr>
                <w:rFonts w:ascii="Roboto" w:eastAsiaTheme="minorEastAsia" w:hAnsi="Roboto"/>
                <w:color w:val="000000"/>
                <w:lang w:eastAsia="ko-KR"/>
              </w:rPr>
              <w:t>Project Presentations</w:t>
            </w:r>
          </w:p>
        </w:tc>
        <w:tc>
          <w:tcPr>
            <w:tcW w:w="3057" w:type="dxa"/>
            <w:tcBorders>
              <w:top w:val="single" w:sz="4" w:space="0" w:color="auto"/>
              <w:left w:val="single" w:sz="4" w:space="0" w:color="auto"/>
              <w:bottom w:val="single" w:sz="4" w:space="0" w:color="auto"/>
              <w:right w:val="single" w:sz="4" w:space="0" w:color="auto"/>
            </w:tcBorders>
            <w:vAlign w:val="center"/>
          </w:tcPr>
          <w:p w14:paraId="6C60F219" w14:textId="637CF8FB" w:rsidR="0023571E" w:rsidRPr="0023571E" w:rsidRDefault="0023571E" w:rsidP="0023571E">
            <w:pPr>
              <w:spacing w:line="360" w:lineRule="auto"/>
              <w:rPr>
                <w:rFonts w:ascii="Roboto" w:eastAsiaTheme="minorEastAsia" w:hAnsi="Roboto"/>
                <w:color w:val="000000"/>
                <w:lang w:eastAsia="ko-KR"/>
              </w:rPr>
            </w:pPr>
          </w:p>
        </w:tc>
      </w:tr>
      <w:tr w:rsidR="0023571E" w:rsidRPr="00975764" w14:paraId="4BE64C9A" w14:textId="77777777" w:rsidTr="0023571E">
        <w:trPr>
          <w:trHeight w:val="240"/>
        </w:trPr>
        <w:tc>
          <w:tcPr>
            <w:tcW w:w="2433" w:type="dxa"/>
            <w:tcBorders>
              <w:top w:val="single" w:sz="4" w:space="0" w:color="auto"/>
              <w:left w:val="single" w:sz="4" w:space="0" w:color="auto"/>
              <w:bottom w:val="single" w:sz="4" w:space="0" w:color="auto"/>
              <w:right w:val="single" w:sz="4" w:space="0" w:color="auto"/>
            </w:tcBorders>
            <w:shd w:val="clear" w:color="auto" w:fill="C00000"/>
            <w:vAlign w:val="center"/>
          </w:tcPr>
          <w:p w14:paraId="56216814" w14:textId="2AD4C62C" w:rsidR="0023571E" w:rsidRPr="00975764" w:rsidRDefault="0023571E" w:rsidP="0023571E">
            <w:pPr>
              <w:pStyle w:val="Heading4"/>
              <w:ind w:leftChars="1" w:left="436" w:hangingChars="181" w:hanging="434"/>
              <w:rPr>
                <w:rFonts w:ascii="Roboto" w:eastAsiaTheme="minorEastAsia" w:hAnsi="Roboto"/>
                <w:b w:val="0"/>
                <w:bCs w:val="0"/>
                <w:lang w:eastAsia="ko-KR"/>
              </w:rPr>
            </w:pPr>
            <w:r>
              <w:rPr>
                <w:rFonts w:ascii="Roboto" w:eastAsiaTheme="minorEastAsia" w:hAnsi="Roboto"/>
                <w:b w:val="0"/>
                <w:bCs w:val="0"/>
                <w:lang w:eastAsia="ko-KR"/>
              </w:rPr>
              <w:t>Week 17 (12/10</w:t>
            </w:r>
            <w:r w:rsidRPr="00975764">
              <w:rPr>
                <w:rFonts w:ascii="Roboto" w:eastAsiaTheme="minorEastAsia" w:hAnsi="Roboto"/>
                <w:b w:val="0"/>
                <w:bCs w:val="0"/>
                <w:lang w:eastAsia="ko-KR"/>
              </w:rPr>
              <w:t>)</w:t>
            </w:r>
          </w:p>
        </w:tc>
        <w:tc>
          <w:tcPr>
            <w:tcW w:w="4050" w:type="dxa"/>
            <w:tcBorders>
              <w:top w:val="single" w:sz="4" w:space="0" w:color="auto"/>
              <w:left w:val="single" w:sz="4" w:space="0" w:color="auto"/>
              <w:bottom w:val="single" w:sz="4" w:space="0" w:color="auto"/>
              <w:right w:val="single" w:sz="4" w:space="0" w:color="auto"/>
            </w:tcBorders>
            <w:shd w:val="clear" w:color="auto" w:fill="C00000"/>
            <w:vAlign w:val="center"/>
          </w:tcPr>
          <w:p w14:paraId="5AA2BC27" w14:textId="3AB472BC" w:rsidR="0023571E" w:rsidRPr="0023571E" w:rsidRDefault="0023571E" w:rsidP="0023571E">
            <w:pPr>
              <w:spacing w:line="360" w:lineRule="auto"/>
              <w:rPr>
                <w:rFonts w:ascii="Roboto" w:eastAsiaTheme="minorEastAsia" w:hAnsi="Roboto"/>
                <w:color w:val="FFFFFF" w:themeColor="background1"/>
                <w:lang w:eastAsia="ko-KR"/>
              </w:rPr>
            </w:pPr>
            <w:r w:rsidRPr="0023571E">
              <w:rPr>
                <w:rFonts w:ascii="Roboto" w:eastAsiaTheme="minorEastAsia" w:hAnsi="Roboto"/>
                <w:color w:val="FFFFFF" w:themeColor="background1"/>
                <w:lang w:eastAsia="ko-KR"/>
              </w:rPr>
              <w:t>Final Exam 7:45pm –10:00pm</w:t>
            </w:r>
          </w:p>
        </w:tc>
        <w:tc>
          <w:tcPr>
            <w:tcW w:w="3057" w:type="dxa"/>
            <w:tcBorders>
              <w:top w:val="single" w:sz="4" w:space="0" w:color="auto"/>
              <w:left w:val="single" w:sz="4" w:space="0" w:color="auto"/>
              <w:bottom w:val="single" w:sz="4" w:space="0" w:color="auto"/>
              <w:right w:val="single" w:sz="4" w:space="0" w:color="auto"/>
            </w:tcBorders>
            <w:shd w:val="clear" w:color="auto" w:fill="C00000"/>
            <w:vAlign w:val="center"/>
          </w:tcPr>
          <w:p w14:paraId="30190BCC" w14:textId="7000B490" w:rsidR="0023571E" w:rsidRPr="00771526" w:rsidRDefault="0023571E" w:rsidP="0023571E">
            <w:pPr>
              <w:rPr>
                <w:rFonts w:eastAsia="Times New Roman"/>
                <w:lang w:eastAsia="en-US"/>
              </w:rPr>
            </w:pPr>
          </w:p>
        </w:tc>
      </w:tr>
    </w:tbl>
    <w:p w14:paraId="5B3FB2FB" w14:textId="77777777" w:rsidR="00067A28" w:rsidRPr="00975764" w:rsidRDefault="00067A28" w:rsidP="001C4FA5">
      <w:pPr>
        <w:rPr>
          <w:rFonts w:ascii="Roboto" w:hAnsi="Roboto"/>
        </w:rPr>
      </w:pPr>
    </w:p>
    <w:sectPr w:rsidR="00067A28" w:rsidRPr="00975764" w:rsidSect="00067A28">
      <w:footerReference w:type="default" r:id="rId18"/>
      <w:pgSz w:w="12240" w:h="15840"/>
      <w:pgMar w:top="1440" w:right="1584" w:bottom="1008"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43C1F" w14:textId="77777777" w:rsidR="00E85CE2" w:rsidRDefault="00E85CE2">
      <w:r>
        <w:separator/>
      </w:r>
    </w:p>
  </w:endnote>
  <w:endnote w:type="continuationSeparator" w:id="0">
    <w:p w14:paraId="231C1A72" w14:textId="77777777" w:rsidR="00E85CE2" w:rsidRDefault="00E85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decorative"/>
    <w:pitch w:val="variable"/>
    <w:sig w:usb0="00000003" w:usb1="10000000" w:usb2="00000000" w:usb3="00000000" w:csb0="80000001" w:csb1="00000000"/>
  </w:font>
  <w:font w:name="StarSymbol">
    <w:altName w:val="Arial Unicode MS"/>
    <w:panose1 w:val="020B0604020202020204"/>
    <w:charset w:val="8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panose1 w:val="020B0604020202020204"/>
    <w:charset w:val="00"/>
    <w:family w:val="auto"/>
    <w:pitch w:val="variable"/>
    <w:sig w:usb0="E00002EF" w:usb1="5000205B" w:usb2="0000002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Helvetica Neue">
    <w:panose1 w:val="02000503000000020004"/>
    <w:charset w:val="00"/>
    <w:family w:val="auto"/>
    <w:pitch w:val="variable"/>
    <w:sig w:usb0="E50002FF" w:usb1="500079DB" w:usb2="0000001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Light">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53F23" w14:textId="77777777" w:rsidR="00397440" w:rsidRDefault="00397440" w:rsidP="00067A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83D02C" w14:textId="77777777" w:rsidR="00397440" w:rsidRDefault="00397440" w:rsidP="00067A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D7DAD" w14:textId="4151BAC6" w:rsidR="00397440" w:rsidRPr="00A8148C" w:rsidRDefault="00397440" w:rsidP="00067A28">
    <w:pPr>
      <w:pStyle w:val="Footer"/>
      <w:ind w:right="360"/>
      <w:rPr>
        <w:rFonts w:ascii="Helvetica Neue Light" w:hAnsi="Helvetica Neue Light"/>
      </w:rPr>
    </w:pPr>
    <w:r w:rsidRPr="00A8148C">
      <w:rPr>
        <w:rFonts w:ascii="Helvetica Neue Light" w:hAnsi="Helvetica Neue Light"/>
      </w:rPr>
      <w:t xml:space="preserve">CMPE 273, Enterprise </w:t>
    </w:r>
    <w:r w:rsidRPr="00A8148C">
      <w:rPr>
        <w:rFonts w:ascii="Helvetica Neue Light" w:eastAsiaTheme="minorEastAsia" w:hAnsi="Helvetica Neue Light"/>
        <w:lang w:eastAsia="ko-KR"/>
      </w:rPr>
      <w:t>Distributed Systems</w:t>
    </w:r>
    <w:r w:rsidR="00D46364">
      <w:rPr>
        <w:rFonts w:ascii="Helvetica Neue Light" w:hAnsi="Helvetica Neue Light"/>
      </w:rPr>
      <w:t xml:space="preserve">, </w:t>
    </w:r>
    <w:r w:rsidR="00966448">
      <w:rPr>
        <w:rFonts w:ascii="Helvetica Neue Light" w:hAnsi="Helvetica Neue Light"/>
      </w:rPr>
      <w:t>Fall</w:t>
    </w:r>
    <w:r w:rsidR="00A207CA">
      <w:rPr>
        <w:rFonts w:ascii="Helvetica Neue Light" w:hAnsi="Helvetica Neue Light"/>
      </w:rPr>
      <w:t xml:space="preserve"> 2020</w:t>
    </w:r>
    <w:r w:rsidRPr="00A8148C">
      <w:rPr>
        <w:rFonts w:ascii="Helvetica Neue Light" w:hAnsi="Helvetica Neue Light"/>
      </w:rPr>
      <w:tab/>
      <w:t xml:space="preserve"> Page </w:t>
    </w:r>
    <w:r w:rsidRPr="00A8148C">
      <w:rPr>
        <w:rStyle w:val="PageNumber"/>
        <w:rFonts w:ascii="Helvetica Neue Light" w:hAnsi="Helvetica Neue Light"/>
      </w:rPr>
      <w:fldChar w:fldCharType="begin"/>
    </w:r>
    <w:r w:rsidRPr="00A8148C">
      <w:rPr>
        <w:rStyle w:val="PageNumber"/>
        <w:rFonts w:ascii="Helvetica Neue Light" w:hAnsi="Helvetica Neue Light"/>
      </w:rPr>
      <w:instrText xml:space="preserve"> PAGE </w:instrText>
    </w:r>
    <w:r w:rsidRPr="00A8148C">
      <w:rPr>
        <w:rStyle w:val="PageNumber"/>
        <w:rFonts w:ascii="Helvetica Neue Light" w:hAnsi="Helvetica Neue Light"/>
      </w:rPr>
      <w:fldChar w:fldCharType="separate"/>
    </w:r>
    <w:r w:rsidR="00015B58">
      <w:rPr>
        <w:rStyle w:val="PageNumber"/>
        <w:rFonts w:ascii="Helvetica Neue Light" w:hAnsi="Helvetica Neue Light"/>
        <w:noProof/>
      </w:rPr>
      <w:t>4</w:t>
    </w:r>
    <w:r w:rsidRPr="00A8148C">
      <w:rPr>
        <w:rStyle w:val="PageNumber"/>
        <w:rFonts w:ascii="Helvetica Neue Light" w:hAnsi="Helvetica Neue Light"/>
      </w:rPr>
      <w:fldChar w:fldCharType="end"/>
    </w:r>
    <w:r w:rsidRPr="00A8148C">
      <w:rPr>
        <w:rStyle w:val="PageNumber"/>
        <w:rFonts w:ascii="Helvetica Neue Light" w:hAnsi="Helvetica Neue Light"/>
      </w:rPr>
      <w:t xml:space="preserve"> of </w:t>
    </w:r>
    <w:r w:rsidRPr="00A8148C">
      <w:rPr>
        <w:rStyle w:val="PageNumber"/>
        <w:rFonts w:ascii="Helvetica Neue Light" w:hAnsi="Helvetica Neue Light"/>
      </w:rPr>
      <w:fldChar w:fldCharType="begin"/>
    </w:r>
    <w:r w:rsidRPr="00A8148C">
      <w:rPr>
        <w:rStyle w:val="PageNumber"/>
        <w:rFonts w:ascii="Helvetica Neue Light" w:hAnsi="Helvetica Neue Light"/>
      </w:rPr>
      <w:instrText xml:space="preserve"> NUMPAGES </w:instrText>
    </w:r>
    <w:r w:rsidRPr="00A8148C">
      <w:rPr>
        <w:rStyle w:val="PageNumber"/>
        <w:rFonts w:ascii="Helvetica Neue Light" w:hAnsi="Helvetica Neue Light"/>
      </w:rPr>
      <w:fldChar w:fldCharType="separate"/>
    </w:r>
    <w:r w:rsidR="00015B58">
      <w:rPr>
        <w:rStyle w:val="PageNumber"/>
        <w:rFonts w:ascii="Helvetica Neue Light" w:hAnsi="Helvetica Neue Light"/>
        <w:noProof/>
      </w:rPr>
      <w:t>7</w:t>
    </w:r>
    <w:r w:rsidRPr="00A8148C">
      <w:rPr>
        <w:rStyle w:val="PageNumber"/>
        <w:rFonts w:ascii="Helvetica Neue Light" w:hAnsi="Helvetica Neue Light"/>
      </w:rPr>
      <w:fldChar w:fldCharType="end"/>
    </w:r>
    <w:r w:rsidRPr="00A8148C">
      <w:rPr>
        <w:rFonts w:ascii="Helvetica Neue Light" w:hAnsi="Helvetica Neue Light"/>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79149" w14:textId="77777777" w:rsidR="00397440" w:rsidRDefault="0039744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625FC" w14:textId="77777777" w:rsidR="00E85CE2" w:rsidRDefault="00E85CE2">
      <w:r>
        <w:separator/>
      </w:r>
    </w:p>
  </w:footnote>
  <w:footnote w:type="continuationSeparator" w:id="0">
    <w:p w14:paraId="49CCD034" w14:textId="77777777" w:rsidR="00E85CE2" w:rsidRDefault="00E85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5B9D7" w14:textId="77777777" w:rsidR="00397440" w:rsidRDefault="00397440" w:rsidP="00067A2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Arial"/>
        <w:sz w:val="18"/>
        <w:szCs w:val="18"/>
      </w:rPr>
    </w:lvl>
    <w:lvl w:ilvl="1">
      <w:start w:val="1"/>
      <w:numFmt w:val="bullet"/>
      <w:lvlText w:val=""/>
      <w:lvlJc w:val="left"/>
      <w:pPr>
        <w:tabs>
          <w:tab w:val="num" w:pos="1080"/>
        </w:tabs>
        <w:ind w:left="1080" w:hanging="360"/>
      </w:pPr>
      <w:rPr>
        <w:rFonts w:ascii="Wingdings 2" w:hAnsi="Wingdings 2" w:cs="Arial"/>
        <w:sz w:val="18"/>
        <w:szCs w:val="18"/>
      </w:rPr>
    </w:lvl>
    <w:lvl w:ilvl="2">
      <w:start w:val="1"/>
      <w:numFmt w:val="bullet"/>
      <w:lvlText w:val="■"/>
      <w:lvlJc w:val="left"/>
      <w:pPr>
        <w:tabs>
          <w:tab w:val="num" w:pos="1440"/>
        </w:tabs>
        <w:ind w:left="1440" w:hanging="360"/>
      </w:pPr>
      <w:rPr>
        <w:rFonts w:ascii="StarSymbol" w:hAnsi="StarSymbol" w:cs="Arial"/>
        <w:sz w:val="18"/>
        <w:szCs w:val="18"/>
      </w:rPr>
    </w:lvl>
    <w:lvl w:ilvl="3">
      <w:start w:val="1"/>
      <w:numFmt w:val="bullet"/>
      <w:lvlText w:val=""/>
      <w:lvlJc w:val="left"/>
      <w:pPr>
        <w:tabs>
          <w:tab w:val="num" w:pos="1800"/>
        </w:tabs>
        <w:ind w:left="1800" w:hanging="360"/>
      </w:pPr>
      <w:rPr>
        <w:rFonts w:ascii="Wingdings" w:hAnsi="Wingdings" w:cs="Arial"/>
        <w:sz w:val="18"/>
        <w:szCs w:val="18"/>
      </w:rPr>
    </w:lvl>
    <w:lvl w:ilvl="4">
      <w:start w:val="1"/>
      <w:numFmt w:val="bullet"/>
      <w:lvlText w:val=""/>
      <w:lvlJc w:val="left"/>
      <w:pPr>
        <w:tabs>
          <w:tab w:val="num" w:pos="2160"/>
        </w:tabs>
        <w:ind w:left="2160" w:hanging="360"/>
      </w:pPr>
      <w:rPr>
        <w:rFonts w:ascii="Wingdings 2" w:hAnsi="Wingdings 2" w:cs="Arial"/>
        <w:sz w:val="18"/>
        <w:szCs w:val="18"/>
      </w:rPr>
    </w:lvl>
    <w:lvl w:ilvl="5">
      <w:start w:val="1"/>
      <w:numFmt w:val="bullet"/>
      <w:lvlText w:val="■"/>
      <w:lvlJc w:val="left"/>
      <w:pPr>
        <w:tabs>
          <w:tab w:val="num" w:pos="2520"/>
        </w:tabs>
        <w:ind w:left="2520" w:hanging="360"/>
      </w:pPr>
      <w:rPr>
        <w:rFonts w:ascii="StarSymbol" w:hAnsi="StarSymbol" w:cs="Arial"/>
        <w:sz w:val="18"/>
        <w:szCs w:val="18"/>
      </w:rPr>
    </w:lvl>
    <w:lvl w:ilvl="6">
      <w:start w:val="1"/>
      <w:numFmt w:val="bullet"/>
      <w:lvlText w:val=""/>
      <w:lvlJc w:val="left"/>
      <w:pPr>
        <w:tabs>
          <w:tab w:val="num" w:pos="2880"/>
        </w:tabs>
        <w:ind w:left="2880" w:hanging="360"/>
      </w:pPr>
      <w:rPr>
        <w:rFonts w:ascii="Wingdings" w:hAnsi="Wingdings" w:cs="Arial"/>
        <w:sz w:val="18"/>
        <w:szCs w:val="18"/>
      </w:rPr>
    </w:lvl>
    <w:lvl w:ilvl="7">
      <w:start w:val="1"/>
      <w:numFmt w:val="bullet"/>
      <w:lvlText w:val=""/>
      <w:lvlJc w:val="left"/>
      <w:pPr>
        <w:tabs>
          <w:tab w:val="num" w:pos="3240"/>
        </w:tabs>
        <w:ind w:left="3240" w:hanging="360"/>
      </w:pPr>
      <w:rPr>
        <w:rFonts w:ascii="Wingdings 2" w:hAnsi="Wingdings 2" w:cs="Arial"/>
        <w:sz w:val="18"/>
        <w:szCs w:val="18"/>
      </w:rPr>
    </w:lvl>
    <w:lvl w:ilvl="8">
      <w:start w:val="1"/>
      <w:numFmt w:val="bullet"/>
      <w:lvlText w:val="■"/>
      <w:lvlJc w:val="left"/>
      <w:pPr>
        <w:tabs>
          <w:tab w:val="num" w:pos="3600"/>
        </w:tabs>
        <w:ind w:left="3600" w:hanging="360"/>
      </w:pPr>
      <w:rPr>
        <w:rFonts w:ascii="StarSymbol" w:hAnsi="StarSymbol" w:cs="Arial"/>
        <w:sz w:val="18"/>
        <w:szCs w:val="18"/>
      </w:rPr>
    </w:lvl>
  </w:abstractNum>
  <w:abstractNum w:abstractNumId="1"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Arial"/>
        <w:sz w:val="18"/>
        <w:szCs w:val="18"/>
      </w:rPr>
    </w:lvl>
    <w:lvl w:ilvl="1">
      <w:start w:val="1"/>
      <w:numFmt w:val="bullet"/>
      <w:lvlText w:val=""/>
      <w:lvlJc w:val="left"/>
      <w:pPr>
        <w:tabs>
          <w:tab w:val="num" w:pos="1080"/>
        </w:tabs>
        <w:ind w:left="1080" w:hanging="360"/>
      </w:pPr>
      <w:rPr>
        <w:rFonts w:ascii="Wingdings 2" w:hAnsi="Wingdings 2" w:cs="Arial"/>
        <w:sz w:val="18"/>
        <w:szCs w:val="18"/>
      </w:rPr>
    </w:lvl>
    <w:lvl w:ilvl="2">
      <w:start w:val="1"/>
      <w:numFmt w:val="bullet"/>
      <w:lvlText w:val="■"/>
      <w:lvlJc w:val="left"/>
      <w:pPr>
        <w:tabs>
          <w:tab w:val="num" w:pos="1440"/>
        </w:tabs>
        <w:ind w:left="1440" w:hanging="360"/>
      </w:pPr>
      <w:rPr>
        <w:rFonts w:ascii="StarSymbol" w:hAnsi="StarSymbol" w:cs="Arial"/>
        <w:sz w:val="18"/>
        <w:szCs w:val="18"/>
      </w:rPr>
    </w:lvl>
    <w:lvl w:ilvl="3">
      <w:start w:val="1"/>
      <w:numFmt w:val="bullet"/>
      <w:lvlText w:val=""/>
      <w:lvlJc w:val="left"/>
      <w:pPr>
        <w:tabs>
          <w:tab w:val="num" w:pos="1800"/>
        </w:tabs>
        <w:ind w:left="1800" w:hanging="360"/>
      </w:pPr>
      <w:rPr>
        <w:rFonts w:ascii="Wingdings" w:hAnsi="Wingdings" w:cs="Arial"/>
        <w:sz w:val="18"/>
        <w:szCs w:val="18"/>
      </w:rPr>
    </w:lvl>
    <w:lvl w:ilvl="4">
      <w:start w:val="1"/>
      <w:numFmt w:val="bullet"/>
      <w:lvlText w:val=""/>
      <w:lvlJc w:val="left"/>
      <w:pPr>
        <w:tabs>
          <w:tab w:val="num" w:pos="2160"/>
        </w:tabs>
        <w:ind w:left="2160" w:hanging="360"/>
      </w:pPr>
      <w:rPr>
        <w:rFonts w:ascii="Wingdings 2" w:hAnsi="Wingdings 2" w:cs="Arial"/>
        <w:sz w:val="18"/>
        <w:szCs w:val="18"/>
      </w:rPr>
    </w:lvl>
    <w:lvl w:ilvl="5">
      <w:start w:val="1"/>
      <w:numFmt w:val="bullet"/>
      <w:lvlText w:val="■"/>
      <w:lvlJc w:val="left"/>
      <w:pPr>
        <w:tabs>
          <w:tab w:val="num" w:pos="2520"/>
        </w:tabs>
        <w:ind w:left="2520" w:hanging="360"/>
      </w:pPr>
      <w:rPr>
        <w:rFonts w:ascii="StarSymbol" w:hAnsi="StarSymbol" w:cs="Arial"/>
        <w:sz w:val="18"/>
        <w:szCs w:val="18"/>
      </w:rPr>
    </w:lvl>
    <w:lvl w:ilvl="6">
      <w:start w:val="1"/>
      <w:numFmt w:val="bullet"/>
      <w:lvlText w:val=""/>
      <w:lvlJc w:val="left"/>
      <w:pPr>
        <w:tabs>
          <w:tab w:val="num" w:pos="2880"/>
        </w:tabs>
        <w:ind w:left="2880" w:hanging="360"/>
      </w:pPr>
      <w:rPr>
        <w:rFonts w:ascii="Wingdings" w:hAnsi="Wingdings" w:cs="Arial"/>
        <w:sz w:val="18"/>
        <w:szCs w:val="18"/>
      </w:rPr>
    </w:lvl>
    <w:lvl w:ilvl="7">
      <w:start w:val="1"/>
      <w:numFmt w:val="bullet"/>
      <w:lvlText w:val=""/>
      <w:lvlJc w:val="left"/>
      <w:pPr>
        <w:tabs>
          <w:tab w:val="num" w:pos="3240"/>
        </w:tabs>
        <w:ind w:left="3240" w:hanging="360"/>
      </w:pPr>
      <w:rPr>
        <w:rFonts w:ascii="Wingdings 2" w:hAnsi="Wingdings 2" w:cs="Arial"/>
        <w:sz w:val="18"/>
        <w:szCs w:val="18"/>
      </w:rPr>
    </w:lvl>
    <w:lvl w:ilvl="8">
      <w:start w:val="1"/>
      <w:numFmt w:val="bullet"/>
      <w:lvlText w:val="■"/>
      <w:lvlJc w:val="left"/>
      <w:pPr>
        <w:tabs>
          <w:tab w:val="num" w:pos="3600"/>
        </w:tabs>
        <w:ind w:left="3600" w:hanging="360"/>
      </w:pPr>
      <w:rPr>
        <w:rFonts w:ascii="StarSymbol" w:hAnsi="StarSymbol" w:cs="Arial"/>
        <w:sz w:val="18"/>
        <w:szCs w:val="18"/>
      </w:rPr>
    </w:lvl>
  </w:abstractNum>
  <w:abstractNum w:abstractNumId="2"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w:hAnsi="Wingdings" w:cs="Arial"/>
        <w:sz w:val="18"/>
        <w:szCs w:val="18"/>
      </w:rPr>
    </w:lvl>
    <w:lvl w:ilvl="1">
      <w:start w:val="1"/>
      <w:numFmt w:val="bullet"/>
      <w:lvlText w:val=""/>
      <w:lvlJc w:val="left"/>
      <w:pPr>
        <w:tabs>
          <w:tab w:val="num" w:pos="1080"/>
        </w:tabs>
        <w:ind w:left="1080" w:hanging="360"/>
      </w:pPr>
      <w:rPr>
        <w:rFonts w:ascii="Wingdings 2" w:hAnsi="Wingdings 2" w:cs="Arial"/>
        <w:sz w:val="18"/>
        <w:szCs w:val="18"/>
      </w:rPr>
    </w:lvl>
    <w:lvl w:ilvl="2">
      <w:start w:val="1"/>
      <w:numFmt w:val="bullet"/>
      <w:lvlText w:val="■"/>
      <w:lvlJc w:val="left"/>
      <w:pPr>
        <w:tabs>
          <w:tab w:val="num" w:pos="1440"/>
        </w:tabs>
        <w:ind w:left="1440" w:hanging="360"/>
      </w:pPr>
      <w:rPr>
        <w:rFonts w:ascii="StarSymbol" w:hAnsi="StarSymbol" w:cs="Arial"/>
        <w:sz w:val="18"/>
        <w:szCs w:val="18"/>
      </w:rPr>
    </w:lvl>
    <w:lvl w:ilvl="3">
      <w:start w:val="1"/>
      <w:numFmt w:val="bullet"/>
      <w:lvlText w:val=""/>
      <w:lvlJc w:val="left"/>
      <w:pPr>
        <w:tabs>
          <w:tab w:val="num" w:pos="1800"/>
        </w:tabs>
        <w:ind w:left="1800" w:hanging="360"/>
      </w:pPr>
      <w:rPr>
        <w:rFonts w:ascii="Wingdings" w:hAnsi="Wingdings" w:cs="Arial"/>
        <w:sz w:val="18"/>
        <w:szCs w:val="18"/>
      </w:rPr>
    </w:lvl>
    <w:lvl w:ilvl="4">
      <w:start w:val="1"/>
      <w:numFmt w:val="bullet"/>
      <w:lvlText w:val=""/>
      <w:lvlJc w:val="left"/>
      <w:pPr>
        <w:tabs>
          <w:tab w:val="num" w:pos="2160"/>
        </w:tabs>
        <w:ind w:left="2160" w:hanging="360"/>
      </w:pPr>
      <w:rPr>
        <w:rFonts w:ascii="Wingdings 2" w:hAnsi="Wingdings 2" w:cs="Arial"/>
        <w:sz w:val="18"/>
        <w:szCs w:val="18"/>
      </w:rPr>
    </w:lvl>
    <w:lvl w:ilvl="5">
      <w:start w:val="1"/>
      <w:numFmt w:val="bullet"/>
      <w:lvlText w:val="■"/>
      <w:lvlJc w:val="left"/>
      <w:pPr>
        <w:tabs>
          <w:tab w:val="num" w:pos="2520"/>
        </w:tabs>
        <w:ind w:left="2520" w:hanging="360"/>
      </w:pPr>
      <w:rPr>
        <w:rFonts w:ascii="StarSymbol" w:hAnsi="StarSymbol" w:cs="Arial"/>
        <w:sz w:val="18"/>
        <w:szCs w:val="18"/>
      </w:rPr>
    </w:lvl>
    <w:lvl w:ilvl="6">
      <w:start w:val="1"/>
      <w:numFmt w:val="bullet"/>
      <w:lvlText w:val=""/>
      <w:lvlJc w:val="left"/>
      <w:pPr>
        <w:tabs>
          <w:tab w:val="num" w:pos="2880"/>
        </w:tabs>
        <w:ind w:left="2880" w:hanging="360"/>
      </w:pPr>
      <w:rPr>
        <w:rFonts w:ascii="Wingdings" w:hAnsi="Wingdings" w:cs="Arial"/>
        <w:sz w:val="18"/>
        <w:szCs w:val="18"/>
      </w:rPr>
    </w:lvl>
    <w:lvl w:ilvl="7">
      <w:start w:val="1"/>
      <w:numFmt w:val="bullet"/>
      <w:lvlText w:val=""/>
      <w:lvlJc w:val="left"/>
      <w:pPr>
        <w:tabs>
          <w:tab w:val="num" w:pos="3240"/>
        </w:tabs>
        <w:ind w:left="3240" w:hanging="360"/>
      </w:pPr>
      <w:rPr>
        <w:rFonts w:ascii="Wingdings 2" w:hAnsi="Wingdings 2" w:cs="Arial"/>
        <w:sz w:val="18"/>
        <w:szCs w:val="18"/>
      </w:rPr>
    </w:lvl>
    <w:lvl w:ilvl="8">
      <w:start w:val="1"/>
      <w:numFmt w:val="bullet"/>
      <w:lvlText w:val="■"/>
      <w:lvlJc w:val="left"/>
      <w:pPr>
        <w:tabs>
          <w:tab w:val="num" w:pos="3600"/>
        </w:tabs>
        <w:ind w:left="3600" w:hanging="360"/>
      </w:pPr>
      <w:rPr>
        <w:rFonts w:ascii="StarSymbol" w:hAnsi="StarSymbol" w:cs="Arial"/>
        <w:sz w:val="18"/>
        <w:szCs w:val="18"/>
      </w:rPr>
    </w:lvl>
  </w:abstractNum>
  <w:abstractNum w:abstractNumId="3" w15:restartNumberingAfterBreak="0">
    <w:nsid w:val="00000006"/>
    <w:multiLevelType w:val="multilevel"/>
    <w:tmpl w:val="00000006"/>
    <w:name w:val="WW8Num6"/>
    <w:lvl w:ilvl="0">
      <w:start w:val="1"/>
      <w:numFmt w:val="bullet"/>
      <w:lvlText w:val=""/>
      <w:lvlJc w:val="left"/>
      <w:pPr>
        <w:tabs>
          <w:tab w:val="num" w:pos="560"/>
        </w:tabs>
        <w:ind w:left="560" w:hanging="360"/>
      </w:pPr>
      <w:rPr>
        <w:rFonts w:ascii="Wingdings" w:hAnsi="Wingdings" w:cs="Arial"/>
        <w:sz w:val="18"/>
        <w:szCs w:val="18"/>
      </w:rPr>
    </w:lvl>
    <w:lvl w:ilvl="1">
      <w:start w:val="1"/>
      <w:numFmt w:val="bullet"/>
      <w:lvlText w:val=""/>
      <w:lvlJc w:val="left"/>
      <w:pPr>
        <w:tabs>
          <w:tab w:val="num" w:pos="1280"/>
        </w:tabs>
        <w:ind w:left="1280" w:hanging="360"/>
      </w:pPr>
      <w:rPr>
        <w:rFonts w:ascii="Wingdings 2" w:hAnsi="Wingdings 2" w:cs="Arial"/>
        <w:sz w:val="18"/>
        <w:szCs w:val="18"/>
      </w:rPr>
    </w:lvl>
    <w:lvl w:ilvl="2">
      <w:start w:val="1"/>
      <w:numFmt w:val="bullet"/>
      <w:lvlText w:val="■"/>
      <w:lvlJc w:val="left"/>
      <w:pPr>
        <w:tabs>
          <w:tab w:val="num" w:pos="2000"/>
        </w:tabs>
        <w:ind w:left="2000" w:hanging="360"/>
      </w:pPr>
      <w:rPr>
        <w:rFonts w:ascii="StarSymbol" w:hAnsi="StarSymbol" w:cs="Arial"/>
        <w:sz w:val="18"/>
        <w:szCs w:val="18"/>
      </w:rPr>
    </w:lvl>
    <w:lvl w:ilvl="3">
      <w:start w:val="1"/>
      <w:numFmt w:val="bullet"/>
      <w:lvlText w:val=""/>
      <w:lvlJc w:val="left"/>
      <w:pPr>
        <w:tabs>
          <w:tab w:val="num" w:pos="2720"/>
        </w:tabs>
        <w:ind w:left="2720" w:hanging="360"/>
      </w:pPr>
      <w:rPr>
        <w:rFonts w:ascii="Wingdings" w:hAnsi="Wingdings" w:cs="Arial"/>
        <w:sz w:val="18"/>
        <w:szCs w:val="18"/>
      </w:rPr>
    </w:lvl>
    <w:lvl w:ilvl="4">
      <w:start w:val="1"/>
      <w:numFmt w:val="bullet"/>
      <w:lvlText w:val=""/>
      <w:lvlJc w:val="left"/>
      <w:pPr>
        <w:tabs>
          <w:tab w:val="num" w:pos="3440"/>
        </w:tabs>
        <w:ind w:left="3440" w:hanging="360"/>
      </w:pPr>
      <w:rPr>
        <w:rFonts w:ascii="Wingdings 2" w:hAnsi="Wingdings 2" w:cs="Arial"/>
        <w:sz w:val="18"/>
        <w:szCs w:val="18"/>
      </w:rPr>
    </w:lvl>
    <w:lvl w:ilvl="5">
      <w:start w:val="1"/>
      <w:numFmt w:val="bullet"/>
      <w:lvlText w:val="■"/>
      <w:lvlJc w:val="left"/>
      <w:pPr>
        <w:tabs>
          <w:tab w:val="num" w:pos="4160"/>
        </w:tabs>
        <w:ind w:left="4160" w:hanging="360"/>
      </w:pPr>
      <w:rPr>
        <w:rFonts w:ascii="StarSymbol" w:hAnsi="StarSymbol" w:cs="Arial"/>
        <w:sz w:val="18"/>
        <w:szCs w:val="18"/>
      </w:rPr>
    </w:lvl>
    <w:lvl w:ilvl="6">
      <w:start w:val="1"/>
      <w:numFmt w:val="bullet"/>
      <w:lvlText w:val=""/>
      <w:lvlJc w:val="left"/>
      <w:pPr>
        <w:tabs>
          <w:tab w:val="num" w:pos="4880"/>
        </w:tabs>
        <w:ind w:left="4880" w:hanging="360"/>
      </w:pPr>
      <w:rPr>
        <w:rFonts w:ascii="Wingdings" w:hAnsi="Wingdings" w:cs="Arial"/>
        <w:sz w:val="18"/>
        <w:szCs w:val="18"/>
      </w:rPr>
    </w:lvl>
    <w:lvl w:ilvl="7">
      <w:start w:val="1"/>
      <w:numFmt w:val="bullet"/>
      <w:lvlText w:val=""/>
      <w:lvlJc w:val="left"/>
      <w:pPr>
        <w:tabs>
          <w:tab w:val="num" w:pos="5600"/>
        </w:tabs>
        <w:ind w:left="5600" w:hanging="360"/>
      </w:pPr>
      <w:rPr>
        <w:rFonts w:ascii="Wingdings 2" w:hAnsi="Wingdings 2" w:cs="Arial"/>
        <w:sz w:val="18"/>
        <w:szCs w:val="18"/>
      </w:rPr>
    </w:lvl>
    <w:lvl w:ilvl="8">
      <w:start w:val="1"/>
      <w:numFmt w:val="bullet"/>
      <w:lvlText w:val="■"/>
      <w:lvlJc w:val="left"/>
      <w:pPr>
        <w:tabs>
          <w:tab w:val="num" w:pos="6320"/>
        </w:tabs>
        <w:ind w:left="6320" w:hanging="360"/>
      </w:pPr>
      <w:rPr>
        <w:rFonts w:ascii="StarSymbol" w:hAnsi="StarSymbol" w:cs="Arial"/>
        <w:sz w:val="18"/>
        <w:szCs w:val="18"/>
      </w:rPr>
    </w:lvl>
  </w:abstractNum>
  <w:abstractNum w:abstractNumId="4"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Wingdings" w:hAnsi="Wingdings" w:cs="Arial"/>
        <w:sz w:val="18"/>
        <w:szCs w:val="18"/>
      </w:rPr>
    </w:lvl>
    <w:lvl w:ilvl="1">
      <w:start w:val="1"/>
      <w:numFmt w:val="bullet"/>
      <w:lvlText w:val=""/>
      <w:lvlJc w:val="left"/>
      <w:pPr>
        <w:tabs>
          <w:tab w:val="num" w:pos="1080"/>
        </w:tabs>
        <w:ind w:left="1080" w:hanging="360"/>
      </w:pPr>
      <w:rPr>
        <w:rFonts w:ascii="Wingdings 2" w:hAnsi="Wingdings 2" w:cs="Arial"/>
        <w:sz w:val="18"/>
        <w:szCs w:val="18"/>
      </w:rPr>
    </w:lvl>
    <w:lvl w:ilvl="2">
      <w:start w:val="1"/>
      <w:numFmt w:val="bullet"/>
      <w:lvlText w:val="■"/>
      <w:lvlJc w:val="left"/>
      <w:pPr>
        <w:tabs>
          <w:tab w:val="num" w:pos="1440"/>
        </w:tabs>
        <w:ind w:left="1440" w:hanging="360"/>
      </w:pPr>
      <w:rPr>
        <w:rFonts w:ascii="StarSymbol" w:hAnsi="StarSymbol" w:cs="Arial"/>
        <w:sz w:val="18"/>
        <w:szCs w:val="18"/>
      </w:rPr>
    </w:lvl>
    <w:lvl w:ilvl="3">
      <w:start w:val="1"/>
      <w:numFmt w:val="bullet"/>
      <w:lvlText w:val=""/>
      <w:lvlJc w:val="left"/>
      <w:pPr>
        <w:tabs>
          <w:tab w:val="num" w:pos="1800"/>
        </w:tabs>
        <w:ind w:left="1800" w:hanging="360"/>
      </w:pPr>
      <w:rPr>
        <w:rFonts w:ascii="Wingdings" w:hAnsi="Wingdings" w:cs="Arial"/>
        <w:sz w:val="18"/>
        <w:szCs w:val="18"/>
      </w:rPr>
    </w:lvl>
    <w:lvl w:ilvl="4">
      <w:start w:val="1"/>
      <w:numFmt w:val="bullet"/>
      <w:lvlText w:val=""/>
      <w:lvlJc w:val="left"/>
      <w:pPr>
        <w:tabs>
          <w:tab w:val="num" w:pos="2160"/>
        </w:tabs>
        <w:ind w:left="2160" w:hanging="360"/>
      </w:pPr>
      <w:rPr>
        <w:rFonts w:ascii="Wingdings 2" w:hAnsi="Wingdings 2" w:cs="Arial"/>
        <w:sz w:val="18"/>
        <w:szCs w:val="18"/>
      </w:rPr>
    </w:lvl>
    <w:lvl w:ilvl="5">
      <w:start w:val="1"/>
      <w:numFmt w:val="bullet"/>
      <w:lvlText w:val="■"/>
      <w:lvlJc w:val="left"/>
      <w:pPr>
        <w:tabs>
          <w:tab w:val="num" w:pos="2520"/>
        </w:tabs>
        <w:ind w:left="2520" w:hanging="360"/>
      </w:pPr>
      <w:rPr>
        <w:rFonts w:ascii="StarSymbol" w:hAnsi="StarSymbol" w:cs="Arial"/>
        <w:sz w:val="18"/>
        <w:szCs w:val="18"/>
      </w:rPr>
    </w:lvl>
    <w:lvl w:ilvl="6">
      <w:start w:val="1"/>
      <w:numFmt w:val="bullet"/>
      <w:lvlText w:val=""/>
      <w:lvlJc w:val="left"/>
      <w:pPr>
        <w:tabs>
          <w:tab w:val="num" w:pos="2880"/>
        </w:tabs>
        <w:ind w:left="2880" w:hanging="360"/>
      </w:pPr>
      <w:rPr>
        <w:rFonts w:ascii="Wingdings" w:hAnsi="Wingdings" w:cs="Arial"/>
        <w:sz w:val="18"/>
        <w:szCs w:val="18"/>
      </w:rPr>
    </w:lvl>
    <w:lvl w:ilvl="7">
      <w:start w:val="1"/>
      <w:numFmt w:val="bullet"/>
      <w:lvlText w:val=""/>
      <w:lvlJc w:val="left"/>
      <w:pPr>
        <w:tabs>
          <w:tab w:val="num" w:pos="3240"/>
        </w:tabs>
        <w:ind w:left="3240" w:hanging="360"/>
      </w:pPr>
      <w:rPr>
        <w:rFonts w:ascii="Wingdings 2" w:hAnsi="Wingdings 2" w:cs="Arial"/>
        <w:sz w:val="18"/>
        <w:szCs w:val="18"/>
      </w:rPr>
    </w:lvl>
    <w:lvl w:ilvl="8">
      <w:start w:val="1"/>
      <w:numFmt w:val="bullet"/>
      <w:lvlText w:val="■"/>
      <w:lvlJc w:val="left"/>
      <w:pPr>
        <w:tabs>
          <w:tab w:val="num" w:pos="3600"/>
        </w:tabs>
        <w:ind w:left="3600" w:hanging="360"/>
      </w:pPr>
      <w:rPr>
        <w:rFonts w:ascii="StarSymbol" w:hAnsi="StarSymbol" w:cs="Arial"/>
        <w:sz w:val="18"/>
        <w:szCs w:val="18"/>
      </w:rPr>
    </w:lvl>
  </w:abstractNum>
  <w:abstractNum w:abstractNumId="5" w15:restartNumberingAfterBreak="0">
    <w:nsid w:val="11AE69AD"/>
    <w:multiLevelType w:val="hybridMultilevel"/>
    <w:tmpl w:val="CAB0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73E05"/>
    <w:multiLevelType w:val="hybridMultilevel"/>
    <w:tmpl w:val="0E74F7EA"/>
    <w:lvl w:ilvl="0" w:tplc="FFFFFFFF">
      <w:start w:val="1"/>
      <w:numFmt w:val="decimal"/>
      <w:pStyle w:val="Normalnumbered"/>
      <w:lvlText w:val="%1."/>
      <w:lvlJc w:val="left"/>
      <w:pPr>
        <w:tabs>
          <w:tab w:val="num" w:pos="360"/>
        </w:tabs>
        <w:ind w:left="360" w:hanging="360"/>
      </w:p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1D7683"/>
    <w:multiLevelType w:val="hybridMultilevel"/>
    <w:tmpl w:val="AF74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82855"/>
    <w:multiLevelType w:val="hybridMultilevel"/>
    <w:tmpl w:val="21D431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C55B9E"/>
    <w:multiLevelType w:val="hybridMultilevel"/>
    <w:tmpl w:val="326849E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3CFC567D"/>
    <w:multiLevelType w:val="hybridMultilevel"/>
    <w:tmpl w:val="7D8E54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D742E5"/>
    <w:multiLevelType w:val="hybridMultilevel"/>
    <w:tmpl w:val="FE96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C5150"/>
    <w:multiLevelType w:val="hybridMultilevel"/>
    <w:tmpl w:val="745C8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390B96"/>
    <w:multiLevelType w:val="hybridMultilevel"/>
    <w:tmpl w:val="653A028C"/>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4" w15:restartNumberingAfterBreak="0">
    <w:nsid w:val="64781F7F"/>
    <w:multiLevelType w:val="hybridMultilevel"/>
    <w:tmpl w:val="FFA28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A50958"/>
    <w:multiLevelType w:val="hybridMultilevel"/>
    <w:tmpl w:val="2AE03E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73AA03B0"/>
    <w:multiLevelType w:val="hybridMultilevel"/>
    <w:tmpl w:val="40B6E4EA"/>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7" w15:restartNumberingAfterBreak="0">
    <w:nsid w:val="795A3FD7"/>
    <w:multiLevelType w:val="hybridMultilevel"/>
    <w:tmpl w:val="F2CAD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567E84"/>
    <w:multiLevelType w:val="hybridMultilevel"/>
    <w:tmpl w:val="C7081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0"/>
  </w:num>
  <w:num w:numId="4">
    <w:abstractNumId w:val="13"/>
  </w:num>
  <w:num w:numId="5">
    <w:abstractNumId w:val="3"/>
  </w:num>
  <w:num w:numId="6">
    <w:abstractNumId w:val="12"/>
  </w:num>
  <w:num w:numId="7">
    <w:abstractNumId w:val="18"/>
  </w:num>
  <w:num w:numId="8">
    <w:abstractNumId w:val="4"/>
  </w:num>
  <w:num w:numId="9">
    <w:abstractNumId w:val="0"/>
  </w:num>
  <w:num w:numId="10">
    <w:abstractNumId w:val="1"/>
  </w:num>
  <w:num w:numId="11">
    <w:abstractNumId w:val="2"/>
  </w:num>
  <w:num w:numId="12">
    <w:abstractNumId w:val="5"/>
  </w:num>
  <w:num w:numId="13">
    <w:abstractNumId w:val="7"/>
  </w:num>
  <w:num w:numId="14">
    <w:abstractNumId w:val="17"/>
  </w:num>
  <w:num w:numId="15">
    <w:abstractNumId w:val="8"/>
  </w:num>
  <w:num w:numId="16">
    <w:abstractNumId w:val="14"/>
  </w:num>
  <w:num w:numId="17">
    <w:abstractNumId w:val="9"/>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4C92"/>
    <w:rsid w:val="0000369D"/>
    <w:rsid w:val="00011F59"/>
    <w:rsid w:val="00012703"/>
    <w:rsid w:val="0001506E"/>
    <w:rsid w:val="00015B58"/>
    <w:rsid w:val="00023203"/>
    <w:rsid w:val="00026F90"/>
    <w:rsid w:val="000270B1"/>
    <w:rsid w:val="00033070"/>
    <w:rsid w:val="000351E5"/>
    <w:rsid w:val="00040B85"/>
    <w:rsid w:val="0004254E"/>
    <w:rsid w:val="00051FDD"/>
    <w:rsid w:val="000524DC"/>
    <w:rsid w:val="0005504E"/>
    <w:rsid w:val="00060E83"/>
    <w:rsid w:val="0006186E"/>
    <w:rsid w:val="000634DF"/>
    <w:rsid w:val="00067A28"/>
    <w:rsid w:val="00070CFE"/>
    <w:rsid w:val="00073A1A"/>
    <w:rsid w:val="00074FC8"/>
    <w:rsid w:val="00076233"/>
    <w:rsid w:val="00082911"/>
    <w:rsid w:val="00087143"/>
    <w:rsid w:val="00095E49"/>
    <w:rsid w:val="000A0C7C"/>
    <w:rsid w:val="000A1118"/>
    <w:rsid w:val="000A2C61"/>
    <w:rsid w:val="000B0B64"/>
    <w:rsid w:val="000B41E8"/>
    <w:rsid w:val="000C0508"/>
    <w:rsid w:val="000C1D38"/>
    <w:rsid w:val="000C57DC"/>
    <w:rsid w:val="000D71D8"/>
    <w:rsid w:val="000E0596"/>
    <w:rsid w:val="000E1504"/>
    <w:rsid w:val="000E30E0"/>
    <w:rsid w:val="000F7E0D"/>
    <w:rsid w:val="00104CC9"/>
    <w:rsid w:val="00107B92"/>
    <w:rsid w:val="00110BF8"/>
    <w:rsid w:val="00114B59"/>
    <w:rsid w:val="00117955"/>
    <w:rsid w:val="001263B9"/>
    <w:rsid w:val="00130C8F"/>
    <w:rsid w:val="001375E8"/>
    <w:rsid w:val="0014202C"/>
    <w:rsid w:val="0014490C"/>
    <w:rsid w:val="001564F8"/>
    <w:rsid w:val="001669D4"/>
    <w:rsid w:val="001757B9"/>
    <w:rsid w:val="00176EB8"/>
    <w:rsid w:val="00177D0B"/>
    <w:rsid w:val="00182816"/>
    <w:rsid w:val="00183E1E"/>
    <w:rsid w:val="00191D26"/>
    <w:rsid w:val="00195FE4"/>
    <w:rsid w:val="001A1609"/>
    <w:rsid w:val="001A7A8C"/>
    <w:rsid w:val="001B2DCA"/>
    <w:rsid w:val="001B3B65"/>
    <w:rsid w:val="001C4FA5"/>
    <w:rsid w:val="001C6411"/>
    <w:rsid w:val="001E03A7"/>
    <w:rsid w:val="001E5070"/>
    <w:rsid w:val="001E5283"/>
    <w:rsid w:val="001E59EF"/>
    <w:rsid w:val="001E5B16"/>
    <w:rsid w:val="001E62E8"/>
    <w:rsid w:val="001F1AC8"/>
    <w:rsid w:val="002001BE"/>
    <w:rsid w:val="00200C63"/>
    <w:rsid w:val="00202AEF"/>
    <w:rsid w:val="00202E56"/>
    <w:rsid w:val="00203EC9"/>
    <w:rsid w:val="002044D2"/>
    <w:rsid w:val="002215C6"/>
    <w:rsid w:val="00222F49"/>
    <w:rsid w:val="002230F9"/>
    <w:rsid w:val="002254CD"/>
    <w:rsid w:val="00225CC4"/>
    <w:rsid w:val="0023335D"/>
    <w:rsid w:val="0023571E"/>
    <w:rsid w:val="002366B0"/>
    <w:rsid w:val="00242F24"/>
    <w:rsid w:val="00246AFE"/>
    <w:rsid w:val="00251777"/>
    <w:rsid w:val="002675F3"/>
    <w:rsid w:val="00273AB7"/>
    <w:rsid w:val="00281ED9"/>
    <w:rsid w:val="00284FEE"/>
    <w:rsid w:val="002862A6"/>
    <w:rsid w:val="0028678E"/>
    <w:rsid w:val="00296989"/>
    <w:rsid w:val="002A591E"/>
    <w:rsid w:val="002A7A7A"/>
    <w:rsid w:val="002B02CA"/>
    <w:rsid w:val="002B049E"/>
    <w:rsid w:val="002C0A8C"/>
    <w:rsid w:val="002C556D"/>
    <w:rsid w:val="002D7DC9"/>
    <w:rsid w:val="002E0303"/>
    <w:rsid w:val="002E1FDD"/>
    <w:rsid w:val="002E6226"/>
    <w:rsid w:val="002F37D6"/>
    <w:rsid w:val="002F666C"/>
    <w:rsid w:val="0030083A"/>
    <w:rsid w:val="00302500"/>
    <w:rsid w:val="00304ABE"/>
    <w:rsid w:val="003108F4"/>
    <w:rsid w:val="003145CA"/>
    <w:rsid w:val="00322FB2"/>
    <w:rsid w:val="003238F0"/>
    <w:rsid w:val="003246FE"/>
    <w:rsid w:val="00331CEF"/>
    <w:rsid w:val="003336F7"/>
    <w:rsid w:val="003400FD"/>
    <w:rsid w:val="003470B2"/>
    <w:rsid w:val="0035533B"/>
    <w:rsid w:val="0035679D"/>
    <w:rsid w:val="00362196"/>
    <w:rsid w:val="00364CB5"/>
    <w:rsid w:val="0036636D"/>
    <w:rsid w:val="0037010E"/>
    <w:rsid w:val="003727C7"/>
    <w:rsid w:val="00380994"/>
    <w:rsid w:val="00382745"/>
    <w:rsid w:val="00383202"/>
    <w:rsid w:val="00383454"/>
    <w:rsid w:val="003858F0"/>
    <w:rsid w:val="00391250"/>
    <w:rsid w:val="00395D51"/>
    <w:rsid w:val="00396700"/>
    <w:rsid w:val="00397440"/>
    <w:rsid w:val="003A397A"/>
    <w:rsid w:val="003A636F"/>
    <w:rsid w:val="003A67FE"/>
    <w:rsid w:val="003B5C76"/>
    <w:rsid w:val="003B5E88"/>
    <w:rsid w:val="003C5D0B"/>
    <w:rsid w:val="003C7338"/>
    <w:rsid w:val="003E0EE0"/>
    <w:rsid w:val="003E469E"/>
    <w:rsid w:val="003F1414"/>
    <w:rsid w:val="003F1ACE"/>
    <w:rsid w:val="003F44F2"/>
    <w:rsid w:val="004000C1"/>
    <w:rsid w:val="00402827"/>
    <w:rsid w:val="004035CE"/>
    <w:rsid w:val="00406394"/>
    <w:rsid w:val="00410A8D"/>
    <w:rsid w:val="00421E3E"/>
    <w:rsid w:val="004248A5"/>
    <w:rsid w:val="00427438"/>
    <w:rsid w:val="00427C3E"/>
    <w:rsid w:val="004303EE"/>
    <w:rsid w:val="004341B1"/>
    <w:rsid w:val="00434F49"/>
    <w:rsid w:val="004407F3"/>
    <w:rsid w:val="00441F25"/>
    <w:rsid w:val="00442303"/>
    <w:rsid w:val="00444C92"/>
    <w:rsid w:val="00445353"/>
    <w:rsid w:val="00447446"/>
    <w:rsid w:val="00447C27"/>
    <w:rsid w:val="00451CC1"/>
    <w:rsid w:val="004527F5"/>
    <w:rsid w:val="004575F0"/>
    <w:rsid w:val="004626FE"/>
    <w:rsid w:val="00465319"/>
    <w:rsid w:val="0047318E"/>
    <w:rsid w:val="004761A9"/>
    <w:rsid w:val="004822F2"/>
    <w:rsid w:val="00483A0C"/>
    <w:rsid w:val="0048419F"/>
    <w:rsid w:val="00484BD1"/>
    <w:rsid w:val="0048588F"/>
    <w:rsid w:val="00486AA4"/>
    <w:rsid w:val="004877D7"/>
    <w:rsid w:val="00496244"/>
    <w:rsid w:val="00496750"/>
    <w:rsid w:val="00497A0A"/>
    <w:rsid w:val="004A28B4"/>
    <w:rsid w:val="004A3D97"/>
    <w:rsid w:val="004B36A8"/>
    <w:rsid w:val="004C295B"/>
    <w:rsid w:val="004D042B"/>
    <w:rsid w:val="004D2548"/>
    <w:rsid w:val="004D2BFA"/>
    <w:rsid w:val="004D3CE1"/>
    <w:rsid w:val="004D6B88"/>
    <w:rsid w:val="004D6CD8"/>
    <w:rsid w:val="004E523B"/>
    <w:rsid w:val="004F430B"/>
    <w:rsid w:val="004F513C"/>
    <w:rsid w:val="004F71F2"/>
    <w:rsid w:val="00504F53"/>
    <w:rsid w:val="00507E35"/>
    <w:rsid w:val="00507EA0"/>
    <w:rsid w:val="005142E0"/>
    <w:rsid w:val="00526DCA"/>
    <w:rsid w:val="00527AA5"/>
    <w:rsid w:val="005427F1"/>
    <w:rsid w:val="00543165"/>
    <w:rsid w:val="00552985"/>
    <w:rsid w:val="00555DBF"/>
    <w:rsid w:val="00557C69"/>
    <w:rsid w:val="00560222"/>
    <w:rsid w:val="0056346E"/>
    <w:rsid w:val="0056382B"/>
    <w:rsid w:val="005706EA"/>
    <w:rsid w:val="00572C36"/>
    <w:rsid w:val="005732AC"/>
    <w:rsid w:val="00573539"/>
    <w:rsid w:val="0057660A"/>
    <w:rsid w:val="0058306B"/>
    <w:rsid w:val="0058518B"/>
    <w:rsid w:val="00585ED5"/>
    <w:rsid w:val="00590D0D"/>
    <w:rsid w:val="005A2039"/>
    <w:rsid w:val="005A31BE"/>
    <w:rsid w:val="005A44EA"/>
    <w:rsid w:val="005A6691"/>
    <w:rsid w:val="005B0A8E"/>
    <w:rsid w:val="005B0F64"/>
    <w:rsid w:val="005B79E5"/>
    <w:rsid w:val="005C5E9F"/>
    <w:rsid w:val="005D7C81"/>
    <w:rsid w:val="005F3224"/>
    <w:rsid w:val="005F5844"/>
    <w:rsid w:val="006020C1"/>
    <w:rsid w:val="00603945"/>
    <w:rsid w:val="00604A5F"/>
    <w:rsid w:val="006104C1"/>
    <w:rsid w:val="006112DF"/>
    <w:rsid w:val="00613D14"/>
    <w:rsid w:val="0061502A"/>
    <w:rsid w:val="006230D4"/>
    <w:rsid w:val="006347C4"/>
    <w:rsid w:val="006348C5"/>
    <w:rsid w:val="0063795D"/>
    <w:rsid w:val="0064236B"/>
    <w:rsid w:val="0064285B"/>
    <w:rsid w:val="00643D1A"/>
    <w:rsid w:val="00651590"/>
    <w:rsid w:val="006555C8"/>
    <w:rsid w:val="00657235"/>
    <w:rsid w:val="00666FBD"/>
    <w:rsid w:val="0067330C"/>
    <w:rsid w:val="006742F1"/>
    <w:rsid w:val="00674845"/>
    <w:rsid w:val="00674F05"/>
    <w:rsid w:val="00675AD1"/>
    <w:rsid w:val="00675E3A"/>
    <w:rsid w:val="00676782"/>
    <w:rsid w:val="00677BF0"/>
    <w:rsid w:val="006805CE"/>
    <w:rsid w:val="0068245F"/>
    <w:rsid w:val="0068556B"/>
    <w:rsid w:val="00692893"/>
    <w:rsid w:val="006945B8"/>
    <w:rsid w:val="006A435E"/>
    <w:rsid w:val="006B168C"/>
    <w:rsid w:val="006B2D86"/>
    <w:rsid w:val="006B52E4"/>
    <w:rsid w:val="006C5E1B"/>
    <w:rsid w:val="006D002D"/>
    <w:rsid w:val="006E6527"/>
    <w:rsid w:val="006E6F02"/>
    <w:rsid w:val="006F2DC4"/>
    <w:rsid w:val="006F795A"/>
    <w:rsid w:val="00713F75"/>
    <w:rsid w:val="00713FB6"/>
    <w:rsid w:val="0071675B"/>
    <w:rsid w:val="00716AE6"/>
    <w:rsid w:val="0072447D"/>
    <w:rsid w:val="00724EF3"/>
    <w:rsid w:val="00726EB0"/>
    <w:rsid w:val="00727E6B"/>
    <w:rsid w:val="00730122"/>
    <w:rsid w:val="00742FC2"/>
    <w:rsid w:val="007525D4"/>
    <w:rsid w:val="007551E6"/>
    <w:rsid w:val="00757D7E"/>
    <w:rsid w:val="00770E93"/>
    <w:rsid w:val="00770F61"/>
    <w:rsid w:val="00771526"/>
    <w:rsid w:val="00772039"/>
    <w:rsid w:val="00772DDA"/>
    <w:rsid w:val="00775AEC"/>
    <w:rsid w:val="00775DF1"/>
    <w:rsid w:val="007767D9"/>
    <w:rsid w:val="00783E94"/>
    <w:rsid w:val="00786200"/>
    <w:rsid w:val="00797B5D"/>
    <w:rsid w:val="007A3C4F"/>
    <w:rsid w:val="007B4E11"/>
    <w:rsid w:val="007B61FE"/>
    <w:rsid w:val="007B64E7"/>
    <w:rsid w:val="007B7C14"/>
    <w:rsid w:val="007D03D6"/>
    <w:rsid w:val="007E5CC6"/>
    <w:rsid w:val="007E69F0"/>
    <w:rsid w:val="007E6C7D"/>
    <w:rsid w:val="007F62EE"/>
    <w:rsid w:val="0081736C"/>
    <w:rsid w:val="00821099"/>
    <w:rsid w:val="00825D8E"/>
    <w:rsid w:val="00831780"/>
    <w:rsid w:val="00836B26"/>
    <w:rsid w:val="008408A3"/>
    <w:rsid w:val="0084152E"/>
    <w:rsid w:val="0084305C"/>
    <w:rsid w:val="0085361A"/>
    <w:rsid w:val="008546B9"/>
    <w:rsid w:val="008553EC"/>
    <w:rsid w:val="0086287D"/>
    <w:rsid w:val="00862FAB"/>
    <w:rsid w:val="00871C45"/>
    <w:rsid w:val="00872183"/>
    <w:rsid w:val="008758A8"/>
    <w:rsid w:val="00882FE8"/>
    <w:rsid w:val="00885D40"/>
    <w:rsid w:val="0089238B"/>
    <w:rsid w:val="008A2B16"/>
    <w:rsid w:val="008A42E6"/>
    <w:rsid w:val="008A52C6"/>
    <w:rsid w:val="008A7560"/>
    <w:rsid w:val="008C1902"/>
    <w:rsid w:val="008C686F"/>
    <w:rsid w:val="008D59FA"/>
    <w:rsid w:val="008D5D5F"/>
    <w:rsid w:val="008D7349"/>
    <w:rsid w:val="008D7454"/>
    <w:rsid w:val="008D7DD4"/>
    <w:rsid w:val="008E400D"/>
    <w:rsid w:val="008E61A6"/>
    <w:rsid w:val="008E62A4"/>
    <w:rsid w:val="008E6961"/>
    <w:rsid w:val="008F2CD9"/>
    <w:rsid w:val="008F7117"/>
    <w:rsid w:val="009013E7"/>
    <w:rsid w:val="00902C6D"/>
    <w:rsid w:val="0090404D"/>
    <w:rsid w:val="0091497D"/>
    <w:rsid w:val="009311B6"/>
    <w:rsid w:val="009313C8"/>
    <w:rsid w:val="0093257C"/>
    <w:rsid w:val="00950055"/>
    <w:rsid w:val="009535AB"/>
    <w:rsid w:val="00953EB9"/>
    <w:rsid w:val="00956A25"/>
    <w:rsid w:val="00960096"/>
    <w:rsid w:val="00960C2B"/>
    <w:rsid w:val="0096169A"/>
    <w:rsid w:val="009616B6"/>
    <w:rsid w:val="0096173C"/>
    <w:rsid w:val="00966448"/>
    <w:rsid w:val="00966FAD"/>
    <w:rsid w:val="0097201F"/>
    <w:rsid w:val="00972E0C"/>
    <w:rsid w:val="0097322D"/>
    <w:rsid w:val="00973FD1"/>
    <w:rsid w:val="00974BBB"/>
    <w:rsid w:val="00975764"/>
    <w:rsid w:val="00983A63"/>
    <w:rsid w:val="00990A43"/>
    <w:rsid w:val="009A2486"/>
    <w:rsid w:val="009A3C0B"/>
    <w:rsid w:val="009A3E3D"/>
    <w:rsid w:val="009B5E12"/>
    <w:rsid w:val="009B5FD5"/>
    <w:rsid w:val="009E0DF9"/>
    <w:rsid w:val="009F22F8"/>
    <w:rsid w:val="009F2A8B"/>
    <w:rsid w:val="009F5FAF"/>
    <w:rsid w:val="00A0159C"/>
    <w:rsid w:val="00A07C41"/>
    <w:rsid w:val="00A207CA"/>
    <w:rsid w:val="00A2176D"/>
    <w:rsid w:val="00A21E38"/>
    <w:rsid w:val="00A2653D"/>
    <w:rsid w:val="00A279DD"/>
    <w:rsid w:val="00A420AC"/>
    <w:rsid w:val="00A515C5"/>
    <w:rsid w:val="00A60C56"/>
    <w:rsid w:val="00A61A57"/>
    <w:rsid w:val="00A64BDA"/>
    <w:rsid w:val="00A650B8"/>
    <w:rsid w:val="00A6591C"/>
    <w:rsid w:val="00A7346D"/>
    <w:rsid w:val="00A8148C"/>
    <w:rsid w:val="00A854BF"/>
    <w:rsid w:val="00A90EDE"/>
    <w:rsid w:val="00A91149"/>
    <w:rsid w:val="00A91A7B"/>
    <w:rsid w:val="00A95746"/>
    <w:rsid w:val="00A95902"/>
    <w:rsid w:val="00A96FD2"/>
    <w:rsid w:val="00AA36AB"/>
    <w:rsid w:val="00AB1942"/>
    <w:rsid w:val="00AB3A09"/>
    <w:rsid w:val="00AB65A5"/>
    <w:rsid w:val="00AB7BFA"/>
    <w:rsid w:val="00AC0881"/>
    <w:rsid w:val="00AC17ED"/>
    <w:rsid w:val="00AC58F7"/>
    <w:rsid w:val="00AD2E24"/>
    <w:rsid w:val="00AD599F"/>
    <w:rsid w:val="00AE355C"/>
    <w:rsid w:val="00AE405C"/>
    <w:rsid w:val="00AE558A"/>
    <w:rsid w:val="00AF5581"/>
    <w:rsid w:val="00AF6A27"/>
    <w:rsid w:val="00B12425"/>
    <w:rsid w:val="00B21028"/>
    <w:rsid w:val="00B26F49"/>
    <w:rsid w:val="00B275C8"/>
    <w:rsid w:val="00B32A53"/>
    <w:rsid w:val="00B356DD"/>
    <w:rsid w:val="00B36373"/>
    <w:rsid w:val="00B44391"/>
    <w:rsid w:val="00B44664"/>
    <w:rsid w:val="00B446EA"/>
    <w:rsid w:val="00B51818"/>
    <w:rsid w:val="00B549CC"/>
    <w:rsid w:val="00B722C7"/>
    <w:rsid w:val="00B72400"/>
    <w:rsid w:val="00B73EBC"/>
    <w:rsid w:val="00B96AC0"/>
    <w:rsid w:val="00B96FD7"/>
    <w:rsid w:val="00BA1A34"/>
    <w:rsid w:val="00BA5E38"/>
    <w:rsid w:val="00BD0AB7"/>
    <w:rsid w:val="00BD1A0F"/>
    <w:rsid w:val="00BD1DDC"/>
    <w:rsid w:val="00BD5CAC"/>
    <w:rsid w:val="00BD784F"/>
    <w:rsid w:val="00BE5F80"/>
    <w:rsid w:val="00BE6575"/>
    <w:rsid w:val="00BE76CB"/>
    <w:rsid w:val="00BF0141"/>
    <w:rsid w:val="00BF5D19"/>
    <w:rsid w:val="00C02971"/>
    <w:rsid w:val="00C03676"/>
    <w:rsid w:val="00C244B2"/>
    <w:rsid w:val="00C2676F"/>
    <w:rsid w:val="00C321A4"/>
    <w:rsid w:val="00C3354B"/>
    <w:rsid w:val="00C34F68"/>
    <w:rsid w:val="00C35645"/>
    <w:rsid w:val="00C36194"/>
    <w:rsid w:val="00C45357"/>
    <w:rsid w:val="00C4640E"/>
    <w:rsid w:val="00C47312"/>
    <w:rsid w:val="00C61BF8"/>
    <w:rsid w:val="00C62A11"/>
    <w:rsid w:val="00C63EDB"/>
    <w:rsid w:val="00C6746F"/>
    <w:rsid w:val="00C81D6E"/>
    <w:rsid w:val="00C82A84"/>
    <w:rsid w:val="00C9581A"/>
    <w:rsid w:val="00CA2CB0"/>
    <w:rsid w:val="00CA77E5"/>
    <w:rsid w:val="00CB6009"/>
    <w:rsid w:val="00CB6440"/>
    <w:rsid w:val="00CB78EC"/>
    <w:rsid w:val="00CC18CE"/>
    <w:rsid w:val="00CC350A"/>
    <w:rsid w:val="00CC362D"/>
    <w:rsid w:val="00CC5538"/>
    <w:rsid w:val="00CC55B7"/>
    <w:rsid w:val="00CC5AB2"/>
    <w:rsid w:val="00CC68E6"/>
    <w:rsid w:val="00CD4DAB"/>
    <w:rsid w:val="00CD58C3"/>
    <w:rsid w:val="00CE3B5E"/>
    <w:rsid w:val="00CF1B92"/>
    <w:rsid w:val="00CF2DDB"/>
    <w:rsid w:val="00CF4672"/>
    <w:rsid w:val="00D01B91"/>
    <w:rsid w:val="00D01CA9"/>
    <w:rsid w:val="00D10755"/>
    <w:rsid w:val="00D2258C"/>
    <w:rsid w:val="00D26EB4"/>
    <w:rsid w:val="00D30C72"/>
    <w:rsid w:val="00D361AD"/>
    <w:rsid w:val="00D40B76"/>
    <w:rsid w:val="00D4127B"/>
    <w:rsid w:val="00D46142"/>
    <w:rsid w:val="00D46364"/>
    <w:rsid w:val="00D508DF"/>
    <w:rsid w:val="00D528BB"/>
    <w:rsid w:val="00D544E2"/>
    <w:rsid w:val="00D558AE"/>
    <w:rsid w:val="00D56FC9"/>
    <w:rsid w:val="00D63194"/>
    <w:rsid w:val="00D70763"/>
    <w:rsid w:val="00D73FB1"/>
    <w:rsid w:val="00D838AF"/>
    <w:rsid w:val="00D8579D"/>
    <w:rsid w:val="00D87CAB"/>
    <w:rsid w:val="00D90C4A"/>
    <w:rsid w:val="00D919FA"/>
    <w:rsid w:val="00DA3797"/>
    <w:rsid w:val="00DA4149"/>
    <w:rsid w:val="00DA543B"/>
    <w:rsid w:val="00DA6F08"/>
    <w:rsid w:val="00DB60FA"/>
    <w:rsid w:val="00DC1F32"/>
    <w:rsid w:val="00DD367F"/>
    <w:rsid w:val="00DD60C2"/>
    <w:rsid w:val="00DD6BA0"/>
    <w:rsid w:val="00DF0A39"/>
    <w:rsid w:val="00E100F6"/>
    <w:rsid w:val="00E12A5A"/>
    <w:rsid w:val="00E20BDB"/>
    <w:rsid w:val="00E46D19"/>
    <w:rsid w:val="00E52CE6"/>
    <w:rsid w:val="00E5500D"/>
    <w:rsid w:val="00E57C7F"/>
    <w:rsid w:val="00E627FD"/>
    <w:rsid w:val="00E74125"/>
    <w:rsid w:val="00E81936"/>
    <w:rsid w:val="00E85CE2"/>
    <w:rsid w:val="00E87F47"/>
    <w:rsid w:val="00E95156"/>
    <w:rsid w:val="00EA51AC"/>
    <w:rsid w:val="00EC0DA2"/>
    <w:rsid w:val="00EC2560"/>
    <w:rsid w:val="00EC2809"/>
    <w:rsid w:val="00EC2BA6"/>
    <w:rsid w:val="00EC4235"/>
    <w:rsid w:val="00EC466D"/>
    <w:rsid w:val="00EC4AC5"/>
    <w:rsid w:val="00ED19CD"/>
    <w:rsid w:val="00ED5EC7"/>
    <w:rsid w:val="00EE3029"/>
    <w:rsid w:val="00EE4982"/>
    <w:rsid w:val="00EE53A8"/>
    <w:rsid w:val="00EF4C2E"/>
    <w:rsid w:val="00F108DF"/>
    <w:rsid w:val="00F116E7"/>
    <w:rsid w:val="00F12059"/>
    <w:rsid w:val="00F209CC"/>
    <w:rsid w:val="00F2480A"/>
    <w:rsid w:val="00F31741"/>
    <w:rsid w:val="00F31CBB"/>
    <w:rsid w:val="00F33C1A"/>
    <w:rsid w:val="00F35F77"/>
    <w:rsid w:val="00F37A95"/>
    <w:rsid w:val="00F502D6"/>
    <w:rsid w:val="00F53375"/>
    <w:rsid w:val="00F6630B"/>
    <w:rsid w:val="00F70FE8"/>
    <w:rsid w:val="00F75F54"/>
    <w:rsid w:val="00F8032F"/>
    <w:rsid w:val="00F82482"/>
    <w:rsid w:val="00F8286F"/>
    <w:rsid w:val="00F83A6B"/>
    <w:rsid w:val="00F91908"/>
    <w:rsid w:val="00F91AA9"/>
    <w:rsid w:val="00FA02A0"/>
    <w:rsid w:val="00FA0DD2"/>
    <w:rsid w:val="00FA51ED"/>
    <w:rsid w:val="00FA7C66"/>
    <w:rsid w:val="00FB266C"/>
    <w:rsid w:val="00FB2C12"/>
    <w:rsid w:val="00FC00D1"/>
    <w:rsid w:val="00FC39B8"/>
    <w:rsid w:val="00FC6C40"/>
    <w:rsid w:val="00FC6DD1"/>
    <w:rsid w:val="00FC73CA"/>
    <w:rsid w:val="00FD0C1C"/>
    <w:rsid w:val="00FE53A6"/>
    <w:rsid w:val="00FF0324"/>
    <w:rsid w:val="00FF0B33"/>
    <w:rsid w:val="00FF275B"/>
    <w:rsid w:val="00FF77F1"/>
  </w:rsids>
  <m:mathPr>
    <m:mathFont m:val="Cambria Math"/>
    <m:brkBin m:val="before"/>
    <m:brkBinSub m:val="--"/>
    <m:smallFrac m:val="0"/>
    <m:dispDef/>
    <m:lMargin m:val="0"/>
    <m:rMargin m:val="0"/>
    <m:defJc m:val="centerGroup"/>
    <m:wrapIndent m:val="1440"/>
    <m:intLim m:val="subSup"/>
    <m:naryLim m:val="undOvr"/>
  </m:mathPr>
  <w:themeFontLang w:val="en-US" w:eastAsia="ko-KR"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D6BE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EC9"/>
    <w:rPr>
      <w:sz w:val="24"/>
      <w:szCs w:val="24"/>
      <w:lang w:eastAsia="zh-CN"/>
    </w:rPr>
  </w:style>
  <w:style w:type="paragraph" w:styleId="Heading1">
    <w:name w:val="heading 1"/>
    <w:basedOn w:val="Normal"/>
    <w:next w:val="Normal"/>
    <w:qFormat/>
    <w:rsid w:val="00444C92"/>
    <w:pPr>
      <w:keepNext/>
      <w:spacing w:after="360"/>
      <w:jc w:val="center"/>
      <w:outlineLvl w:val="0"/>
    </w:pPr>
    <w:rPr>
      <w:rFonts w:ascii="Arial" w:eastAsia="Times New Roman" w:hAnsi="Arial" w:cs="Arial"/>
      <w:b/>
      <w:bCs/>
      <w:kern w:val="32"/>
      <w:sz w:val="32"/>
      <w:szCs w:val="32"/>
      <w:lang w:eastAsia="en-US"/>
    </w:rPr>
  </w:style>
  <w:style w:type="paragraph" w:styleId="Heading2">
    <w:name w:val="heading 2"/>
    <w:basedOn w:val="Normal"/>
    <w:next w:val="Normal"/>
    <w:autoRedefine/>
    <w:qFormat/>
    <w:rsid w:val="008C686F"/>
    <w:pPr>
      <w:keepNext/>
      <w:spacing w:before="480" w:after="120"/>
      <w:outlineLvl w:val="1"/>
    </w:pPr>
    <w:rPr>
      <w:rFonts w:ascii="Roboto" w:eastAsia="Times New Roman" w:hAnsi="Roboto" w:cs="Arial"/>
      <w:b/>
      <w:bCs/>
      <w:iCs/>
      <w:lang w:eastAsia="en-US"/>
    </w:rPr>
  </w:style>
  <w:style w:type="paragraph" w:styleId="Heading3">
    <w:name w:val="heading 3"/>
    <w:basedOn w:val="Normal"/>
    <w:next w:val="Normal"/>
    <w:qFormat/>
    <w:rsid w:val="005B43D0"/>
    <w:pPr>
      <w:keepNext/>
      <w:spacing w:before="120" w:after="120"/>
      <w:outlineLvl w:val="2"/>
    </w:pPr>
    <w:rPr>
      <w:rFonts w:ascii="Arial" w:eastAsia="Times New Roman" w:hAnsi="Arial"/>
      <w:b/>
      <w:bCs/>
      <w:sz w:val="20"/>
      <w:lang w:eastAsia="en-US"/>
    </w:rPr>
  </w:style>
  <w:style w:type="paragraph" w:styleId="Heading4">
    <w:name w:val="heading 4"/>
    <w:basedOn w:val="Normal"/>
    <w:next w:val="Normal"/>
    <w:link w:val="Heading4Char"/>
    <w:unhideWhenUsed/>
    <w:qFormat/>
    <w:rsid w:val="0097322D"/>
    <w:pPr>
      <w:keepNext/>
      <w:ind w:leftChars="400" w:left="400" w:hangingChars="200" w:hanging="2000"/>
      <w:outlineLvl w:val="3"/>
    </w:pPr>
    <w:rPr>
      <w:b/>
      <w:bCs/>
    </w:rPr>
  </w:style>
  <w:style w:type="paragraph" w:styleId="Heading6">
    <w:name w:val="heading 6"/>
    <w:basedOn w:val="Normal"/>
    <w:next w:val="Normal"/>
    <w:link w:val="Heading6Char"/>
    <w:qFormat/>
    <w:rsid w:val="00A76636"/>
    <w:pPr>
      <w:spacing w:before="240" w:after="60"/>
      <w:outlineLvl w:val="5"/>
    </w:pPr>
    <w:rPr>
      <w:rFonts w:eastAsia="Times New Roman"/>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76636"/>
    <w:rPr>
      <w:rFonts w:eastAsia="Times New Roman"/>
      <w:b/>
      <w:bCs/>
      <w:sz w:val="22"/>
      <w:szCs w:val="22"/>
    </w:rPr>
  </w:style>
  <w:style w:type="paragraph" w:customStyle="1" w:styleId="Normalnumbered">
    <w:name w:val="Normal numbered"/>
    <w:basedOn w:val="Normal"/>
    <w:rsid w:val="00444C92"/>
    <w:pPr>
      <w:numPr>
        <w:numId w:val="1"/>
      </w:numPr>
      <w:spacing w:after="120"/>
    </w:pPr>
    <w:rPr>
      <w:rFonts w:eastAsia="Times New Roman"/>
      <w:lang w:eastAsia="en-US"/>
    </w:rPr>
  </w:style>
  <w:style w:type="paragraph" w:customStyle="1" w:styleId="Tabletext">
    <w:name w:val="Table text"/>
    <w:next w:val="Normal"/>
    <w:rsid w:val="00444C92"/>
    <w:pPr>
      <w:spacing w:before="60" w:after="60"/>
    </w:pPr>
    <w:rPr>
      <w:rFonts w:eastAsia="Times New Roman"/>
      <w:sz w:val="24"/>
      <w:szCs w:val="24"/>
      <w:lang w:eastAsia="en-US"/>
    </w:rPr>
  </w:style>
  <w:style w:type="paragraph" w:styleId="Header">
    <w:name w:val="header"/>
    <w:basedOn w:val="Normal"/>
    <w:rsid w:val="00444C92"/>
    <w:pPr>
      <w:tabs>
        <w:tab w:val="center" w:pos="4320"/>
        <w:tab w:val="right" w:pos="8640"/>
      </w:tabs>
      <w:spacing w:after="120"/>
    </w:pPr>
    <w:rPr>
      <w:rFonts w:eastAsia="Times New Roman"/>
      <w:lang w:eastAsia="en-US"/>
    </w:rPr>
  </w:style>
  <w:style w:type="paragraph" w:styleId="Footer">
    <w:name w:val="footer"/>
    <w:basedOn w:val="Normal"/>
    <w:rsid w:val="00444C92"/>
    <w:pPr>
      <w:tabs>
        <w:tab w:val="right" w:pos="8640"/>
      </w:tabs>
      <w:spacing w:before="360"/>
    </w:pPr>
    <w:rPr>
      <w:rFonts w:ascii="Arial" w:eastAsia="Times New Roman" w:hAnsi="Arial"/>
      <w:sz w:val="18"/>
      <w:lang w:eastAsia="en-US"/>
    </w:rPr>
  </w:style>
  <w:style w:type="paragraph" w:styleId="BodyText">
    <w:name w:val="Body Text"/>
    <w:basedOn w:val="Normal"/>
    <w:rsid w:val="00444C92"/>
    <w:pPr>
      <w:spacing w:after="120"/>
    </w:pPr>
    <w:rPr>
      <w:rFonts w:eastAsia="Times New Roman"/>
      <w:lang w:eastAsia="en-US"/>
    </w:rPr>
  </w:style>
  <w:style w:type="character" w:styleId="Hyperlink">
    <w:name w:val="Hyperlink"/>
    <w:basedOn w:val="DefaultParagraphFont"/>
    <w:uiPriority w:val="99"/>
    <w:rsid w:val="00444C92"/>
    <w:rPr>
      <w:color w:val="0000FF"/>
      <w:u w:val="single"/>
    </w:rPr>
  </w:style>
  <w:style w:type="paragraph" w:customStyle="1" w:styleId="contactheading">
    <w:name w:val="contact heading"/>
    <w:basedOn w:val="Heading2"/>
    <w:rsid w:val="00444C92"/>
    <w:pPr>
      <w:spacing w:before="120"/>
    </w:pPr>
    <w:rPr>
      <w:rFonts w:ascii="Times New Roman" w:hAnsi="Times New Roman"/>
    </w:rPr>
  </w:style>
  <w:style w:type="character" w:styleId="PageNumber">
    <w:name w:val="page number"/>
    <w:basedOn w:val="DefaultParagraphFont"/>
    <w:rsid w:val="00444C92"/>
  </w:style>
  <w:style w:type="character" w:styleId="FollowedHyperlink">
    <w:name w:val="FollowedHyperlink"/>
    <w:basedOn w:val="DefaultParagraphFont"/>
    <w:uiPriority w:val="99"/>
    <w:rsid w:val="00444C92"/>
    <w:rPr>
      <w:color w:val="800080"/>
      <w:u w:val="single"/>
    </w:rPr>
  </w:style>
  <w:style w:type="paragraph" w:styleId="Caption">
    <w:name w:val="caption"/>
    <w:basedOn w:val="Normal"/>
    <w:next w:val="Normal"/>
    <w:qFormat/>
    <w:rsid w:val="005B43D0"/>
    <w:rPr>
      <w:b/>
      <w:bCs/>
      <w:sz w:val="20"/>
      <w:szCs w:val="20"/>
    </w:rPr>
  </w:style>
  <w:style w:type="paragraph" w:customStyle="1" w:styleId="WW-Default">
    <w:name w:val="WW-Default"/>
    <w:rsid w:val="009F2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pPr>
    <w:rPr>
      <w:rFonts w:eastAsia="Verdana"/>
      <w:sz w:val="24"/>
      <w:szCs w:val="24"/>
    </w:rPr>
  </w:style>
  <w:style w:type="character" w:customStyle="1" w:styleId="WW8Num2z2">
    <w:name w:val="WW8Num2z2"/>
    <w:rsid w:val="00FD5D93"/>
    <w:rPr>
      <w:rFonts w:ascii="StarSymbol" w:hAnsi="StarSymbol" w:cs="StarSymbol"/>
      <w:sz w:val="18"/>
      <w:szCs w:val="18"/>
    </w:rPr>
  </w:style>
  <w:style w:type="paragraph" w:customStyle="1" w:styleId="TableContents">
    <w:name w:val="Table Contents"/>
    <w:basedOn w:val="Normal"/>
    <w:rsid w:val="000C0F66"/>
    <w:pPr>
      <w:widowControl w:val="0"/>
      <w:suppressLineNumbers/>
      <w:suppressAutoHyphens/>
    </w:pPr>
    <w:rPr>
      <w:rFonts w:eastAsia="Arial Unicode MS"/>
      <w:kern w:val="1"/>
    </w:rPr>
  </w:style>
  <w:style w:type="paragraph" w:customStyle="1" w:styleId="Default">
    <w:name w:val="Default"/>
    <w:rsid w:val="00496750"/>
    <w:pPr>
      <w:autoSpaceDE w:val="0"/>
      <w:autoSpaceDN w:val="0"/>
      <w:adjustRightInd w:val="0"/>
    </w:pPr>
    <w:rPr>
      <w:rFonts w:eastAsia="Batang"/>
      <w:color w:val="000000"/>
      <w:sz w:val="24"/>
      <w:szCs w:val="24"/>
    </w:rPr>
  </w:style>
  <w:style w:type="character" w:customStyle="1" w:styleId="pslongeditbox">
    <w:name w:val="pslongeditbox"/>
    <w:basedOn w:val="DefaultParagraphFont"/>
    <w:rsid w:val="00A7346D"/>
  </w:style>
  <w:style w:type="paragraph" w:styleId="PlainText">
    <w:name w:val="Plain Text"/>
    <w:basedOn w:val="Normal"/>
    <w:link w:val="PlainTextChar"/>
    <w:rsid w:val="00A7346D"/>
    <w:rPr>
      <w:rFonts w:ascii="Courier New" w:eastAsia="Times New Roman" w:hAnsi="Courier New"/>
      <w:sz w:val="20"/>
      <w:szCs w:val="20"/>
      <w:lang w:eastAsia="en-US"/>
    </w:rPr>
  </w:style>
  <w:style w:type="character" w:customStyle="1" w:styleId="PlainTextChar">
    <w:name w:val="Plain Text Char"/>
    <w:basedOn w:val="DefaultParagraphFont"/>
    <w:link w:val="PlainText"/>
    <w:rsid w:val="00A7346D"/>
    <w:rPr>
      <w:rFonts w:ascii="Courier New" w:eastAsia="Times New Roman" w:hAnsi="Courier New"/>
      <w:lang w:eastAsia="en-US"/>
    </w:rPr>
  </w:style>
  <w:style w:type="character" w:styleId="Emphasis">
    <w:name w:val="Emphasis"/>
    <w:basedOn w:val="DefaultParagraphFont"/>
    <w:uiPriority w:val="20"/>
    <w:qFormat/>
    <w:rsid w:val="00604A5F"/>
    <w:rPr>
      <w:b/>
      <w:bCs/>
      <w:i w:val="0"/>
      <w:iCs w:val="0"/>
    </w:rPr>
  </w:style>
  <w:style w:type="character" w:customStyle="1" w:styleId="Heading4Char">
    <w:name w:val="Heading 4 Char"/>
    <w:basedOn w:val="DefaultParagraphFont"/>
    <w:link w:val="Heading4"/>
    <w:rsid w:val="0097322D"/>
    <w:rPr>
      <w:b/>
      <w:bCs/>
      <w:sz w:val="24"/>
      <w:szCs w:val="24"/>
      <w:lang w:eastAsia="zh-CN"/>
    </w:rPr>
  </w:style>
  <w:style w:type="paragraph" w:styleId="ListParagraph">
    <w:name w:val="List Paragraph"/>
    <w:basedOn w:val="Normal"/>
    <w:qFormat/>
    <w:rsid w:val="00EC2809"/>
    <w:pPr>
      <w:ind w:left="720"/>
      <w:contextualSpacing/>
    </w:pPr>
  </w:style>
  <w:style w:type="table" w:styleId="TableGrid">
    <w:name w:val="Table Grid"/>
    <w:basedOn w:val="TableNormal"/>
    <w:rsid w:val="00ED19CD"/>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7D03D6"/>
    <w:rPr>
      <w:rFonts w:ascii="Helvetica Neue" w:hAnsi="Helvetica Neue"/>
      <w:color w:val="000000"/>
      <w:sz w:val="18"/>
      <w:szCs w:val="18"/>
      <w:lang w:eastAsia="en-US"/>
    </w:rPr>
  </w:style>
  <w:style w:type="character" w:customStyle="1" w:styleId="apple-converted-space">
    <w:name w:val="apple-converted-space"/>
    <w:basedOn w:val="DefaultParagraphFont"/>
    <w:rsid w:val="007D03D6"/>
  </w:style>
  <w:style w:type="character" w:customStyle="1" w:styleId="meeting-start">
    <w:name w:val="meeting-start"/>
    <w:basedOn w:val="DefaultParagraphFont"/>
    <w:rsid w:val="009F2A8B"/>
  </w:style>
  <w:style w:type="character" w:styleId="UnresolvedMention">
    <w:name w:val="Unresolved Mention"/>
    <w:basedOn w:val="DefaultParagraphFont"/>
    <w:rsid w:val="009F2A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93370">
      <w:bodyDiv w:val="1"/>
      <w:marLeft w:val="0"/>
      <w:marRight w:val="0"/>
      <w:marTop w:val="0"/>
      <w:marBottom w:val="0"/>
      <w:divBdr>
        <w:top w:val="none" w:sz="0" w:space="0" w:color="auto"/>
        <w:left w:val="none" w:sz="0" w:space="0" w:color="auto"/>
        <w:bottom w:val="none" w:sz="0" w:space="0" w:color="auto"/>
        <w:right w:val="none" w:sz="0" w:space="0" w:color="auto"/>
      </w:divBdr>
    </w:div>
    <w:div w:id="343558104">
      <w:bodyDiv w:val="1"/>
      <w:marLeft w:val="0"/>
      <w:marRight w:val="0"/>
      <w:marTop w:val="0"/>
      <w:marBottom w:val="0"/>
      <w:divBdr>
        <w:top w:val="none" w:sz="0" w:space="0" w:color="auto"/>
        <w:left w:val="none" w:sz="0" w:space="0" w:color="auto"/>
        <w:bottom w:val="none" w:sz="0" w:space="0" w:color="auto"/>
        <w:right w:val="none" w:sz="0" w:space="0" w:color="auto"/>
      </w:divBdr>
    </w:div>
    <w:div w:id="372002624">
      <w:bodyDiv w:val="1"/>
      <w:marLeft w:val="0"/>
      <w:marRight w:val="0"/>
      <w:marTop w:val="0"/>
      <w:marBottom w:val="0"/>
      <w:divBdr>
        <w:top w:val="none" w:sz="0" w:space="0" w:color="auto"/>
        <w:left w:val="none" w:sz="0" w:space="0" w:color="auto"/>
        <w:bottom w:val="none" w:sz="0" w:space="0" w:color="auto"/>
        <w:right w:val="none" w:sz="0" w:space="0" w:color="auto"/>
      </w:divBdr>
    </w:div>
    <w:div w:id="476842245">
      <w:bodyDiv w:val="1"/>
      <w:marLeft w:val="0"/>
      <w:marRight w:val="0"/>
      <w:marTop w:val="0"/>
      <w:marBottom w:val="0"/>
      <w:divBdr>
        <w:top w:val="none" w:sz="0" w:space="0" w:color="auto"/>
        <w:left w:val="none" w:sz="0" w:space="0" w:color="auto"/>
        <w:bottom w:val="none" w:sz="0" w:space="0" w:color="auto"/>
        <w:right w:val="none" w:sz="0" w:space="0" w:color="auto"/>
      </w:divBdr>
      <w:divsChild>
        <w:div w:id="876311858">
          <w:marLeft w:val="0"/>
          <w:marRight w:val="0"/>
          <w:marTop w:val="0"/>
          <w:marBottom w:val="0"/>
          <w:divBdr>
            <w:top w:val="none" w:sz="0" w:space="0" w:color="auto"/>
            <w:left w:val="none" w:sz="0" w:space="0" w:color="auto"/>
            <w:bottom w:val="none" w:sz="0" w:space="0" w:color="auto"/>
            <w:right w:val="none" w:sz="0" w:space="0" w:color="auto"/>
          </w:divBdr>
          <w:divsChild>
            <w:div w:id="1656761945">
              <w:marLeft w:val="0"/>
              <w:marRight w:val="0"/>
              <w:marTop w:val="0"/>
              <w:marBottom w:val="0"/>
              <w:divBdr>
                <w:top w:val="none" w:sz="0" w:space="0" w:color="auto"/>
                <w:left w:val="none" w:sz="0" w:space="0" w:color="auto"/>
                <w:bottom w:val="none" w:sz="0" w:space="0" w:color="auto"/>
                <w:right w:val="none" w:sz="0" w:space="0" w:color="auto"/>
              </w:divBdr>
              <w:divsChild>
                <w:div w:id="17568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8547">
      <w:bodyDiv w:val="1"/>
      <w:marLeft w:val="0"/>
      <w:marRight w:val="0"/>
      <w:marTop w:val="0"/>
      <w:marBottom w:val="0"/>
      <w:divBdr>
        <w:top w:val="none" w:sz="0" w:space="0" w:color="auto"/>
        <w:left w:val="none" w:sz="0" w:space="0" w:color="auto"/>
        <w:bottom w:val="none" w:sz="0" w:space="0" w:color="auto"/>
        <w:right w:val="none" w:sz="0" w:space="0" w:color="auto"/>
      </w:divBdr>
    </w:div>
    <w:div w:id="512843441">
      <w:bodyDiv w:val="1"/>
      <w:marLeft w:val="0"/>
      <w:marRight w:val="0"/>
      <w:marTop w:val="0"/>
      <w:marBottom w:val="0"/>
      <w:divBdr>
        <w:top w:val="none" w:sz="0" w:space="0" w:color="auto"/>
        <w:left w:val="none" w:sz="0" w:space="0" w:color="auto"/>
        <w:bottom w:val="none" w:sz="0" w:space="0" w:color="auto"/>
        <w:right w:val="none" w:sz="0" w:space="0" w:color="auto"/>
      </w:divBdr>
    </w:div>
    <w:div w:id="554437267">
      <w:bodyDiv w:val="1"/>
      <w:marLeft w:val="0"/>
      <w:marRight w:val="0"/>
      <w:marTop w:val="0"/>
      <w:marBottom w:val="0"/>
      <w:divBdr>
        <w:top w:val="none" w:sz="0" w:space="0" w:color="auto"/>
        <w:left w:val="none" w:sz="0" w:space="0" w:color="auto"/>
        <w:bottom w:val="none" w:sz="0" w:space="0" w:color="auto"/>
        <w:right w:val="none" w:sz="0" w:space="0" w:color="auto"/>
      </w:divBdr>
    </w:div>
    <w:div w:id="565070914">
      <w:bodyDiv w:val="1"/>
      <w:marLeft w:val="0"/>
      <w:marRight w:val="0"/>
      <w:marTop w:val="0"/>
      <w:marBottom w:val="0"/>
      <w:divBdr>
        <w:top w:val="none" w:sz="0" w:space="0" w:color="auto"/>
        <w:left w:val="none" w:sz="0" w:space="0" w:color="auto"/>
        <w:bottom w:val="none" w:sz="0" w:space="0" w:color="auto"/>
        <w:right w:val="none" w:sz="0" w:space="0" w:color="auto"/>
      </w:divBdr>
    </w:div>
    <w:div w:id="630790609">
      <w:bodyDiv w:val="1"/>
      <w:marLeft w:val="0"/>
      <w:marRight w:val="0"/>
      <w:marTop w:val="0"/>
      <w:marBottom w:val="0"/>
      <w:divBdr>
        <w:top w:val="none" w:sz="0" w:space="0" w:color="auto"/>
        <w:left w:val="none" w:sz="0" w:space="0" w:color="auto"/>
        <w:bottom w:val="none" w:sz="0" w:space="0" w:color="auto"/>
        <w:right w:val="none" w:sz="0" w:space="0" w:color="auto"/>
      </w:divBdr>
      <w:divsChild>
        <w:div w:id="1008171011">
          <w:marLeft w:val="0"/>
          <w:marRight w:val="0"/>
          <w:marTop w:val="0"/>
          <w:marBottom w:val="0"/>
          <w:divBdr>
            <w:top w:val="none" w:sz="0" w:space="0" w:color="auto"/>
            <w:left w:val="none" w:sz="0" w:space="0" w:color="auto"/>
            <w:bottom w:val="none" w:sz="0" w:space="0" w:color="auto"/>
            <w:right w:val="none" w:sz="0" w:space="0" w:color="auto"/>
          </w:divBdr>
          <w:divsChild>
            <w:div w:id="827287431">
              <w:marLeft w:val="0"/>
              <w:marRight w:val="64"/>
              <w:marTop w:val="0"/>
              <w:marBottom w:val="0"/>
              <w:divBdr>
                <w:top w:val="none" w:sz="0" w:space="0" w:color="auto"/>
                <w:left w:val="none" w:sz="0" w:space="0" w:color="auto"/>
                <w:bottom w:val="none" w:sz="0" w:space="0" w:color="auto"/>
                <w:right w:val="none" w:sz="0" w:space="0" w:color="auto"/>
              </w:divBdr>
            </w:div>
          </w:divsChild>
        </w:div>
      </w:divsChild>
    </w:div>
    <w:div w:id="869344099">
      <w:bodyDiv w:val="1"/>
      <w:marLeft w:val="0"/>
      <w:marRight w:val="0"/>
      <w:marTop w:val="0"/>
      <w:marBottom w:val="0"/>
      <w:divBdr>
        <w:top w:val="none" w:sz="0" w:space="0" w:color="auto"/>
        <w:left w:val="none" w:sz="0" w:space="0" w:color="auto"/>
        <w:bottom w:val="none" w:sz="0" w:space="0" w:color="auto"/>
        <w:right w:val="none" w:sz="0" w:space="0" w:color="auto"/>
      </w:divBdr>
    </w:div>
    <w:div w:id="932056181">
      <w:bodyDiv w:val="1"/>
      <w:marLeft w:val="0"/>
      <w:marRight w:val="0"/>
      <w:marTop w:val="0"/>
      <w:marBottom w:val="0"/>
      <w:divBdr>
        <w:top w:val="none" w:sz="0" w:space="0" w:color="auto"/>
        <w:left w:val="none" w:sz="0" w:space="0" w:color="auto"/>
        <w:bottom w:val="none" w:sz="0" w:space="0" w:color="auto"/>
        <w:right w:val="none" w:sz="0" w:space="0" w:color="auto"/>
      </w:divBdr>
    </w:div>
    <w:div w:id="1116410261">
      <w:bodyDiv w:val="1"/>
      <w:marLeft w:val="0"/>
      <w:marRight w:val="0"/>
      <w:marTop w:val="0"/>
      <w:marBottom w:val="0"/>
      <w:divBdr>
        <w:top w:val="none" w:sz="0" w:space="0" w:color="auto"/>
        <w:left w:val="none" w:sz="0" w:space="0" w:color="auto"/>
        <w:bottom w:val="none" w:sz="0" w:space="0" w:color="auto"/>
        <w:right w:val="none" w:sz="0" w:space="0" w:color="auto"/>
      </w:divBdr>
    </w:div>
    <w:div w:id="1122841451">
      <w:bodyDiv w:val="1"/>
      <w:marLeft w:val="0"/>
      <w:marRight w:val="0"/>
      <w:marTop w:val="0"/>
      <w:marBottom w:val="0"/>
      <w:divBdr>
        <w:top w:val="none" w:sz="0" w:space="0" w:color="auto"/>
        <w:left w:val="none" w:sz="0" w:space="0" w:color="auto"/>
        <w:bottom w:val="none" w:sz="0" w:space="0" w:color="auto"/>
        <w:right w:val="none" w:sz="0" w:space="0" w:color="auto"/>
      </w:divBdr>
      <w:divsChild>
        <w:div w:id="574437178">
          <w:marLeft w:val="0"/>
          <w:marRight w:val="0"/>
          <w:marTop w:val="0"/>
          <w:marBottom w:val="0"/>
          <w:divBdr>
            <w:top w:val="none" w:sz="0" w:space="0" w:color="auto"/>
            <w:left w:val="none" w:sz="0" w:space="0" w:color="auto"/>
            <w:bottom w:val="none" w:sz="0" w:space="0" w:color="auto"/>
            <w:right w:val="none" w:sz="0" w:space="0" w:color="auto"/>
          </w:divBdr>
          <w:divsChild>
            <w:div w:id="1865678915">
              <w:marLeft w:val="0"/>
              <w:marRight w:val="0"/>
              <w:marTop w:val="0"/>
              <w:marBottom w:val="0"/>
              <w:divBdr>
                <w:top w:val="none" w:sz="0" w:space="0" w:color="auto"/>
                <w:left w:val="none" w:sz="0" w:space="0" w:color="auto"/>
                <w:bottom w:val="none" w:sz="0" w:space="0" w:color="auto"/>
                <w:right w:val="none" w:sz="0" w:space="0" w:color="auto"/>
              </w:divBdr>
              <w:divsChild>
                <w:div w:id="5427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83716">
      <w:bodyDiv w:val="1"/>
      <w:marLeft w:val="0"/>
      <w:marRight w:val="0"/>
      <w:marTop w:val="0"/>
      <w:marBottom w:val="0"/>
      <w:divBdr>
        <w:top w:val="none" w:sz="0" w:space="0" w:color="auto"/>
        <w:left w:val="none" w:sz="0" w:space="0" w:color="auto"/>
        <w:bottom w:val="none" w:sz="0" w:space="0" w:color="auto"/>
        <w:right w:val="none" w:sz="0" w:space="0" w:color="auto"/>
      </w:divBdr>
      <w:divsChild>
        <w:div w:id="839780508">
          <w:marLeft w:val="0"/>
          <w:marRight w:val="0"/>
          <w:marTop w:val="0"/>
          <w:marBottom w:val="0"/>
          <w:divBdr>
            <w:top w:val="none" w:sz="0" w:space="0" w:color="auto"/>
            <w:left w:val="none" w:sz="0" w:space="0" w:color="auto"/>
            <w:bottom w:val="none" w:sz="0" w:space="0" w:color="auto"/>
            <w:right w:val="none" w:sz="0" w:space="0" w:color="auto"/>
          </w:divBdr>
          <w:divsChild>
            <w:div w:id="1313368973">
              <w:marLeft w:val="0"/>
              <w:marRight w:val="64"/>
              <w:marTop w:val="0"/>
              <w:marBottom w:val="0"/>
              <w:divBdr>
                <w:top w:val="none" w:sz="0" w:space="0" w:color="auto"/>
                <w:left w:val="none" w:sz="0" w:space="0" w:color="auto"/>
                <w:bottom w:val="none" w:sz="0" w:space="0" w:color="auto"/>
                <w:right w:val="none" w:sz="0" w:space="0" w:color="auto"/>
              </w:divBdr>
            </w:div>
          </w:divsChild>
        </w:div>
      </w:divsChild>
    </w:div>
    <w:div w:id="1408697592">
      <w:bodyDiv w:val="1"/>
      <w:marLeft w:val="0"/>
      <w:marRight w:val="0"/>
      <w:marTop w:val="0"/>
      <w:marBottom w:val="0"/>
      <w:divBdr>
        <w:top w:val="none" w:sz="0" w:space="0" w:color="auto"/>
        <w:left w:val="none" w:sz="0" w:space="0" w:color="auto"/>
        <w:bottom w:val="none" w:sz="0" w:space="0" w:color="auto"/>
        <w:right w:val="none" w:sz="0" w:space="0" w:color="auto"/>
      </w:divBdr>
    </w:div>
    <w:div w:id="1418743748">
      <w:bodyDiv w:val="1"/>
      <w:marLeft w:val="0"/>
      <w:marRight w:val="0"/>
      <w:marTop w:val="0"/>
      <w:marBottom w:val="0"/>
      <w:divBdr>
        <w:top w:val="none" w:sz="0" w:space="0" w:color="auto"/>
        <w:left w:val="none" w:sz="0" w:space="0" w:color="auto"/>
        <w:bottom w:val="none" w:sz="0" w:space="0" w:color="auto"/>
        <w:right w:val="none" w:sz="0" w:space="0" w:color="auto"/>
      </w:divBdr>
    </w:div>
    <w:div w:id="1499612335">
      <w:bodyDiv w:val="1"/>
      <w:marLeft w:val="0"/>
      <w:marRight w:val="0"/>
      <w:marTop w:val="0"/>
      <w:marBottom w:val="0"/>
      <w:divBdr>
        <w:top w:val="none" w:sz="0" w:space="0" w:color="auto"/>
        <w:left w:val="none" w:sz="0" w:space="0" w:color="auto"/>
        <w:bottom w:val="none" w:sz="0" w:space="0" w:color="auto"/>
        <w:right w:val="none" w:sz="0" w:space="0" w:color="auto"/>
      </w:divBdr>
    </w:div>
    <w:div w:id="174064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sjsu.edu/web-dbgen/narr/soc-fall/rec-298.html" TargetMode="External"/><Relationship Id="rId13" Type="http://schemas.openxmlformats.org/officeDocument/2006/relationships/hyperlink" Target="http://www.sjsu.edu/writingcenter/about/staff/"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jsu.edu/larc/"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sjsu.edu/judicial_affairs/index.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sa.sjsu.edu/download/judicial_affairs/Academic_Integrity_Policy_S07-2.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jsu.edu/sac/advising/latedrops/policy/" TargetMode="External"/><Relationship Id="rId14" Type="http://schemas.openxmlformats.org/officeDocument/2006/relationships/hyperlink" Target="http://www.sjsu.edu/muse/peermento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61604-A6B5-834A-A705-893CEBCD7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Accessible Syllabus Template</vt:lpstr>
    </vt:vector>
  </TitlesOfParts>
  <Manager/>
  <Company>Hewlett-Packard Company</Company>
  <LinksUpToDate>false</LinksUpToDate>
  <CharactersWithSpaces>12322</CharactersWithSpaces>
  <SharedDoc>false</SharedDoc>
  <HyperlinkBase/>
  <HLinks>
    <vt:vector size="36" baseType="variant">
      <vt:variant>
        <vt:i4>6553634</vt:i4>
      </vt:variant>
      <vt:variant>
        <vt:i4>15</vt:i4>
      </vt:variant>
      <vt:variant>
        <vt:i4>0</vt:i4>
      </vt:variant>
      <vt:variant>
        <vt:i4>5</vt:i4>
      </vt:variant>
      <vt:variant>
        <vt:lpwstr>http://www.sjsu.edu/writingcenter/about/staff/</vt:lpwstr>
      </vt:variant>
      <vt:variant>
        <vt:lpwstr/>
      </vt:variant>
      <vt:variant>
        <vt:i4>4980801</vt:i4>
      </vt:variant>
      <vt:variant>
        <vt:i4>12</vt:i4>
      </vt:variant>
      <vt:variant>
        <vt:i4>0</vt:i4>
      </vt:variant>
      <vt:variant>
        <vt:i4>5</vt:i4>
      </vt:variant>
      <vt:variant>
        <vt:lpwstr>http://www.sjsu.edu/larc/</vt:lpwstr>
      </vt:variant>
      <vt:variant>
        <vt:lpwstr/>
      </vt:variant>
      <vt:variant>
        <vt:i4>5046304</vt:i4>
      </vt:variant>
      <vt:variant>
        <vt:i4>9</vt:i4>
      </vt:variant>
      <vt:variant>
        <vt:i4>0</vt:i4>
      </vt:variant>
      <vt:variant>
        <vt:i4>5</vt:i4>
      </vt:variant>
      <vt:variant>
        <vt:lpwstr>http://www.sa.sjsu.edu/judicial_affairs/index.html</vt:lpwstr>
      </vt:variant>
      <vt:variant>
        <vt:lpwstr/>
      </vt:variant>
      <vt:variant>
        <vt:i4>5374019</vt:i4>
      </vt:variant>
      <vt:variant>
        <vt:i4>6</vt:i4>
      </vt:variant>
      <vt:variant>
        <vt:i4>0</vt:i4>
      </vt:variant>
      <vt:variant>
        <vt:i4>5</vt:i4>
      </vt:variant>
      <vt:variant>
        <vt:lpwstr>http://www.sa.sjsu.edu/download/judicial_affairs/Academic_Integrity_Policy_S07-2.pdf</vt:lpwstr>
      </vt:variant>
      <vt:variant>
        <vt:lpwstr/>
      </vt:variant>
      <vt:variant>
        <vt:i4>3342396</vt:i4>
      </vt:variant>
      <vt:variant>
        <vt:i4>3</vt:i4>
      </vt:variant>
      <vt:variant>
        <vt:i4>0</vt:i4>
      </vt:variant>
      <vt:variant>
        <vt:i4>5</vt:i4>
      </vt:variant>
      <vt:variant>
        <vt:lpwstr>http://www.sjsu.edu/sac/advising/latedrops/policy/</vt:lpwstr>
      </vt:variant>
      <vt:variant>
        <vt:lpwstr/>
      </vt:variant>
      <vt:variant>
        <vt:i4>2031616</vt:i4>
      </vt:variant>
      <vt:variant>
        <vt:i4>0</vt:i4>
      </vt:variant>
      <vt:variant>
        <vt:i4>0</vt:i4>
      </vt:variant>
      <vt:variant>
        <vt:i4>5</vt:i4>
      </vt:variant>
      <vt:variant>
        <vt:lpwstr>http://info.sjsu.edu/web-dbgen/narr/soc-fall/rec-298.html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Syllabus Template</dc:title>
  <dc:subject/>
  <dc:creator>Center for Faculty Development &amp; Support</dc:creator>
  <cp:keywords/>
  <dc:description/>
  <cp:lastModifiedBy>Si Thu Aung</cp:lastModifiedBy>
  <cp:revision>115</cp:revision>
  <cp:lastPrinted>2015-01-28T22:40:00Z</cp:lastPrinted>
  <dcterms:created xsi:type="dcterms:W3CDTF">2018-01-25T22:39:00Z</dcterms:created>
  <dcterms:modified xsi:type="dcterms:W3CDTF">2020-08-20T22:46:00Z</dcterms:modified>
  <cp:category/>
</cp:coreProperties>
</file>